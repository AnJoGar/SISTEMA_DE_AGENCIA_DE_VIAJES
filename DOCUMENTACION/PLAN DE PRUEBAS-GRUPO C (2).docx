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547DD9" w:rsidRPr="00453783" w:rsidRDefault="00547DD9">
      <w:pPr>
        <w:rPr>
          <w:rFonts w:ascii="Calibri" w:hAnsi="Calibri"/>
        </w:rPr>
      </w:pPr>
    </w:p>
    <w:p w14:paraId="0A37501D" w14:textId="77777777" w:rsidR="00547DD9" w:rsidRPr="00453783" w:rsidRDefault="00547DD9">
      <w:pPr>
        <w:rPr>
          <w:rFonts w:ascii="Calibri" w:hAnsi="Calibri"/>
        </w:rPr>
      </w:pPr>
    </w:p>
    <w:p w14:paraId="5DAB6C7B" w14:textId="77777777" w:rsidR="00547DD9" w:rsidRPr="00453783" w:rsidRDefault="00547DD9">
      <w:pPr>
        <w:rPr>
          <w:rFonts w:ascii="Calibri" w:hAnsi="Calibri"/>
        </w:rPr>
      </w:pPr>
    </w:p>
    <w:p w14:paraId="02EB378F" w14:textId="77777777" w:rsidR="00547DD9" w:rsidRPr="00453783" w:rsidRDefault="00547DD9">
      <w:pPr>
        <w:rPr>
          <w:rFonts w:ascii="Calibri" w:hAnsi="Calibri"/>
        </w:rPr>
      </w:pPr>
    </w:p>
    <w:p w14:paraId="6A05A809" w14:textId="77777777" w:rsidR="00547DD9" w:rsidRPr="00453783" w:rsidRDefault="00547DD9">
      <w:pPr>
        <w:rPr>
          <w:rFonts w:ascii="Calibri" w:hAnsi="Calibri"/>
        </w:rPr>
      </w:pPr>
    </w:p>
    <w:p w14:paraId="5A39BBE3" w14:textId="77777777" w:rsidR="00547DD9" w:rsidRPr="00453783" w:rsidRDefault="00547DD9">
      <w:pPr>
        <w:rPr>
          <w:rFonts w:ascii="Calibri" w:hAnsi="Calibri"/>
        </w:rPr>
      </w:pPr>
    </w:p>
    <w:p w14:paraId="41C8F396" w14:textId="77777777" w:rsidR="00547DD9" w:rsidRDefault="00547DD9">
      <w:pPr>
        <w:rPr>
          <w:rFonts w:ascii="Calibri" w:hAnsi="Calibri"/>
        </w:rPr>
      </w:pPr>
    </w:p>
    <w:p w14:paraId="72A3D3EC" w14:textId="77777777" w:rsidR="00597881" w:rsidRDefault="00597881">
      <w:pPr>
        <w:rPr>
          <w:rFonts w:ascii="Calibri" w:hAnsi="Calibri"/>
        </w:rPr>
      </w:pPr>
    </w:p>
    <w:p w14:paraId="0D0B940D" w14:textId="77777777" w:rsidR="00597881" w:rsidRDefault="00597881">
      <w:pPr>
        <w:rPr>
          <w:rFonts w:ascii="Calibri" w:hAnsi="Calibri"/>
        </w:rPr>
      </w:pPr>
    </w:p>
    <w:p w14:paraId="0E27B00A" w14:textId="77777777" w:rsidR="00597881" w:rsidRDefault="00597881">
      <w:pPr>
        <w:rPr>
          <w:rFonts w:ascii="Calibri" w:hAnsi="Calibri"/>
        </w:rPr>
      </w:pPr>
    </w:p>
    <w:p w14:paraId="60061E4C" w14:textId="77777777" w:rsidR="00597881" w:rsidRDefault="00597881">
      <w:pPr>
        <w:rPr>
          <w:rFonts w:ascii="Calibri" w:hAnsi="Calibri"/>
        </w:rPr>
      </w:pPr>
    </w:p>
    <w:p w14:paraId="44EAFD9C" w14:textId="77777777" w:rsidR="00597881" w:rsidRPr="00453783" w:rsidRDefault="00597881">
      <w:pPr>
        <w:rPr>
          <w:rFonts w:ascii="Calibri" w:hAnsi="Calibri"/>
        </w:rPr>
      </w:pPr>
    </w:p>
    <w:p w14:paraId="4B94D5A5" w14:textId="77777777" w:rsidR="00547DD9" w:rsidRDefault="00547DD9">
      <w:pPr>
        <w:rPr>
          <w:rFonts w:ascii="Calibri" w:hAnsi="Calibri"/>
        </w:rPr>
      </w:pPr>
    </w:p>
    <w:p w14:paraId="3DEEC669" w14:textId="77777777" w:rsidR="001E2593" w:rsidRPr="00453783" w:rsidRDefault="001E2593">
      <w:pPr>
        <w:rPr>
          <w:rFonts w:ascii="Calibri" w:hAnsi="Calibri"/>
        </w:rPr>
      </w:pPr>
    </w:p>
    <w:p w14:paraId="3656B9AB" w14:textId="77777777" w:rsidR="00547DD9" w:rsidRPr="00453783" w:rsidRDefault="00547DD9">
      <w:pPr>
        <w:rPr>
          <w:rFonts w:ascii="Calibri" w:hAnsi="Calibri"/>
        </w:rPr>
      </w:pPr>
    </w:p>
    <w:p w14:paraId="45FB0818" w14:textId="77777777" w:rsidR="00547DD9" w:rsidRPr="00453783" w:rsidRDefault="00547DD9">
      <w:pPr>
        <w:rPr>
          <w:rFonts w:ascii="Calibri" w:hAnsi="Calibri"/>
        </w:rPr>
      </w:pPr>
    </w:p>
    <w:p w14:paraId="049F31CB" w14:textId="77777777" w:rsidR="00547DD9" w:rsidRPr="00453783" w:rsidRDefault="00547DD9">
      <w:pPr>
        <w:rPr>
          <w:rFonts w:ascii="Calibri" w:hAnsi="Calibri"/>
        </w:rPr>
      </w:pPr>
    </w:p>
    <w:p w14:paraId="444F565F" w14:textId="77777777" w:rsidR="00547DD9" w:rsidRPr="008B2B05" w:rsidRDefault="00521ED9" w:rsidP="008B2B05">
      <w:pPr>
        <w:pStyle w:val="Ttulo7"/>
        <w:rPr>
          <w:rFonts w:ascii="Calibri" w:hAnsi="Calibri"/>
        </w:rPr>
      </w:pPr>
      <w:r>
        <w:rPr>
          <w:rFonts w:ascii="Calibri" w:hAnsi="Calibri"/>
        </w:rPr>
        <w:t xml:space="preserve">DOCUMENTO DE </w:t>
      </w:r>
      <w:r w:rsidR="00702F26">
        <w:rPr>
          <w:rFonts w:ascii="Calibri" w:hAnsi="Calibri"/>
        </w:rPr>
        <w:t>PLAN DE PRUEBAS</w:t>
      </w:r>
    </w:p>
    <w:p w14:paraId="6846EB00" w14:textId="77777777" w:rsidR="002B27F7" w:rsidRPr="00EF754F" w:rsidRDefault="002B27F7" w:rsidP="002B27F7">
      <w:pPr>
        <w:numPr>
          <w:ilvl w:val="0"/>
          <w:numId w:val="3"/>
        </w:numPr>
        <w:jc w:val="center"/>
      </w:pPr>
      <w:r>
        <w:t xml:space="preserve">Plantilla inspirada en el estándar IEEE </w:t>
      </w:r>
      <w:r w:rsidR="00702F26">
        <w:t>829</w:t>
      </w:r>
      <w:r>
        <w:t>-</w:t>
      </w:r>
      <w:r w:rsidR="00702F26" w:rsidRPr="00702F26">
        <w:t>2008</w:t>
      </w:r>
      <w:r w:rsidR="00702F26">
        <w:t xml:space="preserve"> </w:t>
      </w:r>
      <w:r>
        <w:t xml:space="preserve">y adaptada a las necesidades del curso de </w:t>
      </w:r>
      <w:r w:rsidR="00702F26">
        <w:t>Construcción</w:t>
      </w:r>
      <w:r>
        <w:t xml:space="preserve"> de Software</w:t>
      </w:r>
    </w:p>
    <w:p w14:paraId="5737A2BC" w14:textId="77777777" w:rsidR="001905F6" w:rsidRPr="005C3795" w:rsidRDefault="001905F6" w:rsidP="001905F6">
      <w:pPr>
        <w:jc w:val="center"/>
      </w:pPr>
      <w:r>
        <w:t>(Plantilla compilada por Ph.D. Franklin Parrales B.)</w:t>
      </w:r>
    </w:p>
    <w:p w14:paraId="53128261" w14:textId="77777777" w:rsidR="00547DD9" w:rsidRPr="00453783" w:rsidRDefault="00547DD9">
      <w:pPr>
        <w:rPr>
          <w:rFonts w:ascii="Calibri" w:hAnsi="Calibri"/>
        </w:rPr>
      </w:pPr>
    </w:p>
    <w:p w14:paraId="62486C05" w14:textId="77777777" w:rsidR="00547DD9" w:rsidRPr="00453783" w:rsidRDefault="00547DD9">
      <w:pPr>
        <w:rPr>
          <w:rFonts w:ascii="Calibri" w:hAnsi="Calibri"/>
        </w:rPr>
      </w:pPr>
    </w:p>
    <w:p w14:paraId="4101652C" w14:textId="77777777" w:rsidR="00547DD9" w:rsidRPr="00453783" w:rsidRDefault="00547DD9">
      <w:pPr>
        <w:rPr>
          <w:rFonts w:ascii="Calibri" w:hAnsi="Calibri"/>
        </w:rPr>
      </w:pPr>
    </w:p>
    <w:p w14:paraId="4B99056E" w14:textId="77777777" w:rsidR="00547DD9" w:rsidRPr="00453783" w:rsidRDefault="00547DD9">
      <w:pPr>
        <w:rPr>
          <w:rFonts w:ascii="Calibri" w:hAnsi="Calibri"/>
        </w:rPr>
      </w:pPr>
    </w:p>
    <w:p w14:paraId="1299C43A" w14:textId="77777777" w:rsidR="00547DD9" w:rsidRPr="00453783" w:rsidRDefault="00547DD9">
      <w:pPr>
        <w:rPr>
          <w:rFonts w:ascii="Calibri" w:hAnsi="Calibri"/>
        </w:rPr>
      </w:pPr>
    </w:p>
    <w:p w14:paraId="4DDBEF00" w14:textId="77777777" w:rsidR="00547DD9" w:rsidRPr="00453783" w:rsidRDefault="00547DD9">
      <w:pPr>
        <w:rPr>
          <w:rFonts w:ascii="Calibri" w:hAnsi="Calibri"/>
        </w:rPr>
      </w:pPr>
    </w:p>
    <w:p w14:paraId="3461D779" w14:textId="77777777" w:rsidR="00547DD9" w:rsidRPr="00453783" w:rsidRDefault="00547DD9">
      <w:pPr>
        <w:rPr>
          <w:rFonts w:ascii="Calibri" w:hAnsi="Calibri"/>
        </w:rPr>
      </w:pPr>
    </w:p>
    <w:p w14:paraId="3CF2D8B6" w14:textId="77777777" w:rsidR="00547DD9" w:rsidRPr="00453783" w:rsidRDefault="00547DD9">
      <w:pPr>
        <w:rPr>
          <w:rFonts w:ascii="Calibri" w:hAnsi="Calibri"/>
        </w:rPr>
      </w:pPr>
    </w:p>
    <w:p w14:paraId="0FB78278" w14:textId="77777777" w:rsidR="00547DD9" w:rsidRPr="00453783" w:rsidRDefault="00547DD9">
      <w:pPr>
        <w:rPr>
          <w:rFonts w:ascii="Calibri" w:hAnsi="Calibri"/>
        </w:rPr>
      </w:pPr>
    </w:p>
    <w:p w14:paraId="1FC39945" w14:textId="77777777" w:rsidR="00547DD9" w:rsidRPr="00453783" w:rsidRDefault="00547DD9">
      <w:pPr>
        <w:rPr>
          <w:rFonts w:ascii="Calibri" w:hAnsi="Calibri"/>
        </w:rPr>
      </w:pPr>
    </w:p>
    <w:p w14:paraId="0562CB0E" w14:textId="77777777" w:rsidR="00547DD9" w:rsidRPr="00453783" w:rsidRDefault="00547DD9">
      <w:pPr>
        <w:rPr>
          <w:rFonts w:ascii="Calibri" w:hAnsi="Calibri"/>
        </w:rPr>
      </w:pPr>
    </w:p>
    <w:p w14:paraId="34CE0A41" w14:textId="77777777" w:rsidR="00547DD9" w:rsidRPr="00453783" w:rsidRDefault="00547DD9">
      <w:pPr>
        <w:rPr>
          <w:rFonts w:ascii="Calibri" w:hAnsi="Calibri"/>
        </w:rPr>
      </w:pPr>
    </w:p>
    <w:p w14:paraId="62EBF3C5" w14:textId="77777777" w:rsidR="00547DD9" w:rsidRPr="00453783" w:rsidRDefault="00547DD9">
      <w:pPr>
        <w:rPr>
          <w:rFonts w:ascii="Calibri" w:hAnsi="Calibri"/>
        </w:rPr>
      </w:pPr>
    </w:p>
    <w:p w14:paraId="6D98A12B" w14:textId="77777777" w:rsidR="00547DD9" w:rsidRPr="00453783" w:rsidRDefault="00547DD9">
      <w:pPr>
        <w:rPr>
          <w:rFonts w:ascii="Calibri" w:hAnsi="Calibri"/>
        </w:rPr>
      </w:pPr>
    </w:p>
    <w:p w14:paraId="2946DB82" w14:textId="77777777" w:rsidR="00547DD9" w:rsidRPr="00453783" w:rsidRDefault="00547DD9">
      <w:pPr>
        <w:rPr>
          <w:rFonts w:ascii="Calibri" w:hAnsi="Calibri"/>
        </w:rPr>
      </w:pPr>
    </w:p>
    <w:p w14:paraId="5997CC1D" w14:textId="77777777" w:rsidR="00547DD9" w:rsidRPr="00453783" w:rsidRDefault="00547DD9">
      <w:pPr>
        <w:rPr>
          <w:rFonts w:ascii="Calibri" w:hAnsi="Calibri"/>
        </w:rPr>
      </w:pPr>
    </w:p>
    <w:p w14:paraId="110FFD37" w14:textId="77777777" w:rsidR="00547DD9" w:rsidRPr="00453783" w:rsidRDefault="00547DD9">
      <w:pPr>
        <w:rPr>
          <w:rFonts w:ascii="Calibri" w:hAnsi="Calibri"/>
        </w:rPr>
      </w:pPr>
    </w:p>
    <w:p w14:paraId="6B699379" w14:textId="77777777" w:rsidR="00547DD9" w:rsidRPr="00453783" w:rsidRDefault="00547DD9">
      <w:pPr>
        <w:rPr>
          <w:rFonts w:ascii="Calibri" w:hAnsi="Calibri"/>
        </w:rPr>
      </w:pPr>
    </w:p>
    <w:p w14:paraId="3FE9F23F" w14:textId="77777777" w:rsidR="00547DD9" w:rsidRPr="00453783" w:rsidRDefault="00547DD9">
      <w:pPr>
        <w:rPr>
          <w:rFonts w:ascii="Calibri" w:hAnsi="Calibri"/>
        </w:rPr>
      </w:pPr>
    </w:p>
    <w:p w14:paraId="1F72F646" w14:textId="77777777" w:rsidR="00547DD9" w:rsidRPr="00453783" w:rsidRDefault="00547DD9">
      <w:pPr>
        <w:rPr>
          <w:rFonts w:ascii="Calibri" w:hAnsi="Calibri"/>
        </w:rPr>
      </w:pPr>
    </w:p>
    <w:p w14:paraId="08CE6F91" w14:textId="77777777" w:rsidR="00547DD9" w:rsidRPr="00453783" w:rsidRDefault="00547DD9">
      <w:pPr>
        <w:rPr>
          <w:rFonts w:ascii="Calibri" w:hAnsi="Calibri"/>
        </w:rPr>
      </w:pPr>
    </w:p>
    <w:p w14:paraId="61CDCEAD" w14:textId="77777777" w:rsidR="00547DD9" w:rsidRPr="00453783" w:rsidRDefault="00547DD9">
      <w:pPr>
        <w:rPr>
          <w:rFonts w:ascii="Calibri" w:hAnsi="Calibri"/>
        </w:rPr>
      </w:pPr>
    </w:p>
    <w:p w14:paraId="6BB9E253" w14:textId="77777777" w:rsidR="00547DD9" w:rsidRPr="00453783" w:rsidRDefault="00547DD9">
      <w:pPr>
        <w:rPr>
          <w:rFonts w:ascii="Calibri" w:hAnsi="Calibri"/>
        </w:rPr>
      </w:pPr>
    </w:p>
    <w:p w14:paraId="23DE523C" w14:textId="77777777" w:rsidR="00A1079C" w:rsidRPr="00453783" w:rsidRDefault="00A1079C">
      <w:pPr>
        <w:rPr>
          <w:rFonts w:ascii="Calibri" w:hAnsi="Calibri"/>
        </w:rPr>
      </w:pPr>
    </w:p>
    <w:p w14:paraId="52E56223" w14:textId="77777777" w:rsidR="00A1079C" w:rsidRPr="00453783" w:rsidRDefault="00A1079C">
      <w:pPr>
        <w:rPr>
          <w:rFonts w:ascii="Calibri" w:hAnsi="Calibri"/>
        </w:rPr>
      </w:pPr>
    </w:p>
    <w:p w14:paraId="07547A01" w14:textId="77777777" w:rsidR="001A76E4" w:rsidRPr="001A76E4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5C2C5574" w14:textId="77777777" w:rsidR="007F1FAD" w:rsidRPr="00597881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597881">
        <w:rPr>
          <w:rFonts w:ascii="Calibri" w:hAnsi="Calibri"/>
          <w:color w:val="auto"/>
          <w:sz w:val="40"/>
          <w:szCs w:val="40"/>
        </w:rPr>
        <w:t>Tabla de contenido</w:t>
      </w:r>
    </w:p>
    <w:p w14:paraId="53EE683F" w14:textId="77777777" w:rsidR="000E52A7" w:rsidRPr="0009623A" w:rsidRDefault="007F1FAD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5630696" w:history="1">
        <w:r w:rsidR="000E52A7" w:rsidRPr="000B00C7">
          <w:rPr>
            <w:rStyle w:val="Hipervnculo"/>
            <w:rFonts w:cs="Book Antiqua"/>
            <w:noProof/>
          </w:rPr>
          <w:t>1.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Introducción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41463F7F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697" w:history="1">
        <w:r w:rsidR="000E52A7" w:rsidRPr="000B00C7">
          <w:rPr>
            <w:rStyle w:val="Hipervnculo"/>
            <w:rFonts w:cs="Book Antiqua"/>
            <w:noProof/>
          </w:rPr>
          <w:t>1.1.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Propósito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64B363B7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698" w:history="1">
        <w:r w:rsidR="000E52A7" w:rsidRPr="000B00C7">
          <w:rPr>
            <w:rStyle w:val="Hipervnculo"/>
            <w:rFonts w:cs="Book Antiqua"/>
            <w:noProof/>
          </w:rPr>
          <w:t>1.2.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Objetivos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3B5A0344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699" w:history="1">
        <w:r w:rsidR="000E52A7" w:rsidRPr="000B00C7">
          <w:rPr>
            <w:rStyle w:val="Hipervnculo"/>
            <w:rFonts w:cs="Book Antiqua"/>
            <w:noProof/>
          </w:rPr>
          <w:t>2.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Alcance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038CF236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0" w:history="1">
        <w:r w:rsidR="000E52A7" w:rsidRPr="000B00C7">
          <w:rPr>
            <w:rStyle w:val="Hipervnculo"/>
            <w:rFonts w:cs="Book Antiqua"/>
            <w:noProof/>
          </w:rPr>
          <w:t>2.1.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Alcance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0BAEC001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1" w:history="1">
        <w:r w:rsidR="000E52A7" w:rsidRPr="000B00C7">
          <w:rPr>
            <w:rStyle w:val="Hipervnculo"/>
            <w:rFonts w:cs="Book Antiqua"/>
            <w:noProof/>
          </w:rPr>
          <w:t>2.2.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Limitaciones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37397B38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2" w:history="1">
        <w:r w:rsidR="000E52A7" w:rsidRPr="000B00C7">
          <w:rPr>
            <w:rStyle w:val="Hipervnculo"/>
            <w:rFonts w:cs="Book Antiqua"/>
            <w:noProof/>
          </w:rPr>
          <w:t>3.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Definiciones, siglas, y abreviaturas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3B45A69A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3" w:history="1">
        <w:r w:rsidR="000E52A7" w:rsidRPr="000B00C7">
          <w:rPr>
            <w:rStyle w:val="Hipervnculo"/>
            <w:rFonts w:cs="Book Antiqua"/>
            <w:noProof/>
          </w:rPr>
          <w:t>4.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Documentos de referencia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0027EFD6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4" w:history="1">
        <w:r w:rsidR="000E52A7" w:rsidRPr="000B00C7">
          <w:rPr>
            <w:rStyle w:val="Hipervnculo"/>
            <w:rFonts w:cs="Book Antiqua"/>
            <w:noProof/>
          </w:rPr>
          <w:t>5.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Estrategia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69EBBE92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5" w:history="1">
        <w:r w:rsidR="000E52A7" w:rsidRPr="000B00C7">
          <w:rPr>
            <w:rStyle w:val="Hipervnculo"/>
            <w:rFonts w:cs="Book Antiqua"/>
            <w:noProof/>
          </w:rPr>
          <w:t>5.1.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Pruebas funcionales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771B168E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6" w:history="1">
        <w:r w:rsidR="000E52A7" w:rsidRPr="000B00C7">
          <w:rPr>
            <w:rStyle w:val="Hipervnculo"/>
            <w:rFonts w:cs="Book Antiqua"/>
            <w:noProof/>
          </w:rPr>
          <w:t>5.2.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Pruebas de integración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16CBA8F9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7" w:history="1">
        <w:r w:rsidR="000E52A7" w:rsidRPr="000B00C7">
          <w:rPr>
            <w:rStyle w:val="Hipervnculo"/>
            <w:rFonts w:cs="Book Antiqua"/>
            <w:noProof/>
          </w:rPr>
          <w:t>6.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Criterios de entrada y de salida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6E48CF4F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8" w:history="1">
        <w:r w:rsidR="000E52A7" w:rsidRPr="000B00C7">
          <w:rPr>
            <w:rStyle w:val="Hipervnculo"/>
            <w:rFonts w:cs="Book Antiqua"/>
            <w:noProof/>
          </w:rPr>
          <w:t>6.1.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entrada del plan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351172F6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9" w:history="1">
        <w:r w:rsidR="000E52A7" w:rsidRPr="000B00C7">
          <w:rPr>
            <w:rStyle w:val="Hipervnculo"/>
            <w:rFonts w:cs="Book Antiqua"/>
            <w:noProof/>
          </w:rPr>
          <w:t>6.2.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aceptación del plan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1E53A398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0" w:history="1">
        <w:r w:rsidR="000E52A7" w:rsidRPr="000B00C7">
          <w:rPr>
            <w:rStyle w:val="Hipervnculo"/>
            <w:rFonts w:cs="Book Antiqua"/>
            <w:noProof/>
          </w:rPr>
          <w:t>6.3.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suspensión y reanudación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07B85BE8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1" w:history="1">
        <w:r w:rsidR="000E52A7" w:rsidRPr="000B00C7">
          <w:rPr>
            <w:rStyle w:val="Hipervnculo"/>
            <w:rFonts w:cs="Book Antiqua"/>
            <w:noProof/>
          </w:rPr>
          <w:t>7.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Entregables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7559552F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2" w:history="1">
        <w:r w:rsidR="000E52A7" w:rsidRPr="000B00C7">
          <w:rPr>
            <w:rStyle w:val="Hipervnculo"/>
            <w:rFonts w:cs="Book Antiqua"/>
            <w:noProof/>
          </w:rPr>
          <w:t>7.1.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Protocolo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499BC115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3" w:history="1">
        <w:r w:rsidR="000E52A7" w:rsidRPr="000B00C7">
          <w:rPr>
            <w:rStyle w:val="Hipervnculo"/>
            <w:rFonts w:cs="Book Antiqua"/>
            <w:noProof/>
          </w:rPr>
          <w:t>7.2.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Informe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0E6C12FF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4" w:history="1">
        <w:r w:rsidR="000E52A7" w:rsidRPr="000B00C7">
          <w:rPr>
            <w:rStyle w:val="Hipervnculo"/>
            <w:rFonts w:cs="Book Antiqua"/>
            <w:noProof/>
          </w:rPr>
          <w:t>7.3.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Reporte de observaciones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4AFD2C06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5" w:history="1">
        <w:r w:rsidR="000E52A7" w:rsidRPr="000B00C7">
          <w:rPr>
            <w:rStyle w:val="Hipervnculo"/>
            <w:rFonts w:cs="Book Antiqua"/>
            <w:noProof/>
          </w:rPr>
          <w:t>8.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Ambiente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4EF700D1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6" w:history="1">
        <w:r w:rsidR="000E52A7" w:rsidRPr="000B00C7">
          <w:rPr>
            <w:rStyle w:val="Hipervnculo"/>
            <w:rFonts w:cs="Book Antiqua"/>
            <w:noProof/>
          </w:rPr>
          <w:t>8.1.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Requerimientos base de hardware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26AB2637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7" w:history="1">
        <w:r w:rsidR="000E52A7" w:rsidRPr="000B00C7">
          <w:rPr>
            <w:rStyle w:val="Hipervnculo"/>
            <w:rFonts w:cs="Book Antiqua"/>
            <w:noProof/>
          </w:rPr>
          <w:t>8.2.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Requerimientos base de software en el ambiente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0BAD7634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8" w:history="1">
        <w:r w:rsidR="000E52A7" w:rsidRPr="000B00C7">
          <w:rPr>
            <w:rStyle w:val="Hipervnculo"/>
            <w:rFonts w:cs="Book Antiqua"/>
            <w:noProof/>
          </w:rPr>
          <w:t>8.3.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Herramientas de apoyo para la ejecución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8</w:t>
        </w:r>
        <w:r w:rsidR="000E52A7">
          <w:rPr>
            <w:noProof/>
            <w:webHidden/>
          </w:rPr>
          <w:fldChar w:fldCharType="end"/>
        </w:r>
      </w:hyperlink>
    </w:p>
    <w:p w14:paraId="27BA6956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9" w:history="1">
        <w:r w:rsidR="000E52A7" w:rsidRPr="000B00C7">
          <w:rPr>
            <w:rStyle w:val="Hipervnculo"/>
            <w:rFonts w:cs="Book Antiqua"/>
            <w:noProof/>
          </w:rPr>
          <w:t>9.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Cronograma de trabajo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8</w:t>
        </w:r>
        <w:r w:rsidR="000E52A7">
          <w:rPr>
            <w:noProof/>
            <w:webHidden/>
          </w:rPr>
          <w:fldChar w:fldCharType="end"/>
        </w:r>
      </w:hyperlink>
    </w:p>
    <w:p w14:paraId="43198531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20" w:history="1">
        <w:r w:rsidR="000E52A7" w:rsidRPr="000B00C7">
          <w:rPr>
            <w:rStyle w:val="Hipervnculo"/>
            <w:rFonts w:cs="Book Antiqua"/>
            <w:noProof/>
          </w:rPr>
          <w:t>10.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Riesgos, dependencias, suposiciones y restricciones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9</w:t>
        </w:r>
        <w:r w:rsidR="000E52A7">
          <w:rPr>
            <w:noProof/>
            <w:webHidden/>
          </w:rPr>
          <w:fldChar w:fldCharType="end"/>
        </w:r>
      </w:hyperlink>
    </w:p>
    <w:p w14:paraId="6E1CC04E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1" w:history="1">
        <w:r w:rsidR="000E52A7" w:rsidRPr="000B00C7">
          <w:rPr>
            <w:rStyle w:val="Hipervnculo"/>
            <w:rFonts w:cs="Book Antiqua"/>
            <w:noProof/>
          </w:rPr>
          <w:t>10.1.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Riesgos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9</w:t>
        </w:r>
        <w:r w:rsidR="000E52A7">
          <w:rPr>
            <w:noProof/>
            <w:webHidden/>
          </w:rPr>
          <w:fldChar w:fldCharType="end"/>
        </w:r>
      </w:hyperlink>
    </w:p>
    <w:p w14:paraId="4510CE5A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2" w:history="1">
        <w:r w:rsidR="000E52A7" w:rsidRPr="000B00C7">
          <w:rPr>
            <w:rStyle w:val="Hipervnculo"/>
            <w:rFonts w:cs="Book Antiqua"/>
            <w:noProof/>
          </w:rPr>
          <w:t>10.2.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Dependencias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2A505459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3" w:history="1">
        <w:r w:rsidR="000E52A7" w:rsidRPr="000B00C7">
          <w:rPr>
            <w:rStyle w:val="Hipervnculo"/>
            <w:rFonts w:cs="Book Antiqua"/>
            <w:noProof/>
          </w:rPr>
          <w:t>10.3.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Suposiciones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2CA71C91" w14:textId="77777777" w:rsidR="000E52A7" w:rsidRPr="0009623A" w:rsidRDefault="006258CC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4" w:history="1">
        <w:r w:rsidR="000E52A7" w:rsidRPr="000B00C7">
          <w:rPr>
            <w:rStyle w:val="Hipervnculo"/>
            <w:rFonts w:cs="Book Antiqua"/>
            <w:noProof/>
          </w:rPr>
          <w:t>10.4.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Restricciones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0AF0B8F1" w14:textId="77777777" w:rsidR="000E52A7" w:rsidRPr="0009623A" w:rsidRDefault="006258CC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25" w:history="1">
        <w:r w:rsidR="000E52A7" w:rsidRPr="000B00C7">
          <w:rPr>
            <w:rStyle w:val="Hipervnculo"/>
            <w:rFonts w:cs="Book Antiqua"/>
            <w:noProof/>
          </w:rPr>
          <w:t>11.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Aprobación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11</w:t>
        </w:r>
        <w:r w:rsidR="000E52A7">
          <w:rPr>
            <w:noProof/>
            <w:webHidden/>
          </w:rPr>
          <w:fldChar w:fldCharType="end"/>
        </w:r>
      </w:hyperlink>
    </w:p>
    <w:p w14:paraId="5043CB0F" w14:textId="77777777" w:rsidR="007F1FAD" w:rsidRDefault="007F1FAD">
      <w:r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07459315" w14:textId="77777777" w:rsidR="00547DD9" w:rsidRPr="00453783" w:rsidRDefault="00547DD9">
      <w:pPr>
        <w:rPr>
          <w:rFonts w:ascii="Calibri" w:hAnsi="Calibri" w:cs="Book Antiqua"/>
          <w:b/>
        </w:rPr>
      </w:pPr>
    </w:p>
    <w:p w14:paraId="6537F28F" w14:textId="77777777" w:rsidR="00547DD9" w:rsidRPr="00453783" w:rsidRDefault="00547DD9">
      <w:pPr>
        <w:pStyle w:val="Textoindependiente"/>
        <w:pageBreakBefore/>
        <w:rPr>
          <w:rFonts w:ascii="Calibri" w:hAnsi="Calibri"/>
        </w:rPr>
      </w:pPr>
    </w:p>
    <w:p w14:paraId="4CC9CAB4" w14:textId="77777777" w:rsidR="00547DD9" w:rsidRPr="00453783" w:rsidRDefault="00547DD9" w:rsidP="00663A4B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4"/>
        </w:rPr>
      </w:pPr>
      <w:bookmarkStart w:id="0" w:name="_Toc384282994"/>
      <w:bookmarkStart w:id="1" w:name="_Toc75630696"/>
      <w:r w:rsidRPr="00453783">
        <w:rPr>
          <w:rFonts w:ascii="Calibri" w:hAnsi="Calibri" w:cs="Book Antiqua"/>
          <w:sz w:val="28"/>
        </w:rPr>
        <w:t>Introducción</w:t>
      </w:r>
      <w:bookmarkEnd w:id="0"/>
      <w:bookmarkEnd w:id="1"/>
      <w:r w:rsidRPr="00453783">
        <w:rPr>
          <w:rFonts w:ascii="Calibri" w:hAnsi="Calibri" w:cs="Book Antiqua"/>
          <w:sz w:val="28"/>
        </w:rPr>
        <w:t xml:space="preserve">  </w:t>
      </w:r>
    </w:p>
    <w:p w14:paraId="68D74B49" w14:textId="77777777" w:rsidR="00E41F22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" w:name="_Toc75630697"/>
      <w:r>
        <w:rPr>
          <w:rFonts w:ascii="Calibri" w:hAnsi="Calibri" w:cs="Book Antiqua"/>
          <w:i w:val="0"/>
          <w:sz w:val="24"/>
        </w:rPr>
        <w:t>Propósito</w:t>
      </w:r>
      <w:bookmarkEnd w:id="2"/>
    </w:p>
    <w:p w14:paraId="4B862364" w14:textId="77777777" w:rsidR="00547DD9" w:rsidRPr="00CF600D" w:rsidRDefault="002A615E" w:rsidP="00E41F22">
      <w:pPr>
        <w:ind w:left="720"/>
        <w:jc w:val="both"/>
        <w:rPr>
          <w:iCs/>
        </w:rPr>
      </w:pPr>
      <w:r w:rsidRPr="00CF600D">
        <w:rPr>
          <w:iCs/>
        </w:rPr>
        <w:t>El propósito de</w:t>
      </w:r>
      <w:r w:rsidR="0007313D" w:rsidRPr="00CF600D">
        <w:rPr>
          <w:iCs/>
        </w:rPr>
        <w:t xml:space="preserve">l presente </w:t>
      </w:r>
      <w:r w:rsidRPr="00CF600D">
        <w:rPr>
          <w:iCs/>
        </w:rPr>
        <w:t xml:space="preserve">documento es </w:t>
      </w:r>
      <w:r w:rsidR="0007313D" w:rsidRPr="00CF600D">
        <w:rPr>
          <w:iCs/>
        </w:rPr>
        <w:t>avalar</w:t>
      </w:r>
      <w:r w:rsidRPr="00CF600D">
        <w:rPr>
          <w:iCs/>
        </w:rPr>
        <w:t xml:space="preserve"> </w:t>
      </w:r>
      <w:r w:rsidR="0007313D" w:rsidRPr="00CF600D">
        <w:rPr>
          <w:iCs/>
        </w:rPr>
        <w:t xml:space="preserve">el cumplimiento de los diferentes </w:t>
      </w:r>
      <w:r w:rsidRPr="00CF600D">
        <w:rPr>
          <w:iCs/>
        </w:rPr>
        <w:t xml:space="preserve">requerimientos y especificaciones funcionales </w:t>
      </w:r>
      <w:r w:rsidR="0007313D" w:rsidRPr="00CF600D">
        <w:rPr>
          <w:iCs/>
        </w:rPr>
        <w:t>estipuladas y definidas</w:t>
      </w:r>
      <w:r w:rsidRPr="00CF600D">
        <w:rPr>
          <w:iCs/>
        </w:rPr>
        <w:t xml:space="preserve"> en el </w:t>
      </w:r>
      <w:r w:rsidR="0007313D" w:rsidRPr="00CF600D">
        <w:rPr>
          <w:iCs/>
        </w:rPr>
        <w:t>sistema de la empresa de viajes “Espíritu Viajero”</w:t>
      </w:r>
      <w:r w:rsidRPr="00CF600D">
        <w:rPr>
          <w:iCs/>
        </w:rPr>
        <w:t>,</w:t>
      </w:r>
      <w:r w:rsidR="0007313D" w:rsidRPr="00CF600D">
        <w:rPr>
          <w:iCs/>
        </w:rPr>
        <w:t xml:space="preserve"> específicamente en el desarrollo y cumplimiento de las </w:t>
      </w:r>
      <w:r w:rsidRPr="00CF600D">
        <w:rPr>
          <w:iCs/>
        </w:rPr>
        <w:t>funcionalidad</w:t>
      </w:r>
      <w:r w:rsidR="0007313D" w:rsidRPr="00CF600D">
        <w:rPr>
          <w:iCs/>
        </w:rPr>
        <w:t>es, refactorización</w:t>
      </w:r>
      <w:r w:rsidRPr="00CF600D">
        <w:rPr>
          <w:iCs/>
        </w:rPr>
        <w:t xml:space="preserve"> y estándares de calidad </w:t>
      </w:r>
      <w:r w:rsidR="0007313D" w:rsidRPr="00CF600D">
        <w:rPr>
          <w:iCs/>
        </w:rPr>
        <w:t>deseados</w:t>
      </w:r>
      <w:r w:rsidRPr="00CF600D">
        <w:rPr>
          <w:iCs/>
        </w:rPr>
        <w:t>,</w:t>
      </w:r>
      <w:r w:rsidR="0007313D" w:rsidRPr="00CF600D">
        <w:rPr>
          <w:iCs/>
        </w:rPr>
        <w:t xml:space="preserve"> con el fin de </w:t>
      </w:r>
      <w:r w:rsidRPr="00CF600D">
        <w:rPr>
          <w:iCs/>
        </w:rPr>
        <w:t>minimiz</w:t>
      </w:r>
      <w:r w:rsidR="0007313D" w:rsidRPr="00CF600D">
        <w:rPr>
          <w:iCs/>
        </w:rPr>
        <w:t>ar de manera significativa los diferentes errores,</w:t>
      </w:r>
      <w:r w:rsidRPr="00CF600D">
        <w:rPr>
          <w:iCs/>
        </w:rPr>
        <w:t xml:space="preserve"> incidentes </w:t>
      </w:r>
      <w:r w:rsidR="0007313D" w:rsidRPr="00CF600D">
        <w:rPr>
          <w:iCs/>
        </w:rPr>
        <w:t xml:space="preserve">o problemas del sistema </w:t>
      </w:r>
      <w:r w:rsidRPr="00CF600D">
        <w:rPr>
          <w:iCs/>
        </w:rPr>
        <w:t xml:space="preserve">al momento de realizar las pruebas de aceptación </w:t>
      </w:r>
      <w:r w:rsidR="0007313D" w:rsidRPr="00CF600D">
        <w:rPr>
          <w:iCs/>
        </w:rPr>
        <w:t>ante el</w:t>
      </w:r>
      <w:r w:rsidRPr="00CF600D">
        <w:rPr>
          <w:iCs/>
        </w:rPr>
        <w:t xml:space="preserve"> usuario.</w:t>
      </w:r>
      <w:r w:rsidR="00547DD9" w:rsidRPr="00CF600D">
        <w:rPr>
          <w:iCs/>
        </w:rPr>
        <w:t xml:space="preserve"> </w:t>
      </w:r>
    </w:p>
    <w:p w14:paraId="024AAE2C" w14:textId="77777777" w:rsidR="002A615E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" w:name="_Toc75630698"/>
      <w:r>
        <w:rPr>
          <w:rFonts w:ascii="Calibri" w:hAnsi="Calibri" w:cs="Book Antiqua"/>
          <w:i w:val="0"/>
          <w:sz w:val="24"/>
        </w:rPr>
        <w:t>Objetivos</w:t>
      </w:r>
      <w:bookmarkEnd w:id="3"/>
    </w:p>
    <w:p w14:paraId="2507F1D6" w14:textId="77777777" w:rsidR="002A615E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Definir</w:t>
      </w:r>
      <w:r w:rsidR="002A615E" w:rsidRPr="00CF600D">
        <w:rPr>
          <w:iCs/>
        </w:rPr>
        <w:t xml:space="preserve"> casos y </w:t>
      </w:r>
      <w:r w:rsidRPr="00CF600D">
        <w:rPr>
          <w:iCs/>
        </w:rPr>
        <w:t>condicionar las pruebas</w:t>
      </w:r>
      <w:r w:rsidR="002A615E" w:rsidRPr="00CF600D">
        <w:rPr>
          <w:iCs/>
        </w:rPr>
        <w:t xml:space="preserve"> </w:t>
      </w:r>
      <w:r w:rsidRPr="00CF600D">
        <w:rPr>
          <w:iCs/>
        </w:rPr>
        <w:t xml:space="preserve">al ejecutarse </w:t>
      </w:r>
      <w:r w:rsidR="002A615E" w:rsidRPr="00CF600D">
        <w:rPr>
          <w:iCs/>
        </w:rPr>
        <w:t>basad</w:t>
      </w:r>
      <w:r w:rsidRPr="00CF600D">
        <w:rPr>
          <w:iCs/>
        </w:rPr>
        <w:t>a</w:t>
      </w:r>
      <w:r w:rsidR="002A615E" w:rsidRPr="00CF600D">
        <w:rPr>
          <w:iCs/>
        </w:rPr>
        <w:t>s en l</w:t>
      </w:r>
      <w:r w:rsidRPr="00CF600D">
        <w:rPr>
          <w:iCs/>
        </w:rPr>
        <w:t xml:space="preserve">os requerimientos </w:t>
      </w:r>
      <w:r w:rsidR="002A615E" w:rsidRPr="00CF600D">
        <w:rPr>
          <w:iCs/>
        </w:rPr>
        <w:t>funcionales</w:t>
      </w:r>
      <w:r w:rsidRPr="00CF600D">
        <w:rPr>
          <w:iCs/>
        </w:rPr>
        <w:t xml:space="preserve"> del sistema</w:t>
      </w:r>
      <w:r w:rsidR="002A615E" w:rsidRPr="00CF600D">
        <w:rPr>
          <w:iCs/>
        </w:rPr>
        <w:t>.</w:t>
      </w:r>
    </w:p>
    <w:p w14:paraId="55992390" w14:textId="77777777" w:rsidR="0007313D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Contrastar e identificar los aspectos comparativos entre el funcionamiento con los establecidos en los requerimientos y documentos del desarrollo del sistema.</w:t>
      </w:r>
    </w:p>
    <w:p w14:paraId="456F257A" w14:textId="77777777" w:rsidR="0007313D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Realizar el seguimiento de las fallas, como su debida corrección y validación la realización de las pruebas, minimizando y optimizando los tiempos de estos.</w:t>
      </w:r>
    </w:p>
    <w:p w14:paraId="67091C12" w14:textId="77777777" w:rsidR="00A15912" w:rsidRPr="00CF600D" w:rsidRDefault="0007313D" w:rsidP="0007313D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Validad la calidad del sistema en base a las pautas definida en cada uno de los documentos empleados en su desarrollo.</w:t>
      </w:r>
    </w:p>
    <w:p w14:paraId="002442FB" w14:textId="77777777" w:rsidR="00A15912" w:rsidRPr="00453783" w:rsidRDefault="00A15912" w:rsidP="00A15912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4" w:name="_Toc75630699"/>
      <w:r>
        <w:rPr>
          <w:rFonts w:ascii="Calibri" w:hAnsi="Calibri" w:cs="Book Antiqua"/>
          <w:sz w:val="28"/>
        </w:rPr>
        <w:t>Alcance</w:t>
      </w:r>
      <w:bookmarkEnd w:id="4"/>
      <w:r w:rsidRPr="00453783">
        <w:rPr>
          <w:rFonts w:ascii="Calibri" w:hAnsi="Calibri" w:cs="Book Antiqua"/>
          <w:sz w:val="28"/>
        </w:rPr>
        <w:t xml:space="preserve"> </w:t>
      </w:r>
    </w:p>
    <w:p w14:paraId="761648B8" w14:textId="77777777" w:rsidR="002A615E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5" w:name="_Toc75630700"/>
      <w:r>
        <w:rPr>
          <w:rFonts w:ascii="Calibri" w:hAnsi="Calibri" w:cs="Book Antiqua"/>
          <w:i w:val="0"/>
          <w:sz w:val="24"/>
        </w:rPr>
        <w:t>Alcance</w:t>
      </w:r>
      <w:r w:rsidR="00A15912">
        <w:rPr>
          <w:rFonts w:ascii="Calibri" w:hAnsi="Calibri" w:cs="Book Antiqua"/>
          <w:i w:val="0"/>
          <w:sz w:val="24"/>
        </w:rPr>
        <w:t xml:space="preserve"> de pruebas</w:t>
      </w:r>
      <w:bookmarkEnd w:id="5"/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8"/>
        <w:gridCol w:w="3679"/>
      </w:tblGrid>
      <w:tr w:rsidR="002A615E" w:rsidRPr="00CF600D" w14:paraId="3E3B46F1" w14:textId="7A53115F" w:rsidTr="00CF600D">
        <w:tc>
          <w:tcPr>
            <w:tcW w:w="4848" w:type="dxa"/>
            <w:shd w:val="clear" w:color="auto" w:fill="BFBFBF" w:themeFill="background1" w:themeFillShade="BF"/>
          </w:tcPr>
          <w:p w14:paraId="6E753986" w14:textId="77777777" w:rsidR="002A615E" w:rsidRPr="00CF600D" w:rsidRDefault="002A615E" w:rsidP="0009623A">
            <w:pPr>
              <w:ind w:left="142"/>
              <w:jc w:val="both"/>
              <w:rPr>
                <w:b/>
                <w:bCs/>
                <w:color w:val="000000"/>
              </w:rPr>
            </w:pPr>
            <w:r w:rsidRPr="00CF600D">
              <w:rPr>
                <w:b/>
                <w:bCs/>
                <w:color w:val="000000"/>
              </w:rPr>
              <w:t>Tipo de pruebas</w:t>
            </w:r>
          </w:p>
        </w:tc>
        <w:tc>
          <w:tcPr>
            <w:tcW w:w="3679" w:type="dxa"/>
            <w:shd w:val="clear" w:color="auto" w:fill="BFBFBF" w:themeFill="background1" w:themeFillShade="BF"/>
          </w:tcPr>
          <w:p w14:paraId="6885DF60" w14:textId="77777777" w:rsidR="002A615E" w:rsidRPr="00CF600D" w:rsidRDefault="002A615E" w:rsidP="0009623A">
            <w:pPr>
              <w:ind w:left="142"/>
              <w:jc w:val="both"/>
              <w:rPr>
                <w:b/>
                <w:bCs/>
                <w:color w:val="000000"/>
              </w:rPr>
            </w:pPr>
            <w:r w:rsidRPr="00CF600D">
              <w:rPr>
                <w:b/>
                <w:bCs/>
                <w:color w:val="000000"/>
              </w:rPr>
              <w:t>Aplica según el proyecto (si / no)</w:t>
            </w:r>
          </w:p>
        </w:tc>
      </w:tr>
      <w:tr w:rsidR="002A615E" w:rsidRPr="00CF600D" w14:paraId="58881CEF" w14:textId="25068AD3" w:rsidTr="00CF600D">
        <w:tc>
          <w:tcPr>
            <w:tcW w:w="4848" w:type="dxa"/>
            <w:shd w:val="clear" w:color="auto" w:fill="auto"/>
          </w:tcPr>
          <w:p w14:paraId="213B2605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funcionales</w:t>
            </w:r>
          </w:p>
        </w:tc>
        <w:tc>
          <w:tcPr>
            <w:tcW w:w="3679" w:type="dxa"/>
            <w:shd w:val="clear" w:color="auto" w:fill="auto"/>
          </w:tcPr>
          <w:p w14:paraId="50F57083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03614339" w14:textId="5E0C66CD" w:rsidTr="00CF600D">
        <w:tc>
          <w:tcPr>
            <w:tcW w:w="4848" w:type="dxa"/>
            <w:shd w:val="clear" w:color="auto" w:fill="auto"/>
          </w:tcPr>
          <w:p w14:paraId="50395761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regresión</w:t>
            </w:r>
          </w:p>
        </w:tc>
        <w:tc>
          <w:tcPr>
            <w:tcW w:w="3679" w:type="dxa"/>
            <w:shd w:val="clear" w:color="auto" w:fill="auto"/>
          </w:tcPr>
          <w:p w14:paraId="343B7330" w14:textId="0900200F" w:rsidR="002A615E" w:rsidRPr="00CF600D" w:rsidRDefault="7E34325E" w:rsidP="0A187E7E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2F12EA19" w14:textId="06213389" w:rsidTr="00CF600D">
        <w:tc>
          <w:tcPr>
            <w:tcW w:w="4848" w:type="dxa"/>
            <w:shd w:val="clear" w:color="auto" w:fill="auto"/>
          </w:tcPr>
          <w:p w14:paraId="529CBCCC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interfaz de usuario</w:t>
            </w:r>
          </w:p>
        </w:tc>
        <w:tc>
          <w:tcPr>
            <w:tcW w:w="3679" w:type="dxa"/>
            <w:shd w:val="clear" w:color="auto" w:fill="auto"/>
          </w:tcPr>
          <w:p w14:paraId="65804BD3" w14:textId="190FDB57" w:rsidR="002A615E" w:rsidRPr="00CF600D" w:rsidRDefault="669537D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752F9F52" w14:textId="45C90D83" w:rsidTr="00CF600D">
        <w:tc>
          <w:tcPr>
            <w:tcW w:w="4848" w:type="dxa"/>
            <w:shd w:val="clear" w:color="auto" w:fill="auto"/>
          </w:tcPr>
          <w:p w14:paraId="3A6FFEB2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 de rendimiento</w:t>
            </w:r>
          </w:p>
        </w:tc>
        <w:tc>
          <w:tcPr>
            <w:tcW w:w="3679" w:type="dxa"/>
            <w:shd w:val="clear" w:color="auto" w:fill="auto"/>
          </w:tcPr>
          <w:p w14:paraId="55DBC577" w14:textId="4C3CFAB0" w:rsidR="002A615E" w:rsidRPr="00CF600D" w:rsidRDefault="6D7CBB81" w:rsidP="0009623A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57CC8268" w14:textId="1E1D330F" w:rsidTr="00CF600D">
        <w:tc>
          <w:tcPr>
            <w:tcW w:w="4848" w:type="dxa"/>
            <w:shd w:val="clear" w:color="auto" w:fill="auto"/>
          </w:tcPr>
          <w:p w14:paraId="020691EB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carga</w:t>
            </w:r>
          </w:p>
        </w:tc>
        <w:tc>
          <w:tcPr>
            <w:tcW w:w="3679" w:type="dxa"/>
            <w:shd w:val="clear" w:color="auto" w:fill="auto"/>
          </w:tcPr>
          <w:p w14:paraId="7C5AC6C2" w14:textId="74475FC6" w:rsidR="002A615E" w:rsidRPr="00CF600D" w:rsidRDefault="17A8A04B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16B8B360" w14:textId="3C0680F8" w:rsidTr="00CF600D">
        <w:tc>
          <w:tcPr>
            <w:tcW w:w="4848" w:type="dxa"/>
            <w:shd w:val="clear" w:color="auto" w:fill="auto"/>
          </w:tcPr>
          <w:p w14:paraId="7C8141EA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seguridad y control de acceso</w:t>
            </w:r>
          </w:p>
        </w:tc>
        <w:tc>
          <w:tcPr>
            <w:tcW w:w="3679" w:type="dxa"/>
            <w:shd w:val="clear" w:color="auto" w:fill="auto"/>
          </w:tcPr>
          <w:p w14:paraId="45F83209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355B7F20" w14:textId="4A00818F" w:rsidTr="00CF600D">
        <w:tc>
          <w:tcPr>
            <w:tcW w:w="4848" w:type="dxa"/>
            <w:shd w:val="clear" w:color="auto" w:fill="auto"/>
          </w:tcPr>
          <w:p w14:paraId="2894902B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instalación</w:t>
            </w:r>
          </w:p>
        </w:tc>
        <w:tc>
          <w:tcPr>
            <w:tcW w:w="3679" w:type="dxa"/>
            <w:shd w:val="clear" w:color="auto" w:fill="auto"/>
          </w:tcPr>
          <w:p w14:paraId="4E06AF1E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76AAA073" w14:textId="76630B97" w:rsidTr="00CF600D">
        <w:tc>
          <w:tcPr>
            <w:tcW w:w="4848" w:type="dxa"/>
            <w:shd w:val="clear" w:color="auto" w:fill="auto"/>
          </w:tcPr>
          <w:p w14:paraId="2EA27D73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integración</w:t>
            </w:r>
          </w:p>
        </w:tc>
        <w:tc>
          <w:tcPr>
            <w:tcW w:w="3679" w:type="dxa"/>
            <w:shd w:val="clear" w:color="auto" w:fill="auto"/>
          </w:tcPr>
          <w:p w14:paraId="1A09B756" w14:textId="5BD7A388" w:rsidR="002A615E" w:rsidRPr="00CF600D" w:rsidRDefault="7913AD65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62BC6917" w14:textId="03D8E108" w:rsidTr="00CF600D">
        <w:tc>
          <w:tcPr>
            <w:tcW w:w="4848" w:type="dxa"/>
            <w:shd w:val="clear" w:color="auto" w:fill="auto"/>
          </w:tcPr>
          <w:p w14:paraId="799D44BA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caja blanca</w:t>
            </w:r>
          </w:p>
        </w:tc>
        <w:tc>
          <w:tcPr>
            <w:tcW w:w="3679" w:type="dxa"/>
            <w:shd w:val="clear" w:color="auto" w:fill="auto"/>
          </w:tcPr>
          <w:p w14:paraId="749A7119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57C5CE3D" w14:textId="5B671547" w:rsidTr="00CF600D">
        <w:tc>
          <w:tcPr>
            <w:tcW w:w="4848" w:type="dxa"/>
            <w:shd w:val="clear" w:color="auto" w:fill="auto"/>
          </w:tcPr>
          <w:p w14:paraId="3A0DBE2C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control de bitácoras</w:t>
            </w:r>
          </w:p>
        </w:tc>
        <w:tc>
          <w:tcPr>
            <w:tcW w:w="3679" w:type="dxa"/>
            <w:shd w:val="clear" w:color="auto" w:fill="auto"/>
          </w:tcPr>
          <w:p w14:paraId="75FA64D4" w14:textId="3F8EF480" w:rsidR="002A615E" w:rsidRPr="00CF600D" w:rsidRDefault="02BC0389" w:rsidP="1ED514EE">
            <w:pPr>
              <w:spacing w:line="276" w:lineRule="auto"/>
              <w:jc w:val="center"/>
            </w:pPr>
            <w:r w:rsidRPr="00CF600D">
              <w:t>Si</w:t>
            </w:r>
          </w:p>
        </w:tc>
      </w:tr>
    </w:tbl>
    <w:p w14:paraId="3A87D6F9" w14:textId="41837747" w:rsidR="6B84A154" w:rsidRPr="00CF600D" w:rsidRDefault="6B84A154" w:rsidP="0A187E7E">
      <w:pPr>
        <w:spacing w:before="240"/>
        <w:ind w:left="708"/>
        <w:jc w:val="both"/>
        <w:rPr>
          <w:i/>
          <w:iCs/>
          <w:color w:val="0000FF"/>
        </w:rPr>
      </w:pPr>
      <w:r w:rsidRPr="00CF600D">
        <w:t xml:space="preserve">Los </w:t>
      </w:r>
      <w:r w:rsidR="324C275D" w:rsidRPr="00CF600D">
        <w:t>objetos de prueba del presente avance del proyecto son los siguientes:</w:t>
      </w:r>
    </w:p>
    <w:p w14:paraId="1E4EB113" w14:textId="086E8109" w:rsidR="6A98AF44" w:rsidRPr="00CF600D" w:rsidRDefault="6A98AF44" w:rsidP="0A187E7E">
      <w:pPr>
        <w:pStyle w:val="Prrafodelista"/>
        <w:numPr>
          <w:ilvl w:val="1"/>
          <w:numId w:val="1"/>
        </w:numPr>
        <w:spacing w:line="276" w:lineRule="auto"/>
        <w:jc w:val="both"/>
      </w:pPr>
      <w:r w:rsidRPr="00CF600D">
        <w:t>Módulo</w:t>
      </w:r>
      <w:r w:rsidR="324C275D" w:rsidRPr="00CF600D">
        <w:t xml:space="preserve"> de c</w:t>
      </w:r>
      <w:r w:rsidR="4966EFBB" w:rsidRPr="00CF600D">
        <w:t>l</w:t>
      </w:r>
      <w:r w:rsidR="324C275D" w:rsidRPr="00CF600D">
        <w:t>ientes.</w:t>
      </w:r>
    </w:p>
    <w:p w14:paraId="05436ECF" w14:textId="0D3038AD" w:rsidR="6F89C1E1" w:rsidRPr="00CF600D" w:rsidRDefault="6F89C1E1" w:rsidP="0A187E7E">
      <w:pPr>
        <w:pStyle w:val="Prrafodelista"/>
        <w:numPr>
          <w:ilvl w:val="1"/>
          <w:numId w:val="1"/>
        </w:numPr>
        <w:spacing w:line="276" w:lineRule="auto"/>
        <w:jc w:val="both"/>
      </w:pPr>
      <w:r w:rsidRPr="00CF600D">
        <w:t>Módulo</w:t>
      </w:r>
      <w:r w:rsidR="324C275D" w:rsidRPr="00CF600D">
        <w:t xml:space="preserve"> de inventarios.</w:t>
      </w:r>
    </w:p>
    <w:p w14:paraId="58E533E5" w14:textId="5C782224" w:rsidR="324C275D" w:rsidRPr="00CF600D" w:rsidRDefault="324C275D" w:rsidP="0A187E7E">
      <w:pPr>
        <w:spacing w:line="276" w:lineRule="auto"/>
        <w:ind w:left="993"/>
        <w:jc w:val="both"/>
      </w:pPr>
      <w:r w:rsidRPr="00CF600D">
        <w:t xml:space="preserve">En los cuales, se </w:t>
      </w:r>
      <w:r w:rsidR="14A24B9B" w:rsidRPr="00CF600D">
        <w:t>realizarán</w:t>
      </w:r>
      <w:r w:rsidRPr="00CF600D">
        <w:t xml:space="preserve"> pruebas de </w:t>
      </w:r>
      <w:r w:rsidR="22D6FE12" w:rsidRPr="00CF600D">
        <w:t>código</w:t>
      </w:r>
      <w:r w:rsidRPr="00CF600D">
        <w:t xml:space="preserve"> con relación a los CRUDS</w:t>
      </w:r>
      <w:r w:rsidR="3994F262" w:rsidRPr="00CF600D">
        <w:t>,</w:t>
      </w:r>
      <w:r w:rsidRPr="00CF600D">
        <w:t xml:space="preserve"> las interfaces de diseño ante el usuario del sistema, </w:t>
      </w:r>
      <w:r w:rsidR="090C86ED" w:rsidRPr="00CF600D">
        <w:t xml:space="preserve">y </w:t>
      </w:r>
      <w:r w:rsidRPr="00CF600D">
        <w:t>a su vez la conexión a la base de datos</w:t>
      </w:r>
      <w:r w:rsidR="4993A6D4" w:rsidRPr="00CF600D">
        <w:t xml:space="preserve"> como la lectura y escritura de los datos.</w:t>
      </w:r>
    </w:p>
    <w:p w14:paraId="177DF0B0" w14:textId="3E4F84EB" w:rsidR="007E2BE3" w:rsidRDefault="007E2BE3" w:rsidP="0A187E7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6" w:name="_Toc75630701"/>
      <w:r w:rsidRPr="0A187E7E">
        <w:rPr>
          <w:rFonts w:ascii="Calibri" w:hAnsi="Calibri" w:cs="Book Antiqua"/>
          <w:i w:val="0"/>
          <w:iCs w:val="0"/>
          <w:sz w:val="24"/>
          <w:szCs w:val="24"/>
        </w:rPr>
        <w:lastRenderedPageBreak/>
        <w:t>Limitaciones</w:t>
      </w:r>
      <w:bookmarkEnd w:id="6"/>
    </w:p>
    <w:p w14:paraId="2F008D1A" w14:textId="167384A8" w:rsidR="234CF71A" w:rsidRPr="00CF600D" w:rsidRDefault="234CF71A" w:rsidP="0A187E7E">
      <w:pPr>
        <w:spacing w:line="276" w:lineRule="auto"/>
        <w:ind w:left="993"/>
        <w:jc w:val="both"/>
      </w:pPr>
      <w:r w:rsidRPr="00CF600D">
        <w:t xml:space="preserve">Debido a ser el presente documento un avance del primer parcial del proyecto a desarrollar, se encuentran diversos </w:t>
      </w:r>
      <w:r w:rsidR="00CF3105" w:rsidRPr="00CF600D">
        <w:t>módulos</w:t>
      </w:r>
      <w:r w:rsidRPr="00CF600D">
        <w:t xml:space="preserve"> que no fueron implementados y por lo tanto testeados, los cuales son</w:t>
      </w:r>
      <w:r w:rsidR="1805305A" w:rsidRPr="00CF600D">
        <w:t>:</w:t>
      </w:r>
    </w:p>
    <w:p w14:paraId="03E59520" w14:textId="08BE78A7" w:rsidR="1805305A" w:rsidRPr="00CF600D" w:rsidRDefault="1805305A" w:rsidP="0A187E7E">
      <w:pPr>
        <w:pStyle w:val="Prrafodelista"/>
        <w:numPr>
          <w:ilvl w:val="1"/>
          <w:numId w:val="2"/>
        </w:numPr>
        <w:spacing w:line="276" w:lineRule="auto"/>
        <w:jc w:val="both"/>
      </w:pPr>
      <w:r w:rsidRPr="00CF600D">
        <w:t>Módulo de facturación.</w:t>
      </w:r>
    </w:p>
    <w:p w14:paraId="2E72C71C" w14:textId="6D185FC9" w:rsidR="1805305A" w:rsidRPr="00CF600D" w:rsidRDefault="1805305A" w:rsidP="0A187E7E">
      <w:pPr>
        <w:pStyle w:val="Prrafodelista"/>
        <w:numPr>
          <w:ilvl w:val="1"/>
          <w:numId w:val="2"/>
        </w:numPr>
        <w:spacing w:line="276" w:lineRule="auto"/>
        <w:jc w:val="both"/>
      </w:pPr>
      <w:r w:rsidRPr="00CF600D">
        <w:t>Módulo de informes.</w:t>
      </w:r>
    </w:p>
    <w:p w14:paraId="6A11E3E1" w14:textId="44DC315B" w:rsidR="1805305A" w:rsidRPr="00CF600D" w:rsidRDefault="1805305A" w:rsidP="0A187E7E">
      <w:pPr>
        <w:pStyle w:val="Prrafodelista"/>
        <w:numPr>
          <w:ilvl w:val="1"/>
          <w:numId w:val="2"/>
        </w:numPr>
        <w:spacing w:before="240" w:line="276" w:lineRule="auto"/>
        <w:jc w:val="both"/>
      </w:pPr>
      <w:r w:rsidRPr="00CF600D">
        <w:t>Completar el módulo de reservas.</w:t>
      </w:r>
    </w:p>
    <w:p w14:paraId="738610EB" w14:textId="05FB8B69" w:rsidR="00A15912" w:rsidRDefault="00A15912" w:rsidP="00CF600D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  <w:szCs w:val="28"/>
        </w:rPr>
      </w:pPr>
      <w:bookmarkStart w:id="7" w:name="_Toc75630702"/>
      <w:bookmarkStart w:id="8" w:name="_Toc384282999"/>
      <w:r w:rsidRPr="0A187E7E">
        <w:rPr>
          <w:rFonts w:ascii="Calibri" w:hAnsi="Calibri" w:cs="Book Antiqua"/>
          <w:sz w:val="28"/>
          <w:szCs w:val="28"/>
        </w:rPr>
        <w:t>Definiciones, siglas, y abreviaturas</w:t>
      </w:r>
      <w:bookmarkEnd w:id="7"/>
      <w:r w:rsidR="00857C2C" w:rsidRPr="0A187E7E">
        <w:rPr>
          <w:rFonts w:ascii="Calibri" w:hAnsi="Calibri" w:cs="Book Antiqua"/>
          <w:sz w:val="28"/>
          <w:szCs w:val="28"/>
        </w:rPr>
        <w:t xml:space="preserve"> </w:t>
      </w:r>
    </w:p>
    <w:tbl>
      <w:tblPr>
        <w:tblW w:w="4699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7865"/>
      </w:tblGrid>
      <w:tr w:rsidR="00A15912" w:rsidRPr="00CF600D" w14:paraId="7CC33645" w14:textId="77777777" w:rsidTr="0A187E7E">
        <w:trPr>
          <w:trHeight w:val="267"/>
        </w:trPr>
        <w:tc>
          <w:tcPr>
            <w:tcW w:w="654" w:type="pct"/>
            <w:shd w:val="clear" w:color="auto" w:fill="BFBFBF" w:themeFill="background1" w:themeFillShade="BF"/>
          </w:tcPr>
          <w:p w14:paraId="64121D5F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CF600D">
              <w:rPr>
                <w:b/>
                <w:lang w:val="es-ES_tradnl"/>
              </w:rPr>
              <w:t>Siglas</w:t>
            </w:r>
          </w:p>
        </w:tc>
        <w:tc>
          <w:tcPr>
            <w:tcW w:w="4346" w:type="pct"/>
            <w:shd w:val="clear" w:color="auto" w:fill="BFBFBF" w:themeFill="background1" w:themeFillShade="BF"/>
          </w:tcPr>
          <w:p w14:paraId="3B5B6D96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CF600D">
              <w:rPr>
                <w:b/>
                <w:lang w:val="es-ES_tradnl"/>
              </w:rPr>
              <w:t>Definición</w:t>
            </w:r>
          </w:p>
        </w:tc>
      </w:tr>
      <w:tr w:rsidR="00A15912" w:rsidRPr="00CF600D" w14:paraId="463F29E8" w14:textId="77777777" w:rsidTr="0A187E7E">
        <w:trPr>
          <w:trHeight w:val="245"/>
        </w:trPr>
        <w:tc>
          <w:tcPr>
            <w:tcW w:w="654" w:type="pct"/>
          </w:tcPr>
          <w:p w14:paraId="3B7B4B86" w14:textId="201D3383" w:rsidR="00A15912" w:rsidRPr="00CF600D" w:rsidRDefault="62EACD90" w:rsidP="0A187E7E">
            <w:pPr>
              <w:spacing w:line="276" w:lineRule="auto"/>
              <w:jc w:val="both"/>
            </w:pPr>
            <w:r w:rsidRPr="00CF600D">
              <w:t>CRUD</w:t>
            </w:r>
          </w:p>
        </w:tc>
        <w:tc>
          <w:tcPr>
            <w:tcW w:w="4346" w:type="pct"/>
          </w:tcPr>
          <w:p w14:paraId="3A0FF5F2" w14:textId="47765B1B" w:rsidR="00A15912" w:rsidRPr="00CF600D" w:rsidRDefault="383CC4B9" w:rsidP="0A187E7E">
            <w:pPr>
              <w:spacing w:line="276" w:lineRule="auto"/>
              <w:jc w:val="both"/>
              <w:rPr>
                <w:rFonts w:eastAsia="Arial"/>
              </w:rPr>
            </w:pPr>
            <w:r w:rsidRPr="00CF600D">
              <w:rPr>
                <w:rFonts w:eastAsia="Arial"/>
              </w:rPr>
              <w:t>Crear, leer, actualizar y borrar la información de un objeto en concreto.</w:t>
            </w:r>
          </w:p>
        </w:tc>
      </w:tr>
      <w:tr w:rsidR="00D0081E" w:rsidRPr="00CF600D" w14:paraId="78744B00" w14:textId="77777777" w:rsidTr="0020734C">
        <w:trPr>
          <w:trHeight w:val="267"/>
        </w:trPr>
        <w:tc>
          <w:tcPr>
            <w:tcW w:w="654" w:type="pct"/>
          </w:tcPr>
          <w:p w14:paraId="4EF64168" w14:textId="77777777" w:rsidR="00D0081E" w:rsidRPr="00CF600D" w:rsidRDefault="00D0081E" w:rsidP="0020734C">
            <w:pPr>
              <w:spacing w:line="276" w:lineRule="auto"/>
              <w:jc w:val="both"/>
            </w:pPr>
            <w:r w:rsidRPr="00CF600D">
              <w:t>Interfaz</w:t>
            </w:r>
          </w:p>
        </w:tc>
        <w:tc>
          <w:tcPr>
            <w:tcW w:w="4346" w:type="pct"/>
          </w:tcPr>
          <w:p w14:paraId="58380713" w14:textId="77777777" w:rsidR="00D0081E" w:rsidRPr="00CF600D" w:rsidRDefault="00D0081E" w:rsidP="0020734C">
            <w:pPr>
              <w:spacing w:line="276" w:lineRule="auto"/>
              <w:jc w:val="both"/>
            </w:pPr>
            <w:r w:rsidRPr="00CF600D">
              <w:t>Comprende patrones, diseños y elementos visuales que permiten la interacción de un sistema con el usuario.</w:t>
            </w:r>
          </w:p>
        </w:tc>
      </w:tr>
      <w:tr w:rsidR="00A770A2" w:rsidRPr="00CF600D" w14:paraId="01A0B23E" w14:textId="77777777" w:rsidTr="0020734C">
        <w:trPr>
          <w:trHeight w:val="267"/>
        </w:trPr>
        <w:tc>
          <w:tcPr>
            <w:tcW w:w="654" w:type="pct"/>
          </w:tcPr>
          <w:p w14:paraId="6DE13A94" w14:textId="326A4A04" w:rsidR="00A770A2" w:rsidRPr="00CF600D" w:rsidRDefault="00A770A2" w:rsidP="0020734C">
            <w:pPr>
              <w:spacing w:line="276" w:lineRule="auto"/>
              <w:jc w:val="both"/>
            </w:pPr>
            <w:r>
              <w:t>Vuelos</w:t>
            </w:r>
          </w:p>
        </w:tc>
        <w:tc>
          <w:tcPr>
            <w:tcW w:w="4346" w:type="pct"/>
          </w:tcPr>
          <w:p w14:paraId="749134BA" w14:textId="6171C844" w:rsidR="00A770A2" w:rsidRPr="00CF600D" w:rsidRDefault="00A770A2" w:rsidP="0020734C">
            <w:pPr>
              <w:spacing w:line="276" w:lineRule="auto"/>
              <w:jc w:val="both"/>
            </w:pPr>
            <w:r>
              <w:t>También son denominados destinos turísticos.</w:t>
            </w:r>
          </w:p>
        </w:tc>
      </w:tr>
    </w:tbl>
    <w:p w14:paraId="6B62F1B3" w14:textId="4C60BF0A" w:rsidR="00A15912" w:rsidRPr="007E4CD6" w:rsidRDefault="00A15912" w:rsidP="00CF600D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9" w:name="_Toc461691018"/>
      <w:bookmarkStart w:id="10" w:name="_Toc75630703"/>
      <w:r w:rsidRPr="00A15912">
        <w:rPr>
          <w:rFonts w:ascii="Calibri" w:hAnsi="Calibri" w:cs="Book Antiqua"/>
          <w:sz w:val="28"/>
        </w:rPr>
        <w:t>Documentos de referencia</w:t>
      </w:r>
      <w:bookmarkEnd w:id="9"/>
      <w:bookmarkEnd w:id="10"/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</w:tblGrid>
      <w:tr w:rsidR="00A15912" w:rsidRPr="00CF600D" w14:paraId="72F0C265" w14:textId="77777777" w:rsidTr="0A187E7E">
        <w:trPr>
          <w:trHeight w:val="267"/>
          <w:jc w:val="center"/>
        </w:trPr>
        <w:tc>
          <w:tcPr>
            <w:tcW w:w="5000" w:type="pct"/>
            <w:shd w:val="clear" w:color="auto" w:fill="D5DCE4" w:themeFill="text2" w:themeFillTint="33"/>
          </w:tcPr>
          <w:p w14:paraId="3E7ABFBD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F600D">
              <w:rPr>
                <w:b/>
                <w:sz w:val="22"/>
                <w:szCs w:val="22"/>
                <w:lang w:val="es-ES_tradnl"/>
              </w:rPr>
              <w:t>DOCUMENTO VERSIÓN</w:t>
            </w:r>
          </w:p>
        </w:tc>
      </w:tr>
      <w:tr w:rsidR="00A15912" w:rsidRPr="00CF600D" w14:paraId="71975B09" w14:textId="77777777" w:rsidTr="0A187E7E">
        <w:trPr>
          <w:trHeight w:val="245"/>
          <w:jc w:val="center"/>
        </w:trPr>
        <w:tc>
          <w:tcPr>
            <w:tcW w:w="5000" w:type="pct"/>
          </w:tcPr>
          <w:p w14:paraId="42DF9A32" w14:textId="71D639B1" w:rsidR="00A15912" w:rsidRPr="00CF600D" w:rsidRDefault="00A15912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Documento</w:t>
            </w:r>
            <w:r w:rsidR="00EA67FC" w:rsidRPr="00CF600D">
              <w:rPr>
                <w:sz w:val="22"/>
                <w:szCs w:val="22"/>
              </w:rPr>
              <w:t xml:space="preserve"> de diseño detallado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A15912" w:rsidRPr="00CF600D" w14:paraId="0B1782D6" w14:textId="77777777" w:rsidTr="0A187E7E">
        <w:trPr>
          <w:trHeight w:val="267"/>
          <w:jc w:val="center"/>
        </w:trPr>
        <w:tc>
          <w:tcPr>
            <w:tcW w:w="5000" w:type="pct"/>
          </w:tcPr>
          <w:p w14:paraId="21572909" w14:textId="427026E6" w:rsidR="00A15912" w:rsidRPr="00CF600D" w:rsidRDefault="00EA67FC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Documento de alcance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A15912" w:rsidRPr="00CF600D" w14:paraId="19219836" w14:textId="77777777" w:rsidTr="0A187E7E">
        <w:trPr>
          <w:trHeight w:val="245"/>
          <w:jc w:val="center"/>
        </w:trPr>
        <w:tc>
          <w:tcPr>
            <w:tcW w:w="5000" w:type="pct"/>
          </w:tcPr>
          <w:p w14:paraId="296FEF7D" w14:textId="63911919" w:rsidR="00A15912" w:rsidRPr="00CF600D" w:rsidRDefault="00EA67FC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Manual de uso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CF600D" w:rsidRPr="00CF600D" w14:paraId="4D909B60" w14:textId="77777777" w:rsidTr="0A187E7E">
        <w:trPr>
          <w:trHeight w:val="245"/>
          <w:jc w:val="center"/>
        </w:trPr>
        <w:tc>
          <w:tcPr>
            <w:tcW w:w="5000" w:type="pct"/>
          </w:tcPr>
          <w:p w14:paraId="5F2FF32B" w14:textId="3058DD4D" w:rsidR="00CF600D" w:rsidRPr="00CF600D" w:rsidRDefault="00CF600D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Bitácoras de planificación.</w:t>
            </w:r>
          </w:p>
        </w:tc>
      </w:tr>
    </w:tbl>
    <w:p w14:paraId="0C4E9DE7" w14:textId="77777777" w:rsidR="00A15912" w:rsidRDefault="00A15912" w:rsidP="00D0081E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11" w:name="_Toc461691020"/>
      <w:bookmarkStart w:id="12" w:name="_Toc75630704"/>
      <w:r w:rsidRPr="0A187E7E">
        <w:rPr>
          <w:rFonts w:ascii="Calibri" w:hAnsi="Calibri" w:cs="Book Antiqua"/>
          <w:sz w:val="28"/>
          <w:szCs w:val="28"/>
        </w:rPr>
        <w:t>Estrategia de pruebas</w:t>
      </w:r>
      <w:bookmarkEnd w:id="11"/>
      <w:bookmarkEnd w:id="12"/>
    </w:p>
    <w:p w14:paraId="3D1A1A49" w14:textId="1AAB55D4" w:rsidR="00A15912" w:rsidRDefault="00A15912" w:rsidP="0A187E7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13" w:name="_Toc461691021"/>
      <w:bookmarkStart w:id="14" w:name="_Toc75630705"/>
      <w:r w:rsidRPr="0A187E7E">
        <w:rPr>
          <w:rFonts w:ascii="Calibri" w:hAnsi="Calibri" w:cs="Book Antiqua"/>
          <w:i w:val="0"/>
          <w:iCs w:val="0"/>
          <w:sz w:val="24"/>
          <w:szCs w:val="24"/>
        </w:rPr>
        <w:t>Pruebas funcionales</w:t>
      </w:r>
      <w:bookmarkEnd w:id="13"/>
      <w:bookmarkEnd w:id="14"/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C329B0" w:rsidRPr="00C329B0" w14:paraId="17FC9762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AF5C6E6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37FF691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CP-001</w:t>
            </w:r>
          </w:p>
        </w:tc>
      </w:tr>
      <w:tr w:rsidR="00C329B0" w:rsidRPr="00C329B0" w14:paraId="24919739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DC64B9D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54AA803" w14:textId="42FEDF46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I</w:t>
            </w:r>
            <w:r w:rsidR="1FA39F0F" w:rsidRPr="0A187E7E">
              <w:rPr>
                <w:i/>
                <w:iCs/>
              </w:rPr>
              <w:t xml:space="preserve">nicio de </w:t>
            </w:r>
            <w:r w:rsidR="22C88D3B" w:rsidRPr="0A187E7E">
              <w:rPr>
                <w:i/>
                <w:iCs/>
              </w:rPr>
              <w:t>sesión</w:t>
            </w:r>
            <w:r w:rsidR="1FA39F0F" w:rsidRPr="0A187E7E">
              <w:rPr>
                <w:i/>
                <w:iCs/>
              </w:rPr>
              <w:t xml:space="preserve"> </w:t>
            </w:r>
            <w:r w:rsidRPr="0A187E7E">
              <w:rPr>
                <w:i/>
                <w:iCs/>
              </w:rPr>
              <w:t xml:space="preserve">de </w:t>
            </w:r>
            <w:r w:rsidR="426A4A62" w:rsidRPr="0A187E7E">
              <w:rPr>
                <w:i/>
                <w:iCs/>
              </w:rPr>
              <w:t xml:space="preserve">los </w:t>
            </w:r>
            <w:r w:rsidRPr="0A187E7E">
              <w:rPr>
                <w:i/>
                <w:iCs/>
              </w:rPr>
              <w:t xml:space="preserve">usuarios </w:t>
            </w:r>
          </w:p>
        </w:tc>
      </w:tr>
      <w:tr w:rsidR="00C329B0" w:rsidRPr="00C329B0" w14:paraId="7A510675" w14:textId="77777777" w:rsidTr="0A187E7E">
        <w:trPr>
          <w:trHeight w:val="447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99F6A14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DD53DE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C329B0" w:rsidRPr="00C329B0" w14:paraId="2B65F242" w14:textId="77777777" w:rsidTr="0A187E7E">
        <w:trPr>
          <w:trHeight w:val="1436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DA3C062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3D48384" w14:textId="77777777" w:rsidR="00025B2A" w:rsidRPr="00C329B0" w:rsidRDefault="00C329B0" w:rsidP="0A187E7E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parámetros:</w:t>
            </w:r>
          </w:p>
          <w:p w14:paraId="34826C90" w14:textId="1FE4198A" w:rsidR="00C329B0" w:rsidRPr="00C329B0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Usuario</w:t>
            </w:r>
            <w:r w:rsidR="00C329B0">
              <w:tab/>
            </w:r>
            <w:r>
              <w:rPr>
                <w:i/>
                <w:iCs/>
                <w:lang w:val="es-EC"/>
              </w:rPr>
              <w:t>Admin</w:t>
            </w:r>
          </w:p>
          <w:p w14:paraId="2A2CCE4B" w14:textId="5976D9E6" w:rsidR="00C329B0" w:rsidRPr="00C329B0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Contraseña</w:t>
            </w:r>
            <w:r w:rsidR="00C329B0">
              <w:tab/>
            </w:r>
            <w:r>
              <w:rPr>
                <w:i/>
                <w:iCs/>
                <w:lang w:val="es-EC"/>
              </w:rPr>
              <w:t>Admin</w:t>
            </w:r>
          </w:p>
          <w:p w14:paraId="68E1B5C6" w14:textId="1D470B30" w:rsidR="00025B2A" w:rsidRPr="00C329B0" w:rsidRDefault="00C329B0" w:rsidP="0A187E7E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FC4B2A">
              <w:rPr>
                <w:i/>
                <w:iCs/>
              </w:rPr>
              <w:t>“</w:t>
            </w:r>
            <w:r w:rsidR="00EF7C13">
              <w:rPr>
                <w:i/>
                <w:iCs/>
              </w:rPr>
              <w:t>ingresar</w:t>
            </w:r>
            <w:r w:rsidR="00FC4B2A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C329B0" w:rsidRPr="00C329B0" w14:paraId="02C71288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AA04F12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F54A8FD" w14:textId="61C0D736" w:rsidR="00C329B0" w:rsidRPr="00C329B0" w:rsidRDefault="1C77706A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Constar con usuario y contraseña registrado en la base de datos por parte del administrador</w:t>
            </w:r>
            <w:r w:rsidR="00C329B0" w:rsidRPr="0A187E7E">
              <w:rPr>
                <w:i/>
                <w:iCs/>
              </w:rPr>
              <w:t>.</w:t>
            </w:r>
          </w:p>
        </w:tc>
      </w:tr>
      <w:tr w:rsidR="00C329B0" w:rsidRPr="00C329B0" w14:paraId="4E1A026F" w14:textId="77777777" w:rsidTr="0A187E7E">
        <w:trPr>
          <w:trHeight w:val="340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A1554A9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062CA9B" w14:textId="43028112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usuario </w:t>
            </w:r>
            <w:r w:rsidR="00724ACD">
              <w:rPr>
                <w:i/>
                <w:iCs/>
              </w:rPr>
              <w:t>ha ingresado</w:t>
            </w:r>
            <w:r w:rsidR="2259D4AC" w:rsidRPr="0A187E7E">
              <w:rPr>
                <w:i/>
                <w:iCs/>
              </w:rPr>
              <w:t xml:space="preserve"> a </w:t>
            </w:r>
            <w:r w:rsidRPr="0A187E7E">
              <w:rPr>
                <w:i/>
                <w:iCs/>
              </w:rPr>
              <w:t>la aplicación</w:t>
            </w:r>
            <w:r w:rsidR="18BD095D" w:rsidRPr="0A187E7E">
              <w:rPr>
                <w:i/>
                <w:iCs/>
              </w:rPr>
              <w:t xml:space="preserve"> correctamente</w:t>
            </w:r>
            <w:r w:rsidR="00EF7C13">
              <w:rPr>
                <w:i/>
                <w:iCs/>
              </w:rPr>
              <w:t>, visualizándose el menú principal</w:t>
            </w:r>
            <w:r w:rsidRPr="0A187E7E">
              <w:rPr>
                <w:i/>
                <w:iCs/>
              </w:rPr>
              <w:t xml:space="preserve">. </w:t>
            </w:r>
          </w:p>
        </w:tc>
      </w:tr>
      <w:tr w:rsidR="00C329B0" w:rsidRPr="00C329B0" w14:paraId="077D4D1F" w14:textId="77777777" w:rsidTr="0A187E7E">
        <w:trPr>
          <w:trHeight w:val="388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A6B9C6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7B3863B" w14:textId="4A1EC609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ha i</w:t>
            </w:r>
            <w:r w:rsidR="533261FB" w:rsidRPr="0A187E7E">
              <w:rPr>
                <w:i/>
                <w:iCs/>
              </w:rPr>
              <w:t xml:space="preserve">niciado sesión </w:t>
            </w:r>
            <w:r w:rsidRPr="0A187E7E">
              <w:rPr>
                <w:i/>
                <w:iCs/>
              </w:rPr>
              <w:t>correctamente.</w:t>
            </w:r>
          </w:p>
        </w:tc>
      </w:tr>
      <w:tr w:rsidR="00C329B0" w:rsidRPr="00C329B0" w14:paraId="1D58AFED" w14:textId="77777777" w:rsidTr="0A187E7E">
        <w:trPr>
          <w:trHeight w:val="393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D36326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E819529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C329B0" w:rsidRPr="00C329B0" w14:paraId="08C755C7" w14:textId="77777777" w:rsidTr="0A187E7E">
        <w:trPr>
          <w:trHeight w:val="258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E234151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9D6B04F" w14:textId="7B2260D0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 </w:t>
            </w:r>
            <w:r w:rsidR="00FC4B2A">
              <w:rPr>
                <w:i/>
                <w:iCs/>
              </w:rPr>
              <w:t>Ninguna.</w:t>
            </w:r>
          </w:p>
        </w:tc>
      </w:tr>
    </w:tbl>
    <w:p w14:paraId="36FEB5B0" w14:textId="77777777" w:rsidR="00C329B0" w:rsidRDefault="00C329B0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471C917C" w14:textId="1E381968" w:rsidR="56187D4D" w:rsidRDefault="56187D4D" w:rsidP="0A187E7E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>Módulo de clientes: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A187E7E" w14:paraId="3CED7406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B6140D3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2F493A" w14:textId="2E4298C2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76648084" w:rsidRPr="0A187E7E">
              <w:rPr>
                <w:i/>
                <w:iCs/>
              </w:rPr>
              <w:t>2</w:t>
            </w:r>
          </w:p>
        </w:tc>
      </w:tr>
      <w:tr w:rsidR="0A187E7E" w14:paraId="02C34C48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EDC506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F1A08E" w14:textId="44FE08E5" w:rsidR="0A187E7E" w:rsidRDefault="00977F4A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Registrar clientes</w:t>
            </w:r>
            <w:r w:rsidR="0A187E7E" w:rsidRPr="0A187E7E">
              <w:rPr>
                <w:i/>
                <w:iCs/>
              </w:rPr>
              <w:t xml:space="preserve"> </w:t>
            </w:r>
          </w:p>
        </w:tc>
      </w:tr>
      <w:tr w:rsidR="0A187E7E" w14:paraId="1F49AF61" w14:textId="77777777" w:rsidTr="001C190F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255B1E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32A40D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A187E7E" w14:paraId="15BDB4A9" w14:textId="77777777" w:rsidTr="001C190F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70C898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EC941E0" w14:textId="336ED80A" w:rsidR="0A187E7E" w:rsidRDefault="0A187E7E" w:rsidP="0A187E7E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 w:rsidR="00E63727">
              <w:rPr>
                <w:i/>
                <w:iCs/>
              </w:rPr>
              <w:t xml:space="preserve"> de información personal del cliente</w:t>
            </w:r>
            <w:r w:rsidRPr="0A187E7E">
              <w:rPr>
                <w:i/>
                <w:iCs/>
              </w:rPr>
              <w:t>:</w:t>
            </w:r>
          </w:p>
          <w:p w14:paraId="3969A084" w14:textId="2279038F" w:rsidR="0A187E7E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Código </w:t>
            </w:r>
            <w:r w:rsidR="0A187E7E">
              <w:tab/>
            </w:r>
            <w:r>
              <w:t>C001</w:t>
            </w:r>
          </w:p>
          <w:p w14:paraId="4E38E8F0" w14:textId="59CD53ED" w:rsidR="0A187E7E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 w:rsidR="0A187E7E"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37C2241F" w14:textId="66DFCF85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 w:rsidR="001C190F"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253FF16A" w14:textId="5F0AC6D7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 w:rsidR="001C190F"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7A4270AA" w14:textId="79E511A9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 w:rsidR="001C190F">
              <w:tab/>
            </w:r>
            <w:r>
              <w:rPr>
                <w:i/>
                <w:iCs/>
                <w:lang w:val="es-EC"/>
              </w:rPr>
              <w:t>0990900012</w:t>
            </w:r>
          </w:p>
          <w:p w14:paraId="459A5B1E" w14:textId="5F568A75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 w:rsidR="001C190F">
              <w:tab/>
            </w:r>
            <w:r>
              <w:t>erciF@gmail.com</w:t>
            </w:r>
          </w:p>
          <w:p w14:paraId="4E5DA9A8" w14:textId="49B75FE2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 w:rsidR="001C190F">
              <w:tab/>
            </w:r>
            <w:r>
              <w:t>Marta de Roldós</w:t>
            </w:r>
          </w:p>
          <w:p w14:paraId="525A8A46" w14:textId="33D3D1DC" w:rsidR="0A187E7E" w:rsidRDefault="0A187E7E" w:rsidP="0A187E7E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5849F4">
              <w:rPr>
                <w:i/>
                <w:iCs/>
              </w:rPr>
              <w:t>“</w:t>
            </w:r>
            <w:r w:rsidR="001C190F">
              <w:rPr>
                <w:i/>
                <w:iCs/>
              </w:rPr>
              <w:t>guardar</w:t>
            </w:r>
            <w:r w:rsidR="005849F4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A187E7E" w14:paraId="7385E8DC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096E78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87032E1" w14:textId="05B1901B" w:rsidR="0A187E7E" w:rsidRDefault="00414161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A187E7E" w14:paraId="443CB82A" w14:textId="77777777" w:rsidTr="001C190F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90F865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436EA3" w14:textId="256E65E5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 w:rsidR="00414161"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 w:rsidR="00414161">
              <w:rPr>
                <w:i/>
                <w:iCs/>
              </w:rPr>
              <w:t>será registrado</w:t>
            </w:r>
            <w:r w:rsidRPr="0A187E7E">
              <w:rPr>
                <w:i/>
                <w:iCs/>
              </w:rPr>
              <w:t xml:space="preserve"> correctamente. </w:t>
            </w:r>
          </w:p>
        </w:tc>
      </w:tr>
      <w:tr w:rsidR="0A187E7E" w14:paraId="41D3AC48" w14:textId="77777777" w:rsidTr="001C190F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5D5453F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87F8D0" w14:textId="7457C7AA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414161"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 w:rsidR="00414161">
              <w:rPr>
                <w:i/>
                <w:iCs/>
              </w:rPr>
              <w:t xml:space="preserve"> al nuevo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A187E7E" w14:paraId="7E2372A1" w14:textId="77777777" w:rsidTr="001C190F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EA4A71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B25DD9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A187E7E" w14:paraId="39E1BF4B" w14:textId="77777777" w:rsidTr="001C190F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05B5A40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F925D2" w14:textId="599160FD" w:rsidR="0A187E7E" w:rsidRDefault="00414161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caso de seleccionar la opción </w:t>
            </w:r>
            <w:r w:rsidR="00DB10BF">
              <w:rPr>
                <w:i/>
                <w:iCs/>
              </w:rPr>
              <w:t>“</w:t>
            </w:r>
            <w:r>
              <w:rPr>
                <w:i/>
                <w:iCs/>
              </w:rPr>
              <w:t>cancelar</w:t>
            </w:r>
            <w:r w:rsidR="00DB10BF">
              <w:rPr>
                <w:i/>
                <w:iCs/>
              </w:rPr>
              <w:t>”</w:t>
            </w:r>
            <w:r>
              <w:rPr>
                <w:i/>
                <w:iCs/>
              </w:rPr>
              <w:t>, los valore</w:t>
            </w:r>
            <w:r w:rsidR="00646828">
              <w:rPr>
                <w:i/>
                <w:iCs/>
              </w:rPr>
              <w:t>s aun permanecerán en los campos de llenado, hasta que el usuario determine cancelar por completo la opción de registro.</w:t>
            </w:r>
          </w:p>
        </w:tc>
      </w:tr>
    </w:tbl>
    <w:p w14:paraId="05F72D96" w14:textId="764D94C5" w:rsidR="0A187E7E" w:rsidRDefault="0A187E7E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646828" w14:paraId="49015A3E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51F28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D1E9C1" w14:textId="3F5A9CFB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3</w:t>
            </w:r>
          </w:p>
        </w:tc>
      </w:tr>
      <w:tr w:rsidR="00646828" w14:paraId="1665152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EFE12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9D6CD6" w14:textId="2BEA9C11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Editar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646828" w14:paraId="3D8D57A1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E9309E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FAE0C3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646828" w14:paraId="7234D355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679D91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14BAF7" w14:textId="77777777" w:rsidR="00646828" w:rsidRDefault="00646828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 personal del cliente</w:t>
            </w:r>
            <w:r w:rsidRPr="0A187E7E">
              <w:rPr>
                <w:i/>
                <w:iCs/>
              </w:rPr>
              <w:t>:</w:t>
            </w:r>
          </w:p>
          <w:p w14:paraId="6B226973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22344F73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4BD8AD31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52791667" w14:textId="09B0601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>
              <w:tab/>
            </w:r>
            <w:r>
              <w:rPr>
                <w:i/>
                <w:iCs/>
                <w:lang w:val="es-EC"/>
              </w:rPr>
              <w:t>0980508097</w:t>
            </w:r>
          </w:p>
          <w:p w14:paraId="0A5D52F3" w14:textId="1B558E62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>
              <w:tab/>
              <w:t>ericFuentes@gmail.com</w:t>
            </w:r>
          </w:p>
          <w:p w14:paraId="616A4724" w14:textId="1719018B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>
              <w:tab/>
              <w:t>Marta de Roldós</w:t>
            </w:r>
            <w:r w:rsidRPr="0A187E7E">
              <w:rPr>
                <w:i/>
                <w:iCs/>
              </w:rPr>
              <w:t xml:space="preserve"> </w:t>
            </w:r>
          </w:p>
          <w:p w14:paraId="180AD25C" w14:textId="3F920F85" w:rsidR="00646828" w:rsidRDefault="00646828" w:rsidP="0067282F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5849F4">
              <w:rPr>
                <w:i/>
                <w:iCs/>
              </w:rPr>
              <w:t>“</w:t>
            </w:r>
            <w:r w:rsidR="00E74CAE">
              <w:rPr>
                <w:i/>
                <w:iCs/>
              </w:rPr>
              <w:t>actualizar</w:t>
            </w:r>
            <w:r w:rsidR="005849F4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646828" w14:paraId="27A6CFD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9C61C1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5F2F4F" w14:textId="69FD6793" w:rsidR="00646828" w:rsidRDefault="00E74CA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El cliente debe estar registrado </w:t>
            </w:r>
            <w:r w:rsidR="008F1C21">
              <w:rPr>
                <w:i/>
                <w:iCs/>
              </w:rPr>
              <w:t>anteriormente en el sistema</w:t>
            </w:r>
            <w:r w:rsidR="00FE0D6B">
              <w:rPr>
                <w:i/>
                <w:iCs/>
              </w:rPr>
              <w:t>, constando con un código único que permitirá su búsqueda.</w:t>
            </w:r>
          </w:p>
        </w:tc>
      </w:tr>
      <w:tr w:rsidR="00646828" w14:paraId="24D43E8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7FC198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2CC4B" w14:textId="1030492C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8F1C21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correctamente. </w:t>
            </w:r>
          </w:p>
        </w:tc>
      </w:tr>
      <w:tr w:rsidR="00646828" w14:paraId="71F95A3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D7070E0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A7306B" w14:textId="649D1AA0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D36C3E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al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0646828" w14:paraId="56811D2C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0654DC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BF238FD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646828" w14:paraId="024ABA35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4903F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29F28C" w14:textId="41CBB479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caso de seleccionar la opción cancelar, los valores permanecerán en los campos, hasta que el usuario determine </w:t>
            </w:r>
            <w:r w:rsidR="00DB10BF">
              <w:rPr>
                <w:i/>
                <w:iCs/>
              </w:rPr>
              <w:t>“</w:t>
            </w:r>
            <w:r>
              <w:rPr>
                <w:i/>
                <w:iCs/>
              </w:rPr>
              <w:t>cancelar</w:t>
            </w:r>
            <w:r w:rsidR="00DB10BF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por completo la opción de </w:t>
            </w:r>
            <w:r w:rsidR="00D36C3E">
              <w:rPr>
                <w:i/>
                <w:iCs/>
              </w:rPr>
              <w:t>actualización</w:t>
            </w:r>
            <w:r>
              <w:rPr>
                <w:i/>
                <w:iCs/>
              </w:rPr>
              <w:t>.</w:t>
            </w:r>
          </w:p>
        </w:tc>
      </w:tr>
    </w:tbl>
    <w:p w14:paraId="2E90F359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D36C3E" w14:paraId="3E8FAE3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7929A6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3F9DA5" w14:textId="2CE90202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4</w:t>
            </w:r>
          </w:p>
        </w:tc>
      </w:tr>
      <w:tr w:rsidR="00D36C3E" w14:paraId="61FB2DB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1AC839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0098E" w14:textId="3BA39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Consultar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D36C3E" w14:paraId="6F493A3B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15372A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F25239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D36C3E" w14:paraId="47469F04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4BEE5B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03FBE3" w14:textId="15114C8B" w:rsidR="00D36C3E" w:rsidRDefault="00D36C3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="00D3121A">
              <w:rPr>
                <w:i/>
                <w:iCs/>
              </w:rPr>
              <w:t>, para la búsqueda especifica de un cliente determinado</w:t>
            </w:r>
            <w:r w:rsidRPr="0A187E7E">
              <w:rPr>
                <w:i/>
                <w:iCs/>
              </w:rPr>
              <w:t>:</w:t>
            </w:r>
          </w:p>
          <w:p w14:paraId="1EE323B6" w14:textId="3B92701C" w:rsidR="00D36C3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 w:rsidR="00D36C3E">
              <w:tab/>
            </w:r>
            <w:r>
              <w:rPr>
                <w:i/>
                <w:iCs/>
                <w:lang w:val="es-EC"/>
              </w:rPr>
              <w:t>Fuentes</w:t>
            </w:r>
            <w:r w:rsidR="00D3121A">
              <w:rPr>
                <w:i/>
                <w:iCs/>
                <w:lang w:val="es-EC"/>
              </w:rPr>
              <w:t xml:space="preserve"> (obligatorio)</w:t>
            </w:r>
          </w:p>
          <w:p w14:paraId="67635E1A" w14:textId="492C4B64" w:rsidR="00D3121A" w:rsidRDefault="0067282F" w:rsidP="00D3121A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 w:rsidR="00D3121A">
              <w:tab/>
            </w:r>
            <w:r>
              <w:rPr>
                <w:i/>
                <w:iCs/>
                <w:lang w:val="es-EC"/>
              </w:rPr>
              <w:t>Eric</w:t>
            </w:r>
            <w:r w:rsidR="00D3121A">
              <w:rPr>
                <w:i/>
                <w:iCs/>
                <w:lang w:val="es-EC"/>
              </w:rPr>
              <w:t xml:space="preserve"> (opcional)</w:t>
            </w:r>
          </w:p>
          <w:p w14:paraId="6BD78CEF" w14:textId="40F07B00" w:rsidR="00D3121A" w:rsidRPr="00804B83" w:rsidRDefault="00D36C3E" w:rsidP="00804B83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FC4B2A">
              <w:rPr>
                <w:i/>
                <w:iCs/>
              </w:rPr>
              <w:t>“</w:t>
            </w:r>
            <w:r w:rsidR="00D3121A">
              <w:rPr>
                <w:i/>
                <w:iCs/>
              </w:rPr>
              <w:t>consultar</w:t>
            </w:r>
            <w:r w:rsidR="00FC4B2A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D36C3E" w14:paraId="79C27EF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4F2F65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DA38D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cliente debe estar registrado anteriormente en el sistema.</w:t>
            </w:r>
          </w:p>
        </w:tc>
      </w:tr>
      <w:tr w:rsidR="00D36C3E" w14:paraId="2568A132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8DD027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C773CEA" w14:textId="645AF424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724ACD">
              <w:rPr>
                <w:i/>
                <w:iCs/>
              </w:rPr>
              <w:t>consultado</w:t>
            </w:r>
            <w:r w:rsidRPr="0A187E7E">
              <w:rPr>
                <w:i/>
                <w:iCs/>
              </w:rPr>
              <w:t xml:space="preserve"> correctamente</w:t>
            </w:r>
            <w:r w:rsidR="00724ACD">
              <w:rPr>
                <w:i/>
                <w:iCs/>
              </w:rPr>
              <w:t>, presentándose la información</w:t>
            </w:r>
            <w:r w:rsidRPr="0A187E7E">
              <w:rPr>
                <w:i/>
                <w:iCs/>
              </w:rPr>
              <w:t xml:space="preserve">. </w:t>
            </w:r>
          </w:p>
        </w:tc>
      </w:tr>
      <w:tr w:rsidR="00D36C3E" w14:paraId="07C6CB3E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FCB9E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73C7DA" w14:textId="06E7FCAC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724ACD">
              <w:rPr>
                <w:i/>
                <w:iCs/>
              </w:rPr>
              <w:t>consultado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al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0D36C3E" w14:paraId="5FED46DF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06FC337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A10FF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D36C3E" w14:paraId="760DEF70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C4CD4D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04D938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caso de seleccionar la opción cancelar, los valores permanecerán en los campos, hasta que el usuario determine cancelar por completo la opción de actualización.</w:t>
            </w:r>
          </w:p>
        </w:tc>
      </w:tr>
    </w:tbl>
    <w:p w14:paraId="7F32E359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804B83" w14:paraId="6FC71EE9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5161F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AE462E" w14:textId="015FE2DE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5</w:t>
            </w:r>
          </w:p>
        </w:tc>
      </w:tr>
      <w:tr w:rsidR="00804B83" w14:paraId="1BD53D7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F9C66F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D3E587B" w14:textId="00EBBB74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Listar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804B83" w14:paraId="6AF955E7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A34BA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9A2E91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804B83" w14:paraId="1D1E1B3B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6167F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DE620D" w14:textId="769F2681" w:rsidR="00804B83" w:rsidRDefault="00804B83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>
              <w:rPr>
                <w:i/>
                <w:iCs/>
              </w:rPr>
              <w:t>presentará la siguiente información de todos los clientes, mediante el botón “mostrar todo”</w:t>
            </w:r>
            <w:r w:rsidRPr="0A187E7E">
              <w:rPr>
                <w:i/>
                <w:iCs/>
              </w:rPr>
              <w:t>:</w:t>
            </w:r>
          </w:p>
          <w:p w14:paraId="19677675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31381D81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50D09DC7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6E41B2CF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>
              <w:tab/>
            </w:r>
            <w:r>
              <w:rPr>
                <w:i/>
                <w:iCs/>
                <w:lang w:val="es-EC"/>
              </w:rPr>
              <w:t>0980508097</w:t>
            </w:r>
          </w:p>
          <w:p w14:paraId="69758F08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>
              <w:tab/>
              <w:t>ericFuentes@gmail.com</w:t>
            </w:r>
          </w:p>
          <w:p w14:paraId="362AA58E" w14:textId="5DFD0C08" w:rsidR="00804B83" w:rsidRPr="00804B83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>
              <w:tab/>
              <w:t>Marta de Roldós</w:t>
            </w:r>
          </w:p>
        </w:tc>
      </w:tr>
      <w:tr w:rsidR="00804B83" w14:paraId="2CA9C480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07721D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B1878B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cliente debe estar registrado anteriormente en el sistema.</w:t>
            </w:r>
          </w:p>
        </w:tc>
      </w:tr>
      <w:tr w:rsidR="00804B83" w14:paraId="0395B87F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E436A6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11311B" w14:textId="472D848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La información de los clientes será </w:t>
            </w:r>
            <w:r w:rsidR="001D2FA7">
              <w:rPr>
                <w:i/>
                <w:iCs/>
              </w:rPr>
              <w:t>mostrada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>.</w:t>
            </w:r>
          </w:p>
        </w:tc>
      </w:tr>
      <w:tr w:rsidR="00804B83" w14:paraId="63BDD8A8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D391E4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90A2AE" w14:textId="1BD08A00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mostrado la información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de los clientes</w:t>
            </w:r>
            <w:r w:rsidRPr="0A187E7E">
              <w:rPr>
                <w:i/>
                <w:iCs/>
              </w:rPr>
              <w:t>.</w:t>
            </w:r>
          </w:p>
        </w:tc>
      </w:tr>
      <w:tr w:rsidR="00804B83" w14:paraId="3F28E681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2D9102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20A363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804B83" w14:paraId="5CE36CD0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1FBF0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F0330E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caso de seleccionar la opción cancelar, los valores permanecerán en los campos, hasta que el usuario determine cancelar por completo la opción de actualización.</w:t>
            </w:r>
          </w:p>
        </w:tc>
      </w:tr>
    </w:tbl>
    <w:p w14:paraId="64289265" w14:textId="77777777" w:rsidR="00804B83" w:rsidRDefault="00804B83" w:rsidP="00804B83">
      <w:pPr>
        <w:spacing w:line="276" w:lineRule="auto"/>
        <w:jc w:val="both"/>
        <w:rPr>
          <w:i/>
          <w:iCs/>
          <w:color w:val="0000FF"/>
        </w:rPr>
      </w:pPr>
    </w:p>
    <w:p w14:paraId="020D4376" w14:textId="280C1CB5" w:rsidR="0001530E" w:rsidRDefault="0001530E" w:rsidP="0001530E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 xml:space="preserve">Módulo de </w:t>
      </w:r>
      <w:r>
        <w:rPr>
          <w:i/>
          <w:iCs/>
        </w:rPr>
        <w:t>inventario</w:t>
      </w:r>
      <w:r w:rsidRPr="0A187E7E">
        <w:rPr>
          <w:i/>
          <w:iCs/>
        </w:rPr>
        <w:t>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01530E" w14:paraId="5DDC472A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E1C63B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7EA066" w14:textId="55DA949D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6</w:t>
            </w:r>
          </w:p>
        </w:tc>
      </w:tr>
      <w:tr w:rsidR="0001530E" w14:paraId="5A7A4DA1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A2F57D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4B0B772" w14:textId="1A835F54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Registrar </w:t>
            </w:r>
            <w:r w:rsidR="00CE08CB">
              <w:rPr>
                <w:i/>
                <w:iCs/>
              </w:rPr>
              <w:t>vuelo</w:t>
            </w:r>
            <w:r w:rsidR="0025614A">
              <w:rPr>
                <w:i/>
                <w:iCs/>
              </w:rPr>
              <w:t>s</w:t>
            </w:r>
          </w:p>
        </w:tc>
      </w:tr>
      <w:tr w:rsidR="0001530E" w14:paraId="71476969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0102B1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D0F4AD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01530E" w14:paraId="72E73372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BA3D5CE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74E38FF" w14:textId="2BF09D49" w:rsidR="0001530E" w:rsidRDefault="000153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4EED5D76" w14:textId="0D6CDFCF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del destino</w:t>
            </w:r>
            <w:r>
              <w:tab/>
            </w:r>
            <w:r>
              <w:tab/>
            </w:r>
            <w:r w:rsidR="006258CC">
              <w:rPr>
                <w:i/>
                <w:iCs/>
                <w:lang w:val="es-EC"/>
              </w:rPr>
              <w:t>(establecido por el sistema)</w:t>
            </w:r>
          </w:p>
          <w:p w14:paraId="03275502" w14:textId="3722C604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 w:rsidR="0001530E">
              <w:tab/>
            </w:r>
            <w:r w:rsidR="006258CC">
              <w:rPr>
                <w:i/>
                <w:iCs/>
                <w:lang w:val="es-EC"/>
              </w:rPr>
              <w:t>Colombia</w:t>
            </w:r>
          </w:p>
          <w:p w14:paraId="16F4D8BD" w14:textId="60278F68" w:rsidR="0001530E" w:rsidRPr="002C7D20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 w:rsidR="0001530E">
              <w:tab/>
            </w:r>
            <w:r>
              <w:tab/>
            </w:r>
            <w:r w:rsidR="006258CC">
              <w:rPr>
                <w:i/>
                <w:iCs/>
              </w:rPr>
              <w:t>Ecuador</w:t>
            </w:r>
          </w:p>
          <w:p w14:paraId="4A2B882E" w14:textId="08772611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900</w:t>
            </w:r>
          </w:p>
          <w:p w14:paraId="382B5EF8" w14:textId="04A380AD" w:rsidR="0001530E" w:rsidRDefault="000153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4B4147">
              <w:rPr>
                <w:i/>
                <w:iCs/>
              </w:rPr>
              <w:t>agregar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01530E" w14:paraId="144F6EE5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AD9713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8974B7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01530E" w14:paraId="098F7B93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5DF592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A2CC97" w14:textId="56B400A0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 w:rsidR="004B4147">
              <w:rPr>
                <w:i/>
                <w:iCs/>
              </w:rPr>
              <w:t>vuelo o destino turístico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4B4147">
              <w:rPr>
                <w:i/>
                <w:iCs/>
              </w:rPr>
              <w:t>agregado</w:t>
            </w:r>
            <w:r w:rsidRPr="0A187E7E">
              <w:rPr>
                <w:i/>
                <w:iCs/>
              </w:rPr>
              <w:t xml:space="preserve"> </w:t>
            </w:r>
            <w:r w:rsidR="00E17F3D">
              <w:rPr>
                <w:i/>
                <w:iCs/>
              </w:rPr>
              <w:t xml:space="preserve">o registrado </w:t>
            </w:r>
            <w:r w:rsidRPr="0A187E7E">
              <w:rPr>
                <w:i/>
                <w:iCs/>
              </w:rPr>
              <w:t xml:space="preserve">correctamente. </w:t>
            </w:r>
          </w:p>
        </w:tc>
      </w:tr>
      <w:tr w:rsidR="0001530E" w14:paraId="1682D3AE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846B26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0F8C36" w14:textId="5DA58528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E17F3D">
              <w:rPr>
                <w:i/>
                <w:iCs/>
              </w:rPr>
              <w:t>el nuevo vuelo</w:t>
            </w:r>
            <w:r w:rsidRPr="0A187E7E">
              <w:rPr>
                <w:i/>
                <w:iCs/>
              </w:rPr>
              <w:t>.</w:t>
            </w:r>
          </w:p>
        </w:tc>
      </w:tr>
      <w:tr w:rsidR="0001530E" w14:paraId="5C6BA7B7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FF6871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5693A9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01530E" w14:paraId="070B757F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0DF1D9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03C78F" w14:textId="7229CDB8" w:rsidR="0001530E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“actualizar” y “mostrar destinos”</w:t>
            </w:r>
            <w:r w:rsidR="0001530E">
              <w:rPr>
                <w:i/>
                <w:iCs/>
              </w:rPr>
              <w:t>.</w:t>
            </w:r>
          </w:p>
        </w:tc>
      </w:tr>
    </w:tbl>
    <w:p w14:paraId="27C00C96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526444" w14:paraId="4E3EB83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92FF33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551621" w14:textId="11341ACD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7</w:t>
            </w:r>
          </w:p>
        </w:tc>
      </w:tr>
      <w:tr w:rsidR="00526444" w14:paraId="2DC32D1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2E1A14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AB5406" w14:textId="6E1CD365" w:rsidR="00526444" w:rsidRDefault="00CE677C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Actualizar</w:t>
            </w:r>
            <w:r w:rsidR="00526444">
              <w:rPr>
                <w:i/>
                <w:iCs/>
              </w:rPr>
              <w:t xml:space="preserve"> vuelos</w:t>
            </w:r>
            <w:r w:rsidR="00724ACD">
              <w:rPr>
                <w:i/>
                <w:iCs/>
              </w:rPr>
              <w:t xml:space="preserve"> - destinos</w:t>
            </w:r>
          </w:p>
        </w:tc>
      </w:tr>
      <w:tr w:rsidR="00526444" w14:paraId="230899A7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A5AD10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5ED1341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526444" w14:paraId="3387C7BA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BFB6B05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456002" w14:textId="77777777" w:rsidR="00526444" w:rsidRDefault="00526444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2924014B" w14:textId="311C0E1A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>
              <w:tab/>
            </w:r>
            <w:r w:rsidR="006258CC">
              <w:rPr>
                <w:i/>
                <w:iCs/>
                <w:lang w:val="es-EC"/>
              </w:rPr>
              <w:t>Colombia</w:t>
            </w:r>
          </w:p>
          <w:p w14:paraId="65525D3B" w14:textId="438532DE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Ecuador</w:t>
            </w:r>
          </w:p>
          <w:p w14:paraId="37E29F88" w14:textId="1A7E225C" w:rsidR="00526444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8</w:t>
            </w:r>
            <w:r w:rsidRPr="0067282F">
              <w:rPr>
                <w:i/>
                <w:iCs/>
              </w:rPr>
              <w:t>00</w:t>
            </w:r>
          </w:p>
          <w:p w14:paraId="0C0EEC31" w14:textId="04D0C060" w:rsidR="00526444" w:rsidRDefault="00526444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191906">
              <w:rPr>
                <w:i/>
                <w:iCs/>
              </w:rPr>
              <w:t>actualizar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A33DF2" w14:paraId="12D2794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05FFB0" w14:textId="77777777" w:rsidR="00A33DF2" w:rsidRDefault="00A33DF2" w:rsidP="00A33DF2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2EE9F7" w14:textId="66D0AADE" w:rsidR="00A33DF2" w:rsidRDefault="00A33DF2" w:rsidP="00A33DF2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vuelo debe estar registrado anteriormente en el sistema, constando con un código único que permitirá su búsqueda.</w:t>
            </w:r>
          </w:p>
        </w:tc>
      </w:tr>
      <w:tr w:rsidR="00526444" w14:paraId="07AAFF50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837CC0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2559110" w14:textId="6115BACC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vuelo o destino turístico</w:t>
            </w:r>
            <w:r w:rsidRPr="0A187E7E">
              <w:rPr>
                <w:i/>
                <w:iCs/>
              </w:rPr>
              <w:t xml:space="preserve"> </w:t>
            </w:r>
            <w:r w:rsidR="00724ACD">
              <w:rPr>
                <w:i/>
                <w:iCs/>
              </w:rPr>
              <w:t>será</w:t>
            </w:r>
            <w:r w:rsidR="00EF5823">
              <w:rPr>
                <w:i/>
                <w:iCs/>
              </w:rPr>
              <w:t xml:space="preserve"> actualizado </w:t>
            </w:r>
            <w:r w:rsidRPr="0A187E7E">
              <w:rPr>
                <w:i/>
                <w:iCs/>
              </w:rPr>
              <w:t xml:space="preserve">correctamente. </w:t>
            </w:r>
          </w:p>
        </w:tc>
      </w:tr>
      <w:tr w:rsidR="00526444" w14:paraId="1C45555A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115423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D5A5C6" w14:textId="302A8B55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EF5823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el vuelo</w:t>
            </w:r>
            <w:r w:rsidR="00EF5823">
              <w:rPr>
                <w:i/>
                <w:iCs/>
              </w:rPr>
              <w:t xml:space="preserve"> especificado</w:t>
            </w:r>
            <w:r w:rsidRPr="0A187E7E">
              <w:rPr>
                <w:i/>
                <w:iCs/>
              </w:rPr>
              <w:t>.</w:t>
            </w:r>
          </w:p>
        </w:tc>
      </w:tr>
      <w:tr w:rsidR="00526444" w14:paraId="09BDBB05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E82EEB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5CC351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526444" w14:paraId="214DEC99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BC51F5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A1051D" w14:textId="1F237D7F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</w:t>
            </w:r>
            <w:r w:rsidR="00724ACD">
              <w:rPr>
                <w:i/>
                <w:iCs/>
              </w:rPr>
              <w:t>registrar</w:t>
            </w:r>
            <w:r>
              <w:rPr>
                <w:i/>
                <w:iCs/>
              </w:rPr>
              <w:t>” y “mostrar destinos”.</w:t>
            </w:r>
          </w:p>
        </w:tc>
      </w:tr>
    </w:tbl>
    <w:p w14:paraId="49B10B69" w14:textId="48C60B72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724ACD" w14:paraId="2501C753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E2755A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BCCC98" w14:textId="4B8BDE18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8</w:t>
            </w:r>
          </w:p>
        </w:tc>
      </w:tr>
      <w:tr w:rsidR="00724ACD" w14:paraId="361D90AC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0488867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9A5BBAD" w14:textId="5F5051A0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Mostrar vuelos - destinos</w:t>
            </w:r>
          </w:p>
        </w:tc>
      </w:tr>
      <w:tr w:rsidR="00724ACD" w14:paraId="3D8083DF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43F280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BACE12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724ACD" w14:paraId="43DC9F4D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4FDB41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9B0CE7" w14:textId="5BFE634F" w:rsidR="00724ACD" w:rsidRDefault="00724ACD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 w:rsidR="0013297E">
              <w:rPr>
                <w:i/>
                <w:iCs/>
              </w:rPr>
              <w:t>presentará</w:t>
            </w:r>
            <w:r w:rsidR="001D2FA7">
              <w:rPr>
                <w:i/>
                <w:iCs/>
              </w:rPr>
              <w:t xml:space="preserve"> la siguiente información de los vuelos</w:t>
            </w:r>
            <w:r w:rsidR="0013297E">
              <w:rPr>
                <w:i/>
                <w:iCs/>
              </w:rPr>
              <w:t>, por medio del botón “mostrar destinos”</w:t>
            </w:r>
            <w:r w:rsidRPr="0A187E7E">
              <w:rPr>
                <w:i/>
                <w:iCs/>
              </w:rPr>
              <w:t>:</w:t>
            </w:r>
          </w:p>
          <w:p w14:paraId="607311C9" w14:textId="27B0CA08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del destino</w:t>
            </w:r>
            <w:r>
              <w:tab/>
            </w:r>
            <w:r>
              <w:tab/>
            </w:r>
            <w:r w:rsidR="006258CC">
              <w:rPr>
                <w:i/>
                <w:iCs/>
                <w:lang w:val="es-EC"/>
              </w:rPr>
              <w:t>(establecido por el sistema)</w:t>
            </w:r>
          </w:p>
          <w:p w14:paraId="397E34FF" w14:textId="0D66CFCF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>
              <w:tab/>
            </w:r>
            <w:r w:rsidR="006258CC">
              <w:rPr>
                <w:i/>
                <w:iCs/>
                <w:lang w:val="es-EC"/>
              </w:rPr>
              <w:t>Colombia</w:t>
            </w:r>
          </w:p>
          <w:p w14:paraId="39C3F779" w14:textId="2A596287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Ecuador</w:t>
            </w:r>
          </w:p>
          <w:p w14:paraId="5FB87E92" w14:textId="4235D659" w:rsidR="00724ACD" w:rsidRPr="0013297E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8</w:t>
            </w:r>
            <w:r w:rsidRPr="0067282F">
              <w:rPr>
                <w:i/>
                <w:iCs/>
              </w:rPr>
              <w:t>00</w:t>
            </w:r>
          </w:p>
        </w:tc>
      </w:tr>
      <w:tr w:rsidR="00724ACD" w14:paraId="6EA5BA51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D814E8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A6CA24" w14:textId="451D0E86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vuelo debe estar registrado anteriormente en el sistema.</w:t>
            </w:r>
          </w:p>
        </w:tc>
      </w:tr>
      <w:tr w:rsidR="003C5DD9" w14:paraId="2751295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E9B434" w14:textId="77777777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B3159E" w14:textId="64F3CC4A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todos los vuelos será presentada correctamente.</w:t>
            </w:r>
          </w:p>
        </w:tc>
      </w:tr>
      <w:tr w:rsidR="003C5DD9" w14:paraId="39F25FD5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AC9BE4" w14:textId="77777777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E56221" w14:textId="7619EE79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todos los vuelos ha sido mostrada correctamente.</w:t>
            </w:r>
          </w:p>
        </w:tc>
      </w:tr>
      <w:tr w:rsidR="00724ACD" w14:paraId="2D59C885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535209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17EED12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724ACD" w14:paraId="27E32D9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6E6F41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AF01C1" w14:textId="48A2956A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</w:p>
        </w:tc>
      </w:tr>
    </w:tbl>
    <w:p w14:paraId="5E1ABC8B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4BF7904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A0B6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A487B9" w14:textId="0A019DAA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9</w:t>
            </w:r>
          </w:p>
        </w:tc>
      </w:tr>
      <w:tr w:rsidR="002E5A0E" w14:paraId="3A870C9A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661BD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46646A" w14:textId="06872984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Registrar aerolíneas</w:t>
            </w:r>
          </w:p>
        </w:tc>
      </w:tr>
      <w:tr w:rsidR="002E5A0E" w14:paraId="00096B34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FB3E7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98693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632BB35C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6265EA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DEC6214" w14:textId="77777777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007B76E0" w14:textId="6656F294" w:rsidR="002E5A0E" w:rsidRDefault="002E5A0E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</w:t>
            </w:r>
            <w:r w:rsidR="00F92B3D">
              <w:rPr>
                <w:i/>
                <w:iCs/>
                <w:lang w:val="es-EC"/>
              </w:rPr>
              <w:t xml:space="preserve"> la aerolínea</w:t>
            </w:r>
            <w:r w:rsidR="0067282F">
              <w:tab/>
            </w:r>
            <w:r w:rsidR="006258CC">
              <w:rPr>
                <w:i/>
                <w:iCs/>
              </w:rPr>
              <w:t>(no es editable)</w:t>
            </w:r>
          </w:p>
          <w:p w14:paraId="1B8C15F7" w14:textId="28C0F7A1" w:rsidR="002E5A0E" w:rsidRPr="006258CC" w:rsidRDefault="00F92B3D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 w:rsidR="0067282F">
              <w:tab/>
            </w:r>
            <w:r w:rsidR="0067282F">
              <w:tab/>
            </w:r>
            <w:r w:rsidR="006258CC">
              <w:rPr>
                <w:i/>
                <w:iCs/>
              </w:rPr>
              <w:t>Space</w:t>
            </w:r>
          </w:p>
          <w:p w14:paraId="68336D1C" w14:textId="61F92772" w:rsidR="002E5A0E" w:rsidRPr="006258CC" w:rsidRDefault="00F92B3D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258CC">
              <w:rPr>
                <w:i/>
                <w:iCs/>
              </w:rPr>
              <w:t>XVL</w:t>
            </w:r>
          </w:p>
          <w:p w14:paraId="1745932C" w14:textId="77777777" w:rsidR="002E5A0E" w:rsidRDefault="002E5A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“agregar”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3049AA5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8CA8F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3BC03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2E5A0E" w14:paraId="605E579F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18937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DDF71F" w14:textId="75A92B5C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>será agregado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 xml:space="preserve">o registrado </w:t>
            </w:r>
            <w:r w:rsidR="002E5A0E" w:rsidRPr="0A187E7E">
              <w:rPr>
                <w:i/>
                <w:iCs/>
              </w:rPr>
              <w:t xml:space="preserve">correctamente. </w:t>
            </w:r>
          </w:p>
        </w:tc>
      </w:tr>
      <w:tr w:rsidR="002E5A0E" w14:paraId="729087E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54563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7D3615" w14:textId="0BEA6DC9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F92B3D">
              <w:rPr>
                <w:i/>
                <w:iCs/>
              </w:rPr>
              <w:t>la nueva aerolínea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4219944A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B9FB8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F2A7BB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61256B3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5AAF2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FF3873" w14:textId="75F0E164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la misma interfaz, se presentan las opciones de “actualizar” y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”.</w:t>
            </w:r>
          </w:p>
        </w:tc>
      </w:tr>
    </w:tbl>
    <w:p w14:paraId="738F1C35" w14:textId="77777777" w:rsidR="002E5A0E" w:rsidRDefault="002E5A0E" w:rsidP="002E5A0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7DA552C0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3A076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BC946" w14:textId="6F324C68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F92B3D">
              <w:rPr>
                <w:i/>
                <w:iCs/>
              </w:rPr>
              <w:t>10</w:t>
            </w:r>
          </w:p>
        </w:tc>
      </w:tr>
      <w:tr w:rsidR="002E5A0E" w14:paraId="2084071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A64852A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556804" w14:textId="2CDECE8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Actualizar </w:t>
            </w:r>
            <w:r w:rsidR="00F92B3D">
              <w:rPr>
                <w:i/>
                <w:iCs/>
              </w:rPr>
              <w:t>aerolínea</w:t>
            </w:r>
          </w:p>
        </w:tc>
      </w:tr>
      <w:tr w:rsidR="002E5A0E" w14:paraId="2F1F9EBD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0FF81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AC2BF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5638E735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1983D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E2A385" w14:textId="77777777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21DD2EF3" w14:textId="48D32575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Space</w:t>
            </w:r>
          </w:p>
          <w:p w14:paraId="3D5EF3BF" w14:textId="4D70DCE7" w:rsidR="0067282F" w:rsidRPr="006258CC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XV</w:t>
            </w:r>
          </w:p>
          <w:p w14:paraId="76EBFC3F" w14:textId="77777777" w:rsidR="002E5A0E" w:rsidRDefault="002E5A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“actualizar”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643413BB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0AD2D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4856BB" w14:textId="5329ECD7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>
              <w:rPr>
                <w:i/>
                <w:iCs/>
              </w:rPr>
              <w:t xml:space="preserve"> debe estar registrado anteriormente en el sistema, constando con un código único que permitirá su búsqueda.</w:t>
            </w:r>
          </w:p>
        </w:tc>
      </w:tr>
      <w:tr w:rsidR="002E5A0E" w14:paraId="1AB4854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E5D7EF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899ADFC" w14:textId="79882E57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 xml:space="preserve">será </w:t>
            </w:r>
            <w:r>
              <w:rPr>
                <w:i/>
                <w:iCs/>
              </w:rPr>
              <w:t>actualizada</w:t>
            </w:r>
            <w:r w:rsidR="002E5A0E">
              <w:rPr>
                <w:i/>
                <w:iCs/>
              </w:rPr>
              <w:t xml:space="preserve"> </w:t>
            </w:r>
            <w:r w:rsidR="002E5A0E" w:rsidRPr="0A187E7E">
              <w:rPr>
                <w:i/>
                <w:iCs/>
              </w:rPr>
              <w:t xml:space="preserve">correctamente. </w:t>
            </w:r>
          </w:p>
        </w:tc>
      </w:tr>
      <w:tr w:rsidR="002E5A0E" w14:paraId="201C3BE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6A8BE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85E7DA" w14:textId="6B65B3A3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F92B3D">
              <w:rPr>
                <w:i/>
                <w:iCs/>
              </w:rPr>
              <w:t>la aerolínea especificada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7A3366B9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63234F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F264509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1B797797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0F8BC2C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57AC4B" w14:textId="5C4FC33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la misma interfaz, se presentan las opciones de “registrar” y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”.</w:t>
            </w:r>
          </w:p>
        </w:tc>
      </w:tr>
    </w:tbl>
    <w:p w14:paraId="1DED9421" w14:textId="77777777" w:rsidR="002E5A0E" w:rsidRDefault="002E5A0E" w:rsidP="002E5A0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1526FB7F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5884C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4EA8CC3" w14:textId="0EDFC6A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010A9D">
              <w:rPr>
                <w:i/>
                <w:iCs/>
              </w:rPr>
              <w:t>11</w:t>
            </w:r>
          </w:p>
        </w:tc>
      </w:tr>
      <w:tr w:rsidR="002E5A0E" w14:paraId="3FCB67AC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38AE4C5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7724CB" w14:textId="4D3CDBA5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Mostrar </w:t>
            </w:r>
            <w:r w:rsidR="00F92B3D">
              <w:rPr>
                <w:i/>
                <w:iCs/>
              </w:rPr>
              <w:t>aerolíneas</w:t>
            </w:r>
          </w:p>
        </w:tc>
      </w:tr>
      <w:tr w:rsidR="002E5A0E" w14:paraId="3DD011BA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95508D9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41651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138A4CCF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4D566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BB992C" w14:textId="126AAD49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>
              <w:rPr>
                <w:i/>
                <w:iCs/>
              </w:rPr>
              <w:t xml:space="preserve">presentará la siguiente información de los vuelos, por medio del botón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:</w:t>
            </w:r>
          </w:p>
          <w:p w14:paraId="69C890B8" w14:textId="53DAA464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 la aerolínea</w:t>
            </w:r>
            <w:r>
              <w:tab/>
            </w:r>
            <w:r w:rsidR="006258CC">
              <w:rPr>
                <w:i/>
                <w:iCs/>
              </w:rPr>
              <w:t>(depende del sistema)</w:t>
            </w:r>
          </w:p>
          <w:p w14:paraId="4E64D14A" w14:textId="0873DBB0" w:rsidR="0067282F" w:rsidRPr="006258CC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Space</w:t>
            </w:r>
          </w:p>
          <w:p w14:paraId="55575CA7" w14:textId="73D6C9DD" w:rsidR="002E5A0E" w:rsidRPr="006258CC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>
              <w:tab/>
            </w:r>
            <w:r>
              <w:tab/>
            </w:r>
            <w:r>
              <w:tab/>
            </w:r>
            <w:r w:rsidR="006258CC">
              <w:t>XV</w:t>
            </w:r>
          </w:p>
        </w:tc>
      </w:tr>
      <w:tr w:rsidR="002E5A0E" w14:paraId="77FD8AF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BB16862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FE4082" w14:textId="3320EDC9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>
              <w:rPr>
                <w:i/>
                <w:iCs/>
              </w:rPr>
              <w:t xml:space="preserve"> debe estar registrad</w:t>
            </w:r>
            <w:r>
              <w:rPr>
                <w:i/>
                <w:iCs/>
              </w:rPr>
              <w:t>a</w:t>
            </w:r>
            <w:r w:rsidR="002E5A0E">
              <w:rPr>
                <w:i/>
                <w:iCs/>
              </w:rPr>
              <w:t xml:space="preserve"> anteriormente en el sistema.</w:t>
            </w:r>
          </w:p>
        </w:tc>
      </w:tr>
      <w:tr w:rsidR="002E5A0E" w14:paraId="365E016E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C8704E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894D0F" w14:textId="1E50379B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</w:t>
            </w:r>
            <w:r w:rsidR="00F92B3D">
              <w:rPr>
                <w:i/>
                <w:iCs/>
              </w:rPr>
              <w:t>a</w:t>
            </w:r>
            <w:r>
              <w:rPr>
                <w:i/>
                <w:iCs/>
              </w:rPr>
              <w:t>s l</w:t>
            </w:r>
            <w:r w:rsidR="00F92B3D">
              <w:rPr>
                <w:i/>
                <w:iCs/>
              </w:rPr>
              <w:t xml:space="preserve">as aerolíneas </w:t>
            </w:r>
            <w:r>
              <w:rPr>
                <w:i/>
                <w:iCs/>
              </w:rPr>
              <w:t>será presentada correctamente.</w:t>
            </w:r>
          </w:p>
        </w:tc>
      </w:tr>
      <w:tr w:rsidR="002E5A0E" w14:paraId="0938E96D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69AFA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847994" w14:textId="4F8507AD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La información de </w:t>
            </w:r>
            <w:r w:rsidR="00F92B3D">
              <w:rPr>
                <w:i/>
                <w:iCs/>
              </w:rPr>
              <w:t>todas las aerolíneas</w:t>
            </w:r>
            <w:r>
              <w:rPr>
                <w:i/>
                <w:iCs/>
              </w:rPr>
              <w:t xml:space="preserve"> ha sido mostrada correctamente.</w:t>
            </w:r>
          </w:p>
        </w:tc>
      </w:tr>
      <w:tr w:rsidR="002E5A0E" w14:paraId="35140EB8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5FB916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4C6D9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0B687BD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8587C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B6BC7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</w:p>
        </w:tc>
      </w:tr>
    </w:tbl>
    <w:p w14:paraId="752976F7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02BA537B" w14:textId="77777777" w:rsidR="00455267" w:rsidRDefault="00455267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39D395AF" w14:textId="550846FE" w:rsidR="00010A9D" w:rsidRDefault="00010A9D" w:rsidP="00010A9D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lastRenderedPageBreak/>
        <w:t xml:space="preserve">Módulo de </w:t>
      </w:r>
      <w:r>
        <w:rPr>
          <w:i/>
          <w:iCs/>
        </w:rPr>
        <w:t>reservas</w:t>
      </w:r>
      <w:r w:rsidRPr="0A187E7E">
        <w:rPr>
          <w:i/>
          <w:iCs/>
        </w:rPr>
        <w:t>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010A9D" w14:paraId="7AB1D205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2235D7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7835BA" w14:textId="6208E32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455267">
              <w:rPr>
                <w:i/>
                <w:iCs/>
              </w:rPr>
              <w:t>12</w:t>
            </w:r>
          </w:p>
        </w:tc>
      </w:tr>
      <w:tr w:rsidR="00010A9D" w14:paraId="262A2A3B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D30587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87BB53" w14:textId="726706D8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Registrar </w:t>
            </w:r>
            <w:r w:rsidR="00455267">
              <w:rPr>
                <w:i/>
                <w:iCs/>
              </w:rPr>
              <w:t>reservas</w:t>
            </w:r>
          </w:p>
        </w:tc>
      </w:tr>
      <w:tr w:rsidR="00010A9D" w14:paraId="6927109D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A2F36C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86155D8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010A9D" w14:paraId="36B6E9B9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B54C60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83FC396" w14:textId="77777777" w:rsidR="00010A9D" w:rsidRDefault="00010A9D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0FAB997B" w14:textId="741EAC8E" w:rsidR="00455267" w:rsidRPr="00DA2A44" w:rsidRDefault="00455267" w:rsidP="00DA2A44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i/>
                <w:iCs/>
              </w:rPr>
            </w:pPr>
            <w:r w:rsidRPr="00DA2A44">
              <w:rPr>
                <w:i/>
                <w:iCs/>
              </w:rPr>
              <w:t xml:space="preserve">En el caso </w:t>
            </w:r>
            <w:r w:rsidR="00001AD7" w:rsidRPr="00DA2A44">
              <w:rPr>
                <w:i/>
                <w:iCs/>
              </w:rPr>
              <w:t>de los datos del cliente:</w:t>
            </w:r>
          </w:p>
          <w:p w14:paraId="013F1AA0" w14:textId="4F51FF91" w:rsidR="00010A9D" w:rsidRDefault="00DA2A44" w:rsidP="00DA2A44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Nombres y apellidos</w:t>
            </w:r>
            <w:r w:rsidR="0067282F">
              <w:tab/>
            </w:r>
            <w:r w:rsidR="0067282F" w:rsidRPr="0067282F">
              <w:rPr>
                <w:i/>
                <w:iCs/>
              </w:rPr>
              <w:t>Pedro Rojas</w:t>
            </w:r>
          </w:p>
          <w:p w14:paraId="6CED2A63" w14:textId="3DA6CFCB" w:rsidR="00010A9D" w:rsidRPr="0067282F" w:rsidRDefault="00DA2A44" w:rsidP="00DA2A44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Número de cédula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0980709012</w:t>
            </w:r>
          </w:p>
          <w:p w14:paraId="0DF90D36" w14:textId="6BEE513F" w:rsidR="009E1B93" w:rsidRPr="0067282F" w:rsidRDefault="00DA2A44" w:rsidP="009E1B93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Celular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0990900088</w:t>
            </w:r>
          </w:p>
          <w:p w14:paraId="68A316D2" w14:textId="0D2C7D03" w:rsidR="009E1B93" w:rsidRPr="00DA2A44" w:rsidRDefault="009E1B93" w:rsidP="009E1B9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i/>
                <w:iCs/>
              </w:rPr>
            </w:pPr>
            <w:r w:rsidRPr="00DA2A44">
              <w:rPr>
                <w:i/>
                <w:iCs/>
              </w:rPr>
              <w:t xml:space="preserve">En el caso de los datos del </w:t>
            </w:r>
            <w:r>
              <w:rPr>
                <w:i/>
                <w:iCs/>
              </w:rPr>
              <w:t>viaje</w:t>
            </w:r>
            <w:r w:rsidRPr="00DA2A44">
              <w:rPr>
                <w:i/>
                <w:iCs/>
              </w:rPr>
              <w:t>:</w:t>
            </w:r>
          </w:p>
          <w:p w14:paraId="53AF5D04" w14:textId="189F75FC" w:rsidR="009E1B93" w:rsidRPr="0067282F" w:rsidRDefault="00832695" w:rsidP="009E1B93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Número de pasajeros</w:t>
            </w:r>
            <w:r w:rsidR="0067282F">
              <w:tab/>
            </w:r>
            <w:r w:rsidR="0067282F">
              <w:rPr>
                <w:i/>
                <w:iCs/>
              </w:rPr>
              <w:t>2</w:t>
            </w:r>
          </w:p>
          <w:p w14:paraId="09903D6B" w14:textId="669AEE9F" w:rsidR="009E1B93" w:rsidRPr="0067282F" w:rsidRDefault="00832695" w:rsidP="009E1B93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Fecha del viaje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20 de enero de 2023</w:t>
            </w:r>
          </w:p>
          <w:p w14:paraId="09D8AA96" w14:textId="7719D1A1" w:rsidR="00010A9D" w:rsidRPr="0067282F" w:rsidRDefault="00CE062A" w:rsidP="00DA2A44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 w:rsidRPr="00CE062A">
              <w:rPr>
                <w:i/>
                <w:iCs/>
              </w:rPr>
              <w:t>Método de pago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Efectivo</w:t>
            </w:r>
          </w:p>
          <w:p w14:paraId="21827F4A" w14:textId="474AA861" w:rsidR="00CE062A" w:rsidRPr="0067282F" w:rsidRDefault="00CE062A" w:rsidP="00CE062A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</w:rPr>
              <w:t>Destino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Quito</w:t>
            </w:r>
          </w:p>
          <w:p w14:paraId="5814F2E4" w14:textId="459D0441" w:rsidR="00010A9D" w:rsidRDefault="00010A9D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474295">
              <w:rPr>
                <w:i/>
                <w:iCs/>
              </w:rPr>
              <w:t>realizar pago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010A9D" w14:paraId="3379CF8F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313055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17E35A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010A9D" w14:paraId="2D18BCC1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1C6EF3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D93D7D" w14:textId="59A8B501" w:rsidR="00010A9D" w:rsidRDefault="00474295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reserva</w:t>
            </w:r>
            <w:r w:rsidR="00010A9D" w:rsidRPr="0A187E7E">
              <w:rPr>
                <w:i/>
                <w:iCs/>
              </w:rPr>
              <w:t xml:space="preserve"> </w:t>
            </w:r>
            <w:r w:rsidR="00010A9D">
              <w:rPr>
                <w:i/>
                <w:iCs/>
              </w:rPr>
              <w:t xml:space="preserve">será </w:t>
            </w:r>
            <w:r>
              <w:rPr>
                <w:i/>
                <w:iCs/>
              </w:rPr>
              <w:t>pagada</w:t>
            </w:r>
            <w:r w:rsidR="00010A9D" w:rsidRPr="0A187E7E">
              <w:rPr>
                <w:i/>
                <w:iCs/>
              </w:rPr>
              <w:t xml:space="preserve"> </w:t>
            </w:r>
            <w:r w:rsidR="00010A9D">
              <w:rPr>
                <w:i/>
                <w:iCs/>
              </w:rPr>
              <w:t xml:space="preserve">o registrado </w:t>
            </w:r>
            <w:r w:rsidR="00010A9D" w:rsidRPr="0A187E7E">
              <w:rPr>
                <w:i/>
                <w:iCs/>
              </w:rPr>
              <w:t xml:space="preserve">correctamente. </w:t>
            </w:r>
          </w:p>
        </w:tc>
      </w:tr>
      <w:tr w:rsidR="00010A9D" w14:paraId="1914AECC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0DF183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6F6E750" w14:textId="64B62FB0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474295">
              <w:rPr>
                <w:i/>
                <w:iCs/>
              </w:rPr>
              <w:t>la nueva reserva</w:t>
            </w:r>
            <w:r w:rsidRPr="0A187E7E">
              <w:rPr>
                <w:i/>
                <w:iCs/>
              </w:rPr>
              <w:t>.</w:t>
            </w:r>
          </w:p>
        </w:tc>
      </w:tr>
      <w:tr w:rsidR="00010A9D" w14:paraId="67729968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9828D91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7DDC21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010A9D" w14:paraId="33BD406B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740632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1E76B8" w14:textId="4DA9D27C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</w:t>
            </w:r>
            <w:r w:rsidR="00474295">
              <w:rPr>
                <w:i/>
                <w:iCs/>
              </w:rPr>
              <w:t>mostrar factura</w:t>
            </w:r>
            <w:r>
              <w:rPr>
                <w:i/>
                <w:iCs/>
              </w:rPr>
              <w:t>” y “</w:t>
            </w:r>
            <w:r w:rsidR="00474295">
              <w:rPr>
                <w:i/>
                <w:iCs/>
              </w:rPr>
              <w:t>limpiar datos</w:t>
            </w:r>
            <w:r>
              <w:rPr>
                <w:i/>
                <w:iCs/>
              </w:rPr>
              <w:t>”.</w:t>
            </w:r>
          </w:p>
        </w:tc>
      </w:tr>
    </w:tbl>
    <w:p w14:paraId="759D9734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6F117C93" w14:textId="77777777" w:rsidR="001E4E0A" w:rsidRDefault="001E4E0A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493202DA" w14:textId="77777777" w:rsidR="00A15912" w:rsidRDefault="00CA5DAC" w:rsidP="00CA5DAC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15" w:name="_Toc461691028"/>
      <w:bookmarkStart w:id="16" w:name="_Toc75630706"/>
      <w:r w:rsidRPr="00CA5DAC">
        <w:rPr>
          <w:rFonts w:ascii="Calibri" w:hAnsi="Calibri" w:cs="Book Antiqua"/>
          <w:i w:val="0"/>
          <w:sz w:val="24"/>
        </w:rPr>
        <w:t>Pruebas de integración</w:t>
      </w:r>
      <w:bookmarkEnd w:id="15"/>
      <w:bookmarkEnd w:id="16"/>
    </w:p>
    <w:p w14:paraId="0BA47C34" w14:textId="104BDEFD" w:rsidR="00F4663A" w:rsidRPr="002D4D22" w:rsidRDefault="00CA6453" w:rsidP="002D4D22">
      <w:pPr>
        <w:spacing w:line="276" w:lineRule="auto"/>
        <w:ind w:left="709"/>
        <w:jc w:val="both"/>
        <w:rPr>
          <w:iCs/>
        </w:rPr>
      </w:pPr>
      <w:r w:rsidRPr="002D4D22">
        <w:rPr>
          <w:iCs/>
        </w:rPr>
        <w:t xml:space="preserve">Las pruebas de integración no pudieron llevarse a cabo debido a que aun faltan </w:t>
      </w:r>
      <w:r w:rsidR="002D4D22" w:rsidRPr="002D4D22">
        <w:rPr>
          <w:iCs/>
        </w:rPr>
        <w:t>módulos</w:t>
      </w:r>
      <w:r w:rsidRPr="002D4D22">
        <w:rPr>
          <w:iCs/>
        </w:rPr>
        <w:t xml:space="preserve"> indispensables de conexión entre los demás </w:t>
      </w:r>
      <w:r w:rsidR="002D4D22" w:rsidRPr="002D4D22">
        <w:rPr>
          <w:iCs/>
        </w:rPr>
        <w:t>módulos</w:t>
      </w:r>
      <w:r w:rsidRPr="002D4D22">
        <w:rPr>
          <w:iCs/>
        </w:rPr>
        <w:t xml:space="preserve">, por lo cual la información de intervención se mantiene incompleta, sin embargo en la siguiente entrega se </w:t>
      </w:r>
      <w:r w:rsidR="002D4D22" w:rsidRPr="002D4D22">
        <w:rPr>
          <w:iCs/>
        </w:rPr>
        <w:t>actualizaran este tipo de pruebas del sistema y todos sus módulos.</w:t>
      </w:r>
    </w:p>
    <w:p w14:paraId="403D9B86" w14:textId="46BB4117" w:rsidR="003477E8" w:rsidRDefault="003477E8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12EAE16D" w14:textId="77777777" w:rsidR="003477E8" w:rsidRPr="003477E8" w:rsidRDefault="003477E8" w:rsidP="003477E8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17" w:name="_Toc461691032"/>
      <w:bookmarkStart w:id="18" w:name="_Toc75630707"/>
      <w:r w:rsidRPr="003477E8">
        <w:rPr>
          <w:rFonts w:ascii="Calibri" w:hAnsi="Calibri" w:cs="Book Antiqua"/>
          <w:sz w:val="28"/>
        </w:rPr>
        <w:t>Criterios de entrada y de salida</w:t>
      </w:r>
      <w:bookmarkEnd w:id="17"/>
      <w:bookmarkEnd w:id="18"/>
    </w:p>
    <w:p w14:paraId="34FF1C98" w14:textId="3157CAD7" w:rsidR="003477E8" w:rsidRPr="00CF600D" w:rsidRDefault="001717B9" w:rsidP="00992B89">
      <w:pPr>
        <w:spacing w:before="240" w:line="276" w:lineRule="auto"/>
        <w:ind w:left="709"/>
        <w:jc w:val="both"/>
      </w:pPr>
      <w:r w:rsidRPr="00CF600D">
        <w:t>El uso de la programación de pruebas para la realización de cada una de las activi</w:t>
      </w:r>
      <w:r w:rsidR="00664BD2" w:rsidRPr="00CF600D">
        <w:t xml:space="preserve">dades importantes en esta prueba de rendimiento se realizaron </w:t>
      </w:r>
      <w:r w:rsidR="0046767C" w:rsidRPr="00CF600D">
        <w:t xml:space="preserve">paso por paso hasta la finalización de </w:t>
      </w:r>
      <w:r w:rsidR="00CF600D" w:rsidRPr="00CF600D">
        <w:t>esta</w:t>
      </w:r>
      <w:r w:rsidR="0046767C" w:rsidRPr="00CF600D">
        <w:t>.</w:t>
      </w:r>
    </w:p>
    <w:p w14:paraId="75549F9F" w14:textId="58566E0E" w:rsidR="00D9704A" w:rsidRPr="00CF600D" w:rsidRDefault="00CA318E" w:rsidP="00963868">
      <w:pPr>
        <w:pStyle w:val="Prrafodelista"/>
        <w:numPr>
          <w:ilvl w:val="0"/>
          <w:numId w:val="11"/>
        </w:numPr>
        <w:spacing w:before="120" w:line="276" w:lineRule="auto"/>
        <w:jc w:val="both"/>
      </w:pPr>
      <w:r w:rsidRPr="00CF600D">
        <w:t xml:space="preserve">El líder de las pruebas se reúne con cada uno de los integrantes del grupo para realizar diferentes pruebas </w:t>
      </w:r>
      <w:r w:rsidR="008516A6" w:rsidRPr="00CF600D">
        <w:t>acordes</w:t>
      </w:r>
      <w:r w:rsidRPr="00CF600D">
        <w:t xml:space="preserve"> a lo finaliza</w:t>
      </w:r>
      <w:r w:rsidR="000D413D" w:rsidRPr="00CF600D">
        <w:t>do.</w:t>
      </w:r>
    </w:p>
    <w:p w14:paraId="7E6D1FBD" w14:textId="4CB33701" w:rsidR="008516A6" w:rsidRPr="00963868" w:rsidRDefault="00DC3D69" w:rsidP="00963868">
      <w:pPr>
        <w:pStyle w:val="Prrafodelista"/>
        <w:numPr>
          <w:ilvl w:val="0"/>
          <w:numId w:val="11"/>
        </w:numPr>
        <w:spacing w:before="240" w:line="276" w:lineRule="auto"/>
        <w:jc w:val="both"/>
      </w:pPr>
      <w:r w:rsidRPr="00CF600D">
        <w:t xml:space="preserve">El responsable de </w:t>
      </w:r>
      <w:r w:rsidR="008516A6" w:rsidRPr="00CF600D">
        <w:t xml:space="preserve">la prueba </w:t>
      </w:r>
      <w:r w:rsidR="00963868">
        <w:t>hace</w:t>
      </w:r>
      <w:r w:rsidR="008516A6" w:rsidRPr="00CF600D">
        <w:t xml:space="preserve"> una revisión rápida para finalizar esta primera sección del proyecto.</w:t>
      </w:r>
    </w:p>
    <w:p w14:paraId="5F5B0B52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19" w:name="_Toc461691033"/>
      <w:bookmarkStart w:id="20" w:name="_Toc75630708"/>
      <w:r w:rsidRPr="003477E8">
        <w:rPr>
          <w:rFonts w:ascii="Calibri" w:hAnsi="Calibri" w:cs="Book Antiqua"/>
          <w:i w:val="0"/>
          <w:sz w:val="24"/>
        </w:rPr>
        <w:lastRenderedPageBreak/>
        <w:t>Criterio de entrada del plan de pruebas</w:t>
      </w:r>
      <w:bookmarkEnd w:id="19"/>
      <w:bookmarkEnd w:id="20"/>
    </w:p>
    <w:p w14:paraId="6D072C0D" w14:textId="1FAE281D" w:rsidR="003477E8" w:rsidRPr="00D25E70" w:rsidRDefault="00D25E70" w:rsidP="003477E8">
      <w:pPr>
        <w:spacing w:line="276" w:lineRule="auto"/>
        <w:ind w:left="709"/>
        <w:jc w:val="both"/>
      </w:pPr>
      <w:r>
        <w:rPr>
          <w:iCs/>
        </w:rPr>
        <w:t>Todos los paquetes de código fuentes y comentarios fueron revisados informalmente por el líder del grupo. El uso de las herramientas para cada una de las pruebas llevo a cabo la finalización del entregable.</w:t>
      </w:r>
    </w:p>
    <w:p w14:paraId="68CF2E2B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1" w:name="_Toc75630709"/>
      <w:r w:rsidRPr="003477E8">
        <w:rPr>
          <w:rFonts w:ascii="Calibri" w:hAnsi="Calibri" w:cs="Book Antiqua"/>
          <w:i w:val="0"/>
          <w:sz w:val="24"/>
        </w:rPr>
        <w:t>Criterio de aceptación del plan de pruebas</w:t>
      </w:r>
      <w:bookmarkEnd w:id="21"/>
    </w:p>
    <w:p w14:paraId="48A21919" w14:textId="61647DE4" w:rsidR="003477E8" w:rsidRPr="0059381E" w:rsidRDefault="0059381E" w:rsidP="003477E8">
      <w:pPr>
        <w:spacing w:line="276" w:lineRule="auto"/>
        <w:ind w:left="709"/>
        <w:jc w:val="both"/>
        <w:rPr>
          <w:iCs/>
        </w:rPr>
      </w:pPr>
      <w:r w:rsidRPr="0059381E">
        <w:rPr>
          <w:iCs/>
        </w:rPr>
        <w:t>Se realizo el 100% de la ejecución de las pruebas relacionadas a los módulos de clientes e inventarios de manera exitosa.</w:t>
      </w:r>
    </w:p>
    <w:p w14:paraId="720106BE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2" w:name="_Toc75630710"/>
      <w:r w:rsidRPr="003477E8">
        <w:rPr>
          <w:rFonts w:ascii="Calibri" w:hAnsi="Calibri" w:cs="Book Antiqua"/>
          <w:i w:val="0"/>
          <w:sz w:val="24"/>
        </w:rPr>
        <w:t>Criterio de suspensión y reanudación</w:t>
      </w:r>
      <w:bookmarkEnd w:id="22"/>
    </w:p>
    <w:p w14:paraId="238601FE" w14:textId="5D4FB268" w:rsidR="003477E8" w:rsidRPr="0014156E" w:rsidRDefault="0014156E" w:rsidP="0014156E">
      <w:pPr>
        <w:pStyle w:val="Prrafodelista"/>
        <w:spacing w:line="276" w:lineRule="auto"/>
        <w:jc w:val="both"/>
        <w:rPr>
          <w:iCs/>
        </w:rPr>
      </w:pPr>
      <w:r w:rsidRPr="0014156E">
        <w:rPr>
          <w:iCs/>
        </w:rPr>
        <w:t>Se realizó el 35% de la realización de las pruebas respecto al modulo de vuelos, ya que se encontraba incompleto por motivos de</w:t>
      </w:r>
      <w:r>
        <w:rPr>
          <w:iCs/>
        </w:rPr>
        <w:t xml:space="preserve"> planificación y tiempo de desarrollo, debido a que solo se contempló el avance parcial del mismo, siendo concluido, analizado y probado en la siguiente entrega del proyecto del sistema.</w:t>
      </w:r>
    </w:p>
    <w:p w14:paraId="5B08B5D1" w14:textId="332285A9" w:rsidR="003477E8" w:rsidRPr="00963868" w:rsidRDefault="003477E8" w:rsidP="00963868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23" w:name="_Toc461691034"/>
      <w:bookmarkStart w:id="24" w:name="_Toc75630711"/>
      <w:r w:rsidRPr="003477E8">
        <w:rPr>
          <w:rFonts w:ascii="Calibri" w:hAnsi="Calibri" w:cs="Book Antiqua"/>
          <w:sz w:val="28"/>
        </w:rPr>
        <w:t>Entregables</w:t>
      </w:r>
      <w:bookmarkEnd w:id="23"/>
      <w:bookmarkEnd w:id="24"/>
    </w:p>
    <w:p w14:paraId="1D41AFAA" w14:textId="77777777" w:rsidR="003477E8" w:rsidRPr="0014156E" w:rsidRDefault="003477E8" w:rsidP="003477E8">
      <w:pPr>
        <w:spacing w:line="276" w:lineRule="auto"/>
        <w:ind w:left="284" w:hanging="284"/>
        <w:jc w:val="both"/>
        <w:rPr>
          <w:iCs/>
        </w:rPr>
      </w:pPr>
      <w:r w:rsidRPr="0014156E">
        <w:rPr>
          <w:rFonts w:ascii="Arial" w:hAnsi="Arial" w:cs="Arial"/>
          <w:iCs/>
          <w:sz w:val="22"/>
          <w:szCs w:val="22"/>
        </w:rPr>
        <w:tab/>
      </w:r>
      <w:r w:rsidRPr="0014156E">
        <w:rPr>
          <w:iCs/>
        </w:rPr>
        <w:t>Dentro del proceso de pruebas se contemplan los siguientes entregables.</w:t>
      </w:r>
    </w:p>
    <w:p w14:paraId="7F74FD1D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5" w:name="_Toc75630712"/>
      <w:r w:rsidRPr="00025B2A">
        <w:rPr>
          <w:rFonts w:ascii="Calibri" w:hAnsi="Calibri" w:cs="Book Antiqua"/>
          <w:i w:val="0"/>
          <w:sz w:val="24"/>
        </w:rPr>
        <w:t>Protocolo de pruebas</w:t>
      </w:r>
      <w:bookmarkEnd w:id="25"/>
    </w:p>
    <w:p w14:paraId="3D07FED3" w14:textId="06010DDF" w:rsidR="00E316DC" w:rsidRPr="001D2183" w:rsidRDefault="00E316DC" w:rsidP="00025B2A">
      <w:pPr>
        <w:spacing w:line="276" w:lineRule="auto"/>
        <w:ind w:left="709"/>
        <w:jc w:val="both"/>
        <w:rPr>
          <w:i/>
          <w:color w:val="0000FF"/>
        </w:rPr>
      </w:pPr>
      <w:r>
        <w:t xml:space="preserve">Este documento muestra las pruebas que se realizaron y da a conocer que </w:t>
      </w:r>
      <w:r w:rsidR="00F430A7">
        <w:t>el código fue comentado desde la fuente.</w:t>
      </w:r>
    </w:p>
    <w:p w14:paraId="7195CAEF" w14:textId="5402A11C" w:rsidR="00444D39" w:rsidRPr="00963868" w:rsidRDefault="003477E8" w:rsidP="0096386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6" w:name="_Toc75630713"/>
      <w:r w:rsidRPr="00025B2A">
        <w:rPr>
          <w:rFonts w:ascii="Calibri" w:hAnsi="Calibri" w:cs="Book Antiqua"/>
          <w:i w:val="0"/>
          <w:sz w:val="24"/>
        </w:rPr>
        <w:t>Informe de pruebas</w:t>
      </w:r>
      <w:bookmarkEnd w:id="26"/>
    </w:p>
    <w:tbl>
      <w:tblPr>
        <w:tblStyle w:val="Tablaconcuadrcula"/>
        <w:tblW w:w="0" w:type="auto"/>
        <w:tblInd w:w="1353" w:type="dxa"/>
        <w:tblLook w:val="04A0" w:firstRow="1" w:lastRow="0" w:firstColumn="1" w:lastColumn="0" w:noHBand="0" w:noVBand="1"/>
      </w:tblPr>
      <w:tblGrid>
        <w:gridCol w:w="4275"/>
        <w:gridCol w:w="4000"/>
      </w:tblGrid>
      <w:tr w:rsidR="003328B5" w14:paraId="6DD9FEA7" w14:textId="77777777" w:rsidTr="00341074">
        <w:tc>
          <w:tcPr>
            <w:tcW w:w="8275" w:type="dxa"/>
            <w:gridSpan w:val="2"/>
          </w:tcPr>
          <w:p w14:paraId="6D7CF543" w14:textId="3AF8FBA5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PRUEBA</w:t>
            </w:r>
            <w:r w:rsidR="00ED3C07" w:rsidRPr="00ED3C07">
              <w:rPr>
                <w:b/>
                <w:bCs/>
              </w:rPr>
              <w:t>#1</w:t>
            </w:r>
          </w:p>
        </w:tc>
      </w:tr>
      <w:tr w:rsidR="003328B5" w14:paraId="13087434" w14:textId="77777777" w:rsidTr="003328B5">
        <w:tc>
          <w:tcPr>
            <w:tcW w:w="4275" w:type="dxa"/>
          </w:tcPr>
          <w:p w14:paraId="5F0B3B7C" w14:textId="63385E8E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RESUMEN DE PRUEBA</w:t>
            </w:r>
          </w:p>
        </w:tc>
        <w:tc>
          <w:tcPr>
            <w:tcW w:w="4000" w:type="dxa"/>
          </w:tcPr>
          <w:p w14:paraId="4CF5F6C3" w14:textId="4E7AF5A5" w:rsidR="003328B5" w:rsidRDefault="00671727" w:rsidP="0081106F">
            <w:pPr>
              <w:spacing w:line="276" w:lineRule="auto"/>
              <w:jc w:val="both"/>
            </w:pPr>
            <w:r>
              <w:t xml:space="preserve">Se exporto cada uno en sus respectivos escritorios personales </w:t>
            </w:r>
            <w:r w:rsidR="0050592B">
              <w:t>el proyecto. Error a la hora de realizar un ingreso.</w:t>
            </w:r>
          </w:p>
        </w:tc>
      </w:tr>
      <w:tr w:rsidR="003328B5" w14:paraId="6FCC1887" w14:textId="77777777" w:rsidTr="003328B5">
        <w:tc>
          <w:tcPr>
            <w:tcW w:w="4275" w:type="dxa"/>
          </w:tcPr>
          <w:p w14:paraId="465EAECE" w14:textId="4BBFED6E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ACCIONES SUGERIDAS</w:t>
            </w:r>
          </w:p>
        </w:tc>
        <w:tc>
          <w:tcPr>
            <w:tcW w:w="4000" w:type="dxa"/>
          </w:tcPr>
          <w:p w14:paraId="3964EC5A" w14:textId="28143AB1" w:rsidR="003328B5" w:rsidRDefault="0050592B" w:rsidP="0081106F">
            <w:pPr>
              <w:spacing w:line="276" w:lineRule="auto"/>
              <w:jc w:val="both"/>
            </w:pPr>
            <w:r>
              <w:t xml:space="preserve">Ninguna. (El login del proyecto </w:t>
            </w:r>
            <w:r w:rsidR="00380C8B">
              <w:t>no ha sido modificado exitosamente. Solo las interfaces.</w:t>
            </w:r>
          </w:p>
        </w:tc>
      </w:tr>
      <w:tr w:rsidR="003328B5" w14:paraId="2E6E703D" w14:textId="77777777" w:rsidTr="003328B5">
        <w:tc>
          <w:tcPr>
            <w:tcW w:w="4275" w:type="dxa"/>
          </w:tcPr>
          <w:p w14:paraId="03D5D919" w14:textId="1C8F8155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ANALISIS DE RESULTADOS</w:t>
            </w:r>
          </w:p>
        </w:tc>
        <w:tc>
          <w:tcPr>
            <w:tcW w:w="4000" w:type="dxa"/>
          </w:tcPr>
          <w:p w14:paraId="3DF656D8" w14:textId="0401000B" w:rsidR="003328B5" w:rsidRDefault="00380C8B" w:rsidP="0081106F">
            <w:pPr>
              <w:spacing w:line="276" w:lineRule="auto"/>
              <w:jc w:val="both"/>
            </w:pPr>
            <w:r>
              <w:t>El resultado es el manejo por interfaces dentro de cada uno de nuestros escritorios.</w:t>
            </w:r>
          </w:p>
        </w:tc>
      </w:tr>
    </w:tbl>
    <w:p w14:paraId="398D371B" w14:textId="77777777" w:rsidR="00380C8B" w:rsidRDefault="00380C8B" w:rsidP="00992B89">
      <w:pPr>
        <w:spacing w:line="276" w:lineRule="auto"/>
        <w:jc w:val="both"/>
      </w:pPr>
    </w:p>
    <w:tbl>
      <w:tblPr>
        <w:tblStyle w:val="Tablaconcuadrcula"/>
        <w:tblW w:w="0" w:type="auto"/>
        <w:tblInd w:w="1353" w:type="dxa"/>
        <w:tblLook w:val="04A0" w:firstRow="1" w:lastRow="0" w:firstColumn="1" w:lastColumn="0" w:noHBand="0" w:noVBand="1"/>
      </w:tblPr>
      <w:tblGrid>
        <w:gridCol w:w="4275"/>
        <w:gridCol w:w="4000"/>
      </w:tblGrid>
      <w:tr w:rsidR="00380C8B" w14:paraId="54F7FBE9" w14:textId="77777777" w:rsidTr="00F50E4E">
        <w:tc>
          <w:tcPr>
            <w:tcW w:w="8275" w:type="dxa"/>
            <w:gridSpan w:val="2"/>
          </w:tcPr>
          <w:p w14:paraId="20E6E550" w14:textId="33950982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PRUEBA#</w:t>
            </w:r>
            <w:r>
              <w:rPr>
                <w:b/>
                <w:bCs/>
              </w:rPr>
              <w:t>2</w:t>
            </w:r>
          </w:p>
        </w:tc>
      </w:tr>
      <w:tr w:rsidR="00380C8B" w14:paraId="0CE4BAAC" w14:textId="77777777" w:rsidTr="00F50E4E">
        <w:tc>
          <w:tcPr>
            <w:tcW w:w="4275" w:type="dxa"/>
          </w:tcPr>
          <w:p w14:paraId="48880F48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RESUMEN DE PRUEBA</w:t>
            </w:r>
          </w:p>
        </w:tc>
        <w:tc>
          <w:tcPr>
            <w:tcW w:w="4000" w:type="dxa"/>
          </w:tcPr>
          <w:p w14:paraId="26BF1DBE" w14:textId="02E3601D" w:rsidR="00380C8B" w:rsidRDefault="00937F00" w:rsidP="00F50E4E">
            <w:pPr>
              <w:spacing w:line="276" w:lineRule="auto"/>
              <w:jc w:val="both"/>
            </w:pPr>
            <w:r>
              <w:t>Falla a la hora de conexión a la BD</w:t>
            </w:r>
          </w:p>
        </w:tc>
      </w:tr>
      <w:tr w:rsidR="00380C8B" w14:paraId="40826517" w14:textId="77777777" w:rsidTr="00F50E4E">
        <w:tc>
          <w:tcPr>
            <w:tcW w:w="4275" w:type="dxa"/>
          </w:tcPr>
          <w:p w14:paraId="3DDA1840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ACCIONES SUGERIDAS</w:t>
            </w:r>
          </w:p>
        </w:tc>
        <w:tc>
          <w:tcPr>
            <w:tcW w:w="4000" w:type="dxa"/>
          </w:tcPr>
          <w:p w14:paraId="72E118D4" w14:textId="12D33AB8" w:rsidR="00380C8B" w:rsidRDefault="00675B51" w:rsidP="00F50E4E">
            <w:pPr>
              <w:spacing w:line="276" w:lineRule="auto"/>
              <w:jc w:val="both"/>
            </w:pPr>
            <w:r>
              <w:t>Cambio de Datos ingresados.</w:t>
            </w:r>
          </w:p>
        </w:tc>
      </w:tr>
      <w:tr w:rsidR="00380C8B" w14:paraId="27FEF64C" w14:textId="77777777" w:rsidTr="00F50E4E">
        <w:tc>
          <w:tcPr>
            <w:tcW w:w="4275" w:type="dxa"/>
          </w:tcPr>
          <w:p w14:paraId="656D08BB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ANALISIS DE RESULTADOS</w:t>
            </w:r>
          </w:p>
        </w:tc>
        <w:tc>
          <w:tcPr>
            <w:tcW w:w="4000" w:type="dxa"/>
          </w:tcPr>
          <w:p w14:paraId="22F4E4EC" w14:textId="66BAD068" w:rsidR="00380C8B" w:rsidRDefault="00380C8B" w:rsidP="00F50E4E">
            <w:pPr>
              <w:spacing w:line="276" w:lineRule="auto"/>
              <w:jc w:val="both"/>
            </w:pPr>
            <w:r>
              <w:t xml:space="preserve">El resultado </w:t>
            </w:r>
            <w:r w:rsidR="00675B51">
              <w:t>se ha de solucionar en la segunda fase del proyecto.</w:t>
            </w:r>
          </w:p>
        </w:tc>
      </w:tr>
    </w:tbl>
    <w:p w14:paraId="027B32B7" w14:textId="77777777" w:rsidR="00380C8B" w:rsidRDefault="00380C8B" w:rsidP="0081106F">
      <w:pPr>
        <w:spacing w:line="276" w:lineRule="auto"/>
        <w:ind w:left="1353"/>
        <w:jc w:val="both"/>
      </w:pPr>
    </w:p>
    <w:p w14:paraId="4BEA3F14" w14:textId="5181AFA2" w:rsidR="00675B51" w:rsidRPr="0081106F" w:rsidRDefault="00F235EF" w:rsidP="0081106F">
      <w:pPr>
        <w:spacing w:line="276" w:lineRule="auto"/>
        <w:ind w:left="1353"/>
        <w:jc w:val="both"/>
      </w:pPr>
      <w:r>
        <w:t>El uso de realización de 2 Pruebas es debido a la realización de esta documentación al final de la fecha final.</w:t>
      </w:r>
    </w:p>
    <w:p w14:paraId="5023141B" w14:textId="57A4BE36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7" w:name="_Toc75630714"/>
      <w:r w:rsidRPr="00025B2A">
        <w:rPr>
          <w:rFonts w:ascii="Calibri" w:hAnsi="Calibri" w:cs="Book Antiqua"/>
          <w:i w:val="0"/>
          <w:sz w:val="24"/>
        </w:rPr>
        <w:lastRenderedPageBreak/>
        <w:t>Reporte de observaciones</w:t>
      </w:r>
      <w:bookmarkEnd w:id="27"/>
    </w:p>
    <w:p w14:paraId="1D9C352F" w14:textId="2902264E" w:rsidR="003477E8" w:rsidRPr="001D2183" w:rsidRDefault="003477E8" w:rsidP="001D44D5">
      <w:pPr>
        <w:spacing w:line="276" w:lineRule="auto"/>
        <w:ind w:left="720"/>
        <w:jc w:val="both"/>
        <w:rPr>
          <w:i/>
          <w:color w:val="0000FF"/>
        </w:rPr>
      </w:pPr>
      <w:r w:rsidRPr="001D2183">
        <w:rPr>
          <w:i/>
          <w:color w:val="0000FF"/>
        </w:rPr>
        <w:t>Los reportes de observaciones serán elaborados para todos los bugs que se encuentren durante las pruebas, se incluirá su severidad y su priorización para la solución a través del líder de proyecto o por parte de ingeniería de requerimientos si el documento de caso de uso debe ser actualizado. Cualquier modificación a los requerimientos debe ser hecha a través de solicitudes de cambios, las cuales aseguran que el cambio propuesto sea revisado antes</w:t>
      </w:r>
      <w:r w:rsidR="001D44D5">
        <w:rPr>
          <w:i/>
          <w:color w:val="0000FF"/>
        </w:rPr>
        <w:t xml:space="preserve"> </w:t>
      </w:r>
      <w:r w:rsidRPr="001D2183">
        <w:rPr>
          <w:i/>
          <w:color w:val="0000FF"/>
        </w:rPr>
        <w:t>de ser incorporado en el producto.</w:t>
      </w:r>
    </w:p>
    <w:p w14:paraId="1F3B1409" w14:textId="77777777" w:rsidR="003477E8" w:rsidRPr="00BF7A4D" w:rsidRDefault="003477E8" w:rsidP="003477E8">
      <w:pPr>
        <w:spacing w:before="240" w:line="276" w:lineRule="auto"/>
        <w:jc w:val="both"/>
        <w:rPr>
          <w:rFonts w:ascii="Arial" w:hAnsi="Arial" w:cs="Arial"/>
          <w:sz w:val="22"/>
          <w:szCs w:val="22"/>
        </w:rPr>
      </w:pPr>
    </w:p>
    <w:p w14:paraId="562C75D1" w14:textId="20341F9B" w:rsidR="003477E8" w:rsidRPr="00BF7A4D" w:rsidRDefault="003477E8" w:rsidP="0A187E7E">
      <w:pPr>
        <w:pStyle w:val="Ttulo1"/>
        <w:numPr>
          <w:ilvl w:val="0"/>
          <w:numId w:val="4"/>
        </w:numPr>
        <w:spacing w:before="0" w:after="0" w:line="276" w:lineRule="auto"/>
        <w:rPr>
          <w:rFonts w:ascii="Calibri" w:hAnsi="Calibri" w:cs="Book Antiqua"/>
          <w:sz w:val="28"/>
          <w:szCs w:val="28"/>
        </w:rPr>
      </w:pPr>
      <w:bookmarkStart w:id="28" w:name="_Toc461691035"/>
      <w:bookmarkStart w:id="29" w:name="_Toc75630715"/>
      <w:r w:rsidRPr="0A187E7E">
        <w:rPr>
          <w:rFonts w:ascii="Calibri" w:hAnsi="Calibri" w:cs="Book Antiqua"/>
          <w:sz w:val="28"/>
          <w:szCs w:val="28"/>
        </w:rPr>
        <w:t>Ambiente de pruebas</w:t>
      </w:r>
      <w:bookmarkEnd w:id="28"/>
      <w:bookmarkEnd w:id="29"/>
    </w:p>
    <w:p w14:paraId="79A7583A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0" w:name="_Toc461691036"/>
      <w:bookmarkStart w:id="31" w:name="_Toc75630716"/>
      <w:r w:rsidRPr="0A187E7E">
        <w:rPr>
          <w:rFonts w:ascii="Calibri" w:hAnsi="Calibri" w:cs="Book Antiqua"/>
          <w:i w:val="0"/>
          <w:iCs w:val="0"/>
          <w:sz w:val="24"/>
          <w:szCs w:val="24"/>
        </w:rPr>
        <w:t>Requerimientos base de hardware</w:t>
      </w:r>
      <w:bookmarkEnd w:id="30"/>
      <w:bookmarkEnd w:id="31"/>
    </w:p>
    <w:tbl>
      <w:tblPr>
        <w:tblW w:w="9214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543"/>
        <w:gridCol w:w="1562"/>
        <w:gridCol w:w="4109"/>
      </w:tblGrid>
      <w:tr w:rsidR="005E145F" w:rsidRPr="00992B89" w14:paraId="1E000490" w14:textId="77777777" w:rsidTr="00C4158B">
        <w:trPr>
          <w:cantSplit/>
        </w:trPr>
        <w:tc>
          <w:tcPr>
            <w:tcW w:w="3543" w:type="dxa"/>
            <w:shd w:val="clear" w:color="auto" w:fill="D9D9D9"/>
          </w:tcPr>
          <w:p w14:paraId="6B608340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Recurso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D9D9D9"/>
          </w:tcPr>
          <w:p w14:paraId="709825AF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Cantidad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D9D9D9"/>
          </w:tcPr>
          <w:p w14:paraId="17EA9919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Nombre y tipo</w:t>
            </w:r>
          </w:p>
        </w:tc>
      </w:tr>
      <w:tr w:rsidR="00005EF0" w:rsidRPr="006258CC" w14:paraId="1C431C2D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653BCAA5" w14:textId="77777777" w:rsidR="00005EF0" w:rsidRPr="00992B89" w:rsidRDefault="00005EF0" w:rsidP="00161028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 xml:space="preserve">Servidor de aplicaciones 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1DA188C" w14:textId="77777777" w:rsidR="00005EF0" w:rsidRPr="00992B89" w:rsidRDefault="00005EF0" w:rsidP="00161028">
            <w:pPr>
              <w:spacing w:line="276" w:lineRule="auto"/>
              <w:jc w:val="center"/>
              <w:rPr>
                <w:i/>
                <w:iCs/>
              </w:rPr>
            </w:pPr>
            <w:r w:rsidRPr="00992B89">
              <w:rPr>
                <w:i/>
                <w:iCs/>
              </w:rPr>
              <w:t>3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EC8F52" w14:textId="77777777" w:rsidR="00005EF0" w:rsidRPr="00992B89" w:rsidRDefault="00005EF0" w:rsidP="00161028">
            <w:pPr>
              <w:spacing w:line="276" w:lineRule="auto"/>
              <w:jc w:val="both"/>
              <w:rPr>
                <w:i/>
                <w:iCs/>
                <w:lang w:val="en-US"/>
              </w:rPr>
            </w:pPr>
            <w:r w:rsidRPr="00992B89">
              <w:rPr>
                <w:i/>
                <w:iCs/>
                <w:lang w:val="en-US"/>
              </w:rPr>
              <w:t>Visual Studio, Brave, Google Chrome</w:t>
            </w:r>
          </w:p>
        </w:tc>
      </w:tr>
      <w:tr w:rsidR="003477E8" w:rsidRPr="00992B89" w14:paraId="2EF82AF6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53CECABD" w14:textId="77777777" w:rsidR="003477E8" w:rsidRPr="00992B89" w:rsidRDefault="003477E8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Servidor de base de datos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B20A0C" w14:textId="77777777" w:rsidR="003477E8" w:rsidRPr="00992B89" w:rsidRDefault="003477E8" w:rsidP="0A187E7E">
            <w:pPr>
              <w:spacing w:line="276" w:lineRule="auto"/>
              <w:ind w:firstLine="34"/>
              <w:jc w:val="center"/>
              <w:rPr>
                <w:i/>
                <w:iCs/>
              </w:rPr>
            </w:pPr>
            <w:r w:rsidRPr="00992B89">
              <w:rPr>
                <w:i/>
                <w:iCs/>
              </w:rPr>
              <w:t>1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965116" w14:textId="2856F203" w:rsidR="003477E8" w:rsidRPr="00992B89" w:rsidRDefault="30E30BE7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SQL Sever</w:t>
            </w:r>
          </w:p>
        </w:tc>
      </w:tr>
      <w:tr w:rsidR="001D44D5" w:rsidRPr="00992B89" w14:paraId="2DBE7CCA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47C6A397" w14:textId="77777777" w:rsidR="001D44D5" w:rsidRPr="00992B89" w:rsidRDefault="001D44D5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Equipos de escritorio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F999B5" w14:textId="3E0F4D7C" w:rsidR="001D44D5" w:rsidRPr="00992B89" w:rsidRDefault="001D44D5" w:rsidP="0A187E7E">
            <w:pPr>
              <w:pStyle w:val="infoblue0"/>
              <w:spacing w:after="0" w:line="276" w:lineRule="auto"/>
              <w:ind w:left="0"/>
              <w:jc w:val="center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3</w:t>
            </w:r>
          </w:p>
        </w:tc>
        <w:tc>
          <w:tcPr>
            <w:tcW w:w="4109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7DF4E37C" w14:textId="6C77D510" w:rsidR="001D44D5" w:rsidRPr="00992B89" w:rsidRDefault="001D44D5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Pertenecientes a los diferentes integrantes del equipo de trabajo.</w:t>
            </w:r>
          </w:p>
        </w:tc>
      </w:tr>
      <w:tr w:rsidR="001D44D5" w:rsidRPr="00992B89" w14:paraId="7E12137D" w14:textId="77777777" w:rsidTr="001D44D5">
        <w:trPr>
          <w:cantSplit/>
          <w:trHeight w:val="227"/>
        </w:trPr>
        <w:tc>
          <w:tcPr>
            <w:tcW w:w="3543" w:type="dxa"/>
            <w:shd w:val="clear" w:color="auto" w:fill="auto"/>
          </w:tcPr>
          <w:p w14:paraId="5282D865" w14:textId="018CD37A" w:rsidR="001D44D5" w:rsidRPr="00992B89" w:rsidRDefault="001D44D5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Laptops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6D545C" w14:textId="04AF2659" w:rsidR="001D44D5" w:rsidRPr="00992B89" w:rsidRDefault="001D44D5" w:rsidP="0A187E7E">
            <w:pPr>
              <w:pStyle w:val="infoblue0"/>
              <w:spacing w:line="276" w:lineRule="auto"/>
              <w:ind w:left="0"/>
              <w:jc w:val="center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3</w:t>
            </w:r>
          </w:p>
        </w:tc>
        <w:tc>
          <w:tcPr>
            <w:tcW w:w="4109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E2935DA" w14:textId="1F955184" w:rsidR="001D44D5" w:rsidRPr="00992B89" w:rsidRDefault="001D44D5" w:rsidP="00C4158B">
            <w:pPr>
              <w:pStyle w:val="infoblue0"/>
              <w:spacing w:line="276" w:lineRule="auto"/>
              <w:ind w:left="0"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14:paraId="5887F828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2" w:name="_Toc461691037"/>
      <w:bookmarkStart w:id="33" w:name="_Toc75630717"/>
      <w:r w:rsidRPr="0A187E7E">
        <w:rPr>
          <w:rFonts w:ascii="Calibri" w:hAnsi="Calibri" w:cs="Book Antiqua"/>
          <w:i w:val="0"/>
          <w:iCs w:val="0"/>
          <w:sz w:val="24"/>
          <w:szCs w:val="24"/>
        </w:rPr>
        <w:t>Requerimientos base de software en el ambiente de pruebas</w:t>
      </w:r>
      <w:bookmarkEnd w:id="32"/>
      <w:bookmarkEnd w:id="33"/>
    </w:p>
    <w:tbl>
      <w:tblPr>
        <w:tblW w:w="9322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4786"/>
      </w:tblGrid>
      <w:tr w:rsidR="003477E8" w:rsidRPr="00992B89" w14:paraId="656EDBDF" w14:textId="77777777" w:rsidTr="0A187E7E">
        <w:trPr>
          <w:cantSplit/>
        </w:trPr>
        <w:tc>
          <w:tcPr>
            <w:tcW w:w="3261" w:type="dxa"/>
            <w:shd w:val="clear" w:color="auto" w:fill="D9D9D9" w:themeFill="background1" w:themeFillShade="D9"/>
          </w:tcPr>
          <w:p w14:paraId="5BA6802E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5F5C4E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Versión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44BE67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Tipo</w:t>
            </w:r>
          </w:p>
        </w:tc>
      </w:tr>
      <w:tr w:rsidR="003477E8" w:rsidRPr="00992B89" w14:paraId="1E218034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3AAC24A9" w14:textId="3551EDF9" w:rsidR="003477E8" w:rsidRPr="00992B89" w:rsidRDefault="63B4EF7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Windows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9E2A8F" w14:textId="71191A63" w:rsidR="003477E8" w:rsidRPr="00992B89" w:rsidRDefault="63B4EF7A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10 – 11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CC0287" w14:textId="03D2DEF6" w:rsidR="003477E8" w:rsidRPr="00992B89" w:rsidRDefault="63B4EF7A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Sistema operativo</w:t>
            </w:r>
            <w:r w:rsidR="2C3711AD" w:rsidRPr="00992B89">
              <w:rPr>
                <w:i/>
                <w:iCs/>
              </w:rPr>
              <w:t>.</w:t>
            </w:r>
          </w:p>
        </w:tc>
      </w:tr>
      <w:tr w:rsidR="003477E8" w:rsidRPr="00992B89" w14:paraId="21CE5D4B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639B7BB3" w14:textId="202530C8" w:rsidR="003477E8" w:rsidRPr="00992B89" w:rsidRDefault="63B4EF7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 xml:space="preserve">Visual </w:t>
            </w:r>
            <w:r w:rsidR="19C84389" w:rsidRPr="00992B89">
              <w:rPr>
                <w:rFonts w:ascii="Times New Roman" w:hAnsi="Times New Roman" w:cs="Times New Roman"/>
                <w:i/>
                <w:iCs/>
                <w:lang w:val="es-EC"/>
              </w:rPr>
              <w:t>S</w:t>
            </w: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tudio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C6D796" w14:textId="6B70B807" w:rsidR="003477E8" w:rsidRPr="00992B89" w:rsidRDefault="47BA574B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9A43A8" w14:textId="2EEC49E9" w:rsidR="003477E8" w:rsidRPr="00992B89" w:rsidRDefault="63B4EF7A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Ambiente de desarrollo</w:t>
            </w:r>
            <w:r w:rsidR="00A38DAB" w:rsidRPr="00992B89">
              <w:rPr>
                <w:i/>
                <w:iCs/>
              </w:rPr>
              <w:t>.</w:t>
            </w:r>
          </w:p>
        </w:tc>
      </w:tr>
      <w:tr w:rsidR="003477E8" w:rsidRPr="00992B89" w14:paraId="567803D3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7D8DEA95" w14:textId="4BA466DB" w:rsidR="003477E8" w:rsidRPr="00992B89" w:rsidRDefault="45BD97B0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SQL Server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E1CE37" w14:textId="79A6F193" w:rsidR="003477E8" w:rsidRPr="00992B89" w:rsidRDefault="462DFD81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2019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5E84E7" w14:textId="0E39D2E2" w:rsidR="003477E8" w:rsidRPr="00992B89" w:rsidRDefault="25100A49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992B89">
              <w:rPr>
                <w:color w:val="auto"/>
                <w:sz w:val="24"/>
                <w:szCs w:val="24"/>
              </w:rPr>
              <w:t>Base de datos</w:t>
            </w:r>
            <w:r w:rsidR="00A38DAB" w:rsidRPr="00992B89">
              <w:rPr>
                <w:color w:val="auto"/>
                <w:sz w:val="24"/>
                <w:szCs w:val="24"/>
              </w:rPr>
              <w:t>.</w:t>
            </w:r>
          </w:p>
        </w:tc>
      </w:tr>
    </w:tbl>
    <w:p w14:paraId="2DE403A5" w14:textId="64419847" w:rsidR="003477E8" w:rsidRPr="00BF7A4D" w:rsidRDefault="003477E8" w:rsidP="0A187E7E">
      <w:pPr>
        <w:pStyle w:val="Ttulo2"/>
        <w:numPr>
          <w:ilvl w:val="1"/>
          <w:numId w:val="4"/>
        </w:numPr>
        <w:spacing w:line="276" w:lineRule="auto"/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34" w:name="_Toc461691038"/>
      <w:bookmarkStart w:id="35" w:name="_Toc75630718"/>
      <w:r w:rsidRPr="0A187E7E">
        <w:rPr>
          <w:rFonts w:ascii="Calibri" w:hAnsi="Calibri" w:cs="Book Antiqua"/>
          <w:i w:val="0"/>
          <w:iCs w:val="0"/>
          <w:sz w:val="24"/>
          <w:szCs w:val="24"/>
        </w:rPr>
        <w:t>Herramientas de apoyo para la ejecución de pruebas</w:t>
      </w:r>
      <w:bookmarkEnd w:id="34"/>
      <w:bookmarkEnd w:id="35"/>
    </w:p>
    <w:tbl>
      <w:tblPr>
        <w:tblW w:w="9356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694"/>
        <w:gridCol w:w="1275"/>
        <w:gridCol w:w="5387"/>
      </w:tblGrid>
      <w:tr w:rsidR="003477E8" w:rsidRPr="00992B89" w14:paraId="368B5D23" w14:textId="77777777" w:rsidTr="00992B89">
        <w:trPr>
          <w:cantSplit/>
        </w:trPr>
        <w:tc>
          <w:tcPr>
            <w:tcW w:w="2694" w:type="dxa"/>
            <w:shd w:val="clear" w:color="auto" w:fill="D9D9D9" w:themeFill="background1" w:themeFillShade="D9"/>
          </w:tcPr>
          <w:p w14:paraId="01D2A179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5112CA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Versión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008FDD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Tipo</w:t>
            </w:r>
          </w:p>
        </w:tc>
      </w:tr>
      <w:tr w:rsidR="003477E8" w:rsidRPr="00992B89" w14:paraId="039C755B" w14:textId="77777777" w:rsidTr="00992B89">
        <w:trPr>
          <w:cantSplit/>
        </w:trPr>
        <w:tc>
          <w:tcPr>
            <w:tcW w:w="2694" w:type="dxa"/>
            <w:shd w:val="clear" w:color="auto" w:fill="auto"/>
          </w:tcPr>
          <w:p w14:paraId="23BDA1B6" w14:textId="3551EDF9" w:rsidR="0A187E7E" w:rsidRPr="00992B89" w:rsidRDefault="0A187E7E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Windows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24EF86" w14:textId="71191A63" w:rsidR="0A187E7E" w:rsidRPr="00992B89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10 – 11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D7F808" w14:textId="364ADABF" w:rsidR="0A187E7E" w:rsidRPr="00992B89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Sistema operativo</w:t>
            </w:r>
            <w:r w:rsidR="756A555A" w:rsidRPr="00992B89">
              <w:rPr>
                <w:i/>
                <w:iCs/>
              </w:rPr>
              <w:t>.</w:t>
            </w:r>
          </w:p>
        </w:tc>
      </w:tr>
      <w:tr w:rsidR="003477E8" w:rsidRPr="00992B89" w14:paraId="532CD7A7" w14:textId="77777777" w:rsidTr="00992B89">
        <w:trPr>
          <w:cantSplit/>
        </w:trPr>
        <w:tc>
          <w:tcPr>
            <w:tcW w:w="2694" w:type="dxa"/>
            <w:shd w:val="clear" w:color="auto" w:fill="auto"/>
          </w:tcPr>
          <w:p w14:paraId="379D2EF6" w14:textId="202530C8" w:rsidR="0A187E7E" w:rsidRPr="00992B89" w:rsidRDefault="0A187E7E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Visual Studio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0402FD" w14:textId="6B70B807" w:rsidR="0A187E7E" w:rsidRPr="00992B89" w:rsidRDefault="0A187E7E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14333C" w14:textId="3A0917F8" w:rsidR="27C63FE6" w:rsidRPr="00992B89" w:rsidRDefault="27C63FE6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C</w:t>
            </w:r>
            <w:r w:rsidR="0A187E7E" w:rsidRPr="00992B89">
              <w:rPr>
                <w:i/>
                <w:iCs/>
              </w:rPr>
              <w:t>o</w:t>
            </w:r>
            <w:r w:rsidRPr="00992B89">
              <w:rPr>
                <w:i/>
                <w:iCs/>
              </w:rPr>
              <w:t>mpilador del proyecto</w:t>
            </w:r>
            <w:r w:rsidR="756A555A" w:rsidRPr="00992B89">
              <w:rPr>
                <w:i/>
                <w:iCs/>
              </w:rPr>
              <w:t>.</w:t>
            </w:r>
          </w:p>
        </w:tc>
      </w:tr>
      <w:tr w:rsidR="003477E8" w:rsidRPr="00992B89" w14:paraId="2D023C57" w14:textId="77777777" w:rsidTr="00992B89">
        <w:trPr>
          <w:cantSplit/>
          <w:trHeight w:val="375"/>
        </w:trPr>
        <w:tc>
          <w:tcPr>
            <w:tcW w:w="2694" w:type="dxa"/>
            <w:shd w:val="clear" w:color="auto" w:fill="auto"/>
          </w:tcPr>
          <w:p w14:paraId="2B6E7A6D" w14:textId="0C9C76DE" w:rsidR="756A555A" w:rsidRPr="00992B89" w:rsidRDefault="756A555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Bloc de notas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56CC17C" w14:textId="4F76728A" w:rsidR="0A187E7E" w:rsidRPr="00992B89" w:rsidRDefault="0A187E7E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B0FD2D" w14:textId="5728CE0A" w:rsidR="756A555A" w:rsidRPr="00992B89" w:rsidRDefault="756A555A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Gestión de los resultados de las pruebas.</w:t>
            </w:r>
          </w:p>
        </w:tc>
      </w:tr>
      <w:tr w:rsidR="0A187E7E" w:rsidRPr="00992B89" w14:paraId="4F76AB1E" w14:textId="77777777" w:rsidTr="00992B89">
        <w:trPr>
          <w:cantSplit/>
          <w:trHeight w:val="375"/>
        </w:trPr>
        <w:tc>
          <w:tcPr>
            <w:tcW w:w="2694" w:type="dxa"/>
            <w:shd w:val="clear" w:color="auto" w:fill="auto"/>
          </w:tcPr>
          <w:p w14:paraId="48D3D4AC" w14:textId="27A2F525" w:rsidR="54BCC7F3" w:rsidRPr="00992B89" w:rsidRDefault="54BCC7F3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Zoom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2157647" w14:textId="0C4E1453" w:rsidR="54BCC7F3" w:rsidRPr="00992B89" w:rsidRDefault="54BCC7F3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F3FF6D" w14:textId="1730466C" w:rsidR="54BCC7F3" w:rsidRPr="00992B89" w:rsidRDefault="54BCC7F3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Control de participación de la información empleada en las pruebas.</w:t>
            </w:r>
          </w:p>
        </w:tc>
      </w:tr>
    </w:tbl>
    <w:p w14:paraId="0A7CAA6C" w14:textId="77777777" w:rsidR="003477E8" w:rsidRPr="00025B2A" w:rsidRDefault="003477E8" w:rsidP="00C4158B">
      <w:pPr>
        <w:pStyle w:val="Ttulo1"/>
        <w:numPr>
          <w:ilvl w:val="0"/>
          <w:numId w:val="4"/>
        </w:numPr>
        <w:spacing w:after="0"/>
        <w:rPr>
          <w:rFonts w:ascii="Calibri" w:hAnsi="Calibri" w:cs="Book Antiqua"/>
          <w:sz w:val="28"/>
        </w:rPr>
      </w:pPr>
      <w:bookmarkStart w:id="36" w:name="_Toc461691039"/>
      <w:bookmarkStart w:id="37" w:name="_Toc75630719"/>
      <w:r w:rsidRPr="00025B2A">
        <w:rPr>
          <w:rFonts w:ascii="Calibri" w:hAnsi="Calibri" w:cs="Book Antiqua"/>
          <w:sz w:val="28"/>
        </w:rPr>
        <w:t>Cronograma de trabajo</w:t>
      </w:r>
      <w:bookmarkEnd w:id="36"/>
      <w:bookmarkEnd w:id="37"/>
    </w:p>
    <w:p w14:paraId="0B4020A7" w14:textId="596464B0" w:rsidR="003477E8" w:rsidRDefault="003477E8" w:rsidP="000B022C">
      <w:pPr>
        <w:spacing w:line="276" w:lineRule="auto"/>
        <w:ind w:left="284"/>
        <w:jc w:val="both"/>
        <w:rPr>
          <w:i/>
          <w:color w:val="0000FF"/>
        </w:rPr>
      </w:pPr>
      <w:r w:rsidRPr="001D2183">
        <w:rPr>
          <w:i/>
          <w:color w:val="0000FF"/>
        </w:rPr>
        <w:t xml:space="preserve">Generar un cronograma que incluya las actividades a ser realizadas durante la ejecución de las pruebas. Detalle además los principales hitos que determinan el avance de las pruebas. </w:t>
      </w:r>
    </w:p>
    <w:p w14:paraId="38219374" w14:textId="77777777" w:rsidR="000B022C" w:rsidRPr="001D2183" w:rsidRDefault="000B022C" w:rsidP="000B022C">
      <w:pPr>
        <w:spacing w:line="276" w:lineRule="auto"/>
        <w:ind w:left="284"/>
        <w:jc w:val="both"/>
        <w:rPr>
          <w:i/>
          <w:color w:val="0000FF"/>
        </w:rPr>
      </w:pPr>
    </w:p>
    <w:p w14:paraId="4F904CB7" w14:textId="6B4BF275" w:rsidR="003477E8" w:rsidRPr="001D2183" w:rsidRDefault="003477E8" w:rsidP="00C4158B">
      <w:pPr>
        <w:spacing w:line="276" w:lineRule="auto"/>
        <w:ind w:left="284"/>
        <w:jc w:val="both"/>
        <w:rPr>
          <w:i/>
          <w:color w:val="0000FF"/>
        </w:rPr>
      </w:pPr>
      <w:r w:rsidRPr="001D2183">
        <w:rPr>
          <w:i/>
          <w:color w:val="0000FF"/>
        </w:rPr>
        <w:t xml:space="preserve">El cronograma deberá elaborarse en Microsoft Project </w:t>
      </w:r>
      <w:r w:rsidR="00025B2A">
        <w:rPr>
          <w:i/>
          <w:color w:val="0000FF"/>
        </w:rPr>
        <w:t xml:space="preserve">u otro software de vuestra elección </w:t>
      </w:r>
      <w:r w:rsidRPr="001D2183">
        <w:rPr>
          <w:i/>
          <w:color w:val="0000FF"/>
        </w:rPr>
        <w:t xml:space="preserve">y ser entregado al líder de Proyecto para la inclusión de los tiempos dentro del Plan de Proyecto. </w:t>
      </w:r>
    </w:p>
    <w:p w14:paraId="06971CD3" w14:textId="77777777" w:rsidR="003477E8" w:rsidRPr="003477E8" w:rsidRDefault="003477E8" w:rsidP="003477E8">
      <w:pPr>
        <w:autoSpaceDE w:val="0"/>
        <w:autoSpaceDN w:val="0"/>
        <w:adjustRightInd w:val="0"/>
        <w:spacing w:line="276" w:lineRule="auto"/>
        <w:ind w:left="284"/>
        <w:jc w:val="both"/>
        <w:rPr>
          <w:rFonts w:ascii="Arial" w:eastAsia="Calibri" w:hAnsi="Arial" w:cs="Arial"/>
          <w:i/>
          <w:color w:val="0070C0"/>
          <w:sz w:val="22"/>
          <w:szCs w:val="22"/>
        </w:rPr>
      </w:pPr>
    </w:p>
    <w:p w14:paraId="2A1F701D" w14:textId="77777777" w:rsidR="003477E8" w:rsidRPr="00BF7A4D" w:rsidRDefault="003105C1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77E8">
        <w:rPr>
          <w:rFonts w:ascii="Arial" w:hAnsi="Arial" w:cs="Arial"/>
          <w:noProof/>
          <w:sz w:val="22"/>
          <w:szCs w:val="22"/>
          <w:lang w:eastAsia="es-EC"/>
        </w:rPr>
        <w:lastRenderedPageBreak/>
        <w:drawing>
          <wp:inline distT="0" distB="0" distL="0" distR="0" wp14:anchorId="2A512F43" wp14:editId="07777777">
            <wp:extent cx="6147435" cy="495046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4F3A" w14:textId="77777777" w:rsidR="00CA73AE" w:rsidRPr="00BF7A4D" w:rsidRDefault="00CA73AE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4B30BB" w14:textId="1D3C9ACC" w:rsidR="003477E8" w:rsidRPr="00992B89" w:rsidRDefault="003477E8" w:rsidP="00992B89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38" w:name="_Toc461691040"/>
      <w:bookmarkStart w:id="39" w:name="_Toc75630720"/>
      <w:r w:rsidRPr="00BD28BE">
        <w:rPr>
          <w:rFonts w:ascii="Calibri" w:hAnsi="Calibri" w:cs="Book Antiqua"/>
          <w:sz w:val="28"/>
        </w:rPr>
        <w:t>Riesgos, dependencias, suposiciones y restricciones</w:t>
      </w:r>
      <w:bookmarkEnd w:id="38"/>
      <w:bookmarkEnd w:id="39"/>
    </w:p>
    <w:p w14:paraId="240CE31A" w14:textId="3C5596B2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0" w:name="_Toc461691041"/>
      <w:bookmarkStart w:id="41" w:name="_Toc75630721"/>
      <w:r w:rsidRPr="00BD28BE">
        <w:rPr>
          <w:rFonts w:ascii="Calibri" w:hAnsi="Calibri" w:cs="Book Antiqua"/>
          <w:i w:val="0"/>
          <w:sz w:val="24"/>
        </w:rPr>
        <w:t>Riesgos</w:t>
      </w:r>
      <w:bookmarkEnd w:id="40"/>
      <w:bookmarkEnd w:id="41"/>
    </w:p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843"/>
        <w:gridCol w:w="4820"/>
        <w:gridCol w:w="3260"/>
      </w:tblGrid>
      <w:tr w:rsidR="003477E8" w:rsidRPr="00992B89" w14:paraId="4647D9C7" w14:textId="77777777" w:rsidTr="0009623A">
        <w:trPr>
          <w:cantSplit/>
          <w:jc w:val="center"/>
        </w:trPr>
        <w:tc>
          <w:tcPr>
            <w:tcW w:w="1843" w:type="dxa"/>
            <w:shd w:val="clear" w:color="auto" w:fill="D9D9D9"/>
          </w:tcPr>
          <w:p w14:paraId="79FA7FAD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Riesgo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/>
          </w:tcPr>
          <w:p w14:paraId="1999CB88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Estrategia de mitigación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29EBC669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Contingencia</w:t>
            </w:r>
          </w:p>
        </w:tc>
      </w:tr>
      <w:tr w:rsidR="003477E8" w:rsidRPr="00992B89" w14:paraId="07DA460F" w14:textId="77777777" w:rsidTr="00BD28BE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21DE724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Falta de tiempo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FFFFFF"/>
          </w:tcPr>
          <w:p w14:paraId="2067C0E1" w14:textId="16852B28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 xml:space="preserve">Aplicar al cronograma planteado inicialmente una adición de tiempo equivalente al </w:t>
            </w:r>
            <w:r w:rsidR="002E01AA" w:rsidRPr="00992B89">
              <w:rPr>
                <w:iCs/>
                <w:color w:val="000000" w:themeColor="text1"/>
              </w:rPr>
              <w:t>4</w:t>
            </w:r>
            <w:r w:rsidRPr="00992B89">
              <w:rPr>
                <w:iCs/>
                <w:color w:val="000000" w:themeColor="text1"/>
              </w:rPr>
              <w:t>0</w:t>
            </w:r>
            <w:r w:rsidRPr="00992B89">
              <w:rPr>
                <w:color w:val="000000" w:themeColor="text1"/>
              </w:rPr>
              <w:t>% sobre el tiempo inicialmente pactado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</w:tcPr>
          <w:p w14:paraId="7147D0D3" w14:textId="61E38BCB" w:rsidR="003477E8" w:rsidRPr="00992B89" w:rsidRDefault="00EF5826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La </w:t>
            </w:r>
            <w:r w:rsidR="0033425E" w:rsidRPr="00992B89">
              <w:rPr>
                <w:iCs/>
                <w:color w:val="000000" w:themeColor="text1"/>
              </w:rPr>
              <w:t>Documentación</w:t>
            </w:r>
            <w:r w:rsidRPr="00992B89">
              <w:rPr>
                <w:iCs/>
                <w:color w:val="000000" w:themeColor="text1"/>
              </w:rPr>
              <w:t xml:space="preserve"> </w:t>
            </w:r>
            <w:r w:rsidR="0033425E" w:rsidRPr="00992B89">
              <w:rPr>
                <w:iCs/>
                <w:color w:val="000000" w:themeColor="text1"/>
              </w:rPr>
              <w:t>fue realizada a pocas horas de la entrega del proyecto.</w:t>
            </w:r>
          </w:p>
        </w:tc>
      </w:tr>
      <w:tr w:rsidR="003477E8" w:rsidRPr="00992B89" w14:paraId="3BD9BE74" w14:textId="77777777" w:rsidTr="00BD28BE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0E714D4F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corrección de errores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FFFFFF"/>
          </w:tcPr>
          <w:p w14:paraId="7D0BCAC5" w14:textId="693AF163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Dar prioridad a errores funcionales y </w:t>
            </w:r>
            <w:r w:rsidR="00D61148" w:rsidRPr="00992B89">
              <w:rPr>
                <w:iCs/>
                <w:color w:val="000000" w:themeColor="text1"/>
              </w:rPr>
              <w:t>dejar al final la descarga del proyecto por cada uno de los estudiantes involucrados en el proyecto.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</w:tcPr>
          <w:p w14:paraId="34E61591" w14:textId="77FEE971" w:rsidR="003477E8" w:rsidRPr="00992B89" w:rsidRDefault="001D5FC2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El uso de las correcciones de errores se </w:t>
            </w:r>
            <w:r w:rsidR="000B022C" w:rsidRPr="00992B89">
              <w:rPr>
                <w:iCs/>
                <w:color w:val="000000" w:themeColor="text1"/>
              </w:rPr>
              <w:t>realizó</w:t>
            </w:r>
            <w:r w:rsidRPr="00992B89">
              <w:rPr>
                <w:iCs/>
                <w:color w:val="000000" w:themeColor="text1"/>
              </w:rPr>
              <w:t xml:space="preserve"> por un solo estudiante.</w:t>
            </w:r>
          </w:p>
        </w:tc>
      </w:tr>
    </w:tbl>
    <w:p w14:paraId="13CB595B" w14:textId="3A938D74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2" w:name="_Toc461691042"/>
      <w:bookmarkStart w:id="43" w:name="_Toc75630722"/>
      <w:r w:rsidRPr="00BD28BE">
        <w:rPr>
          <w:rFonts w:ascii="Calibri" w:hAnsi="Calibri" w:cs="Book Antiqua"/>
          <w:i w:val="0"/>
          <w:sz w:val="24"/>
        </w:rPr>
        <w:t>Dependencias</w:t>
      </w:r>
      <w:bookmarkEnd w:id="42"/>
      <w:bookmarkEnd w:id="43"/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3477E8" w:rsidRPr="00992B89" w14:paraId="03505FB3" w14:textId="77777777" w:rsidTr="0009623A">
        <w:trPr>
          <w:cantSplit/>
        </w:trPr>
        <w:tc>
          <w:tcPr>
            <w:tcW w:w="5670" w:type="dxa"/>
            <w:shd w:val="clear" w:color="auto" w:fill="D9D9D9"/>
          </w:tcPr>
          <w:p w14:paraId="3BD73FF4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992B89">
              <w:rPr>
                <w:b/>
                <w:sz w:val="22"/>
                <w:szCs w:val="22"/>
                <w:lang w:val="es-ES_tradnl"/>
              </w:rPr>
              <w:t>Dependencia con otras áreas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/>
          </w:tcPr>
          <w:p w14:paraId="399FB4B5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992B89">
              <w:rPr>
                <w:b/>
                <w:bCs/>
                <w:color w:val="000000"/>
                <w:sz w:val="22"/>
                <w:szCs w:val="22"/>
              </w:rPr>
              <w:t>Impacto de la dependencia</w:t>
            </w:r>
          </w:p>
        </w:tc>
      </w:tr>
      <w:tr w:rsidR="003477E8" w:rsidRPr="00992B89" w14:paraId="5246A904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446015A3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Interdependencia entre proyectos.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7669F2C3" w14:textId="77777777" w:rsidR="003477E8" w:rsidRPr="00992B89" w:rsidRDefault="003477E8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Medio</w:t>
            </w:r>
          </w:p>
        </w:tc>
      </w:tr>
      <w:tr w:rsidR="003477E8" w:rsidRPr="00992B89" w14:paraId="0B9AD163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8D4D3C3" w14:textId="236255BB" w:rsidR="003477E8" w:rsidRPr="00992B89" w:rsidRDefault="007C3273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Acceso al proyecto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35F97C89" w14:textId="77777777" w:rsidR="003477E8" w:rsidRPr="00992B89" w:rsidRDefault="003477E8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Medio</w:t>
            </w:r>
          </w:p>
        </w:tc>
      </w:tr>
      <w:tr w:rsidR="003477E8" w:rsidRPr="00992B89" w14:paraId="53A23CCA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5B0A54A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Comunicación con sistemas externos.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5CE1FE50" w14:textId="5D29EF2D" w:rsidR="003477E8" w:rsidRPr="00992B89" w:rsidRDefault="007C3273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Alto</w:t>
            </w:r>
          </w:p>
        </w:tc>
      </w:tr>
      <w:tr w:rsidR="003477E8" w:rsidRPr="00992B89" w14:paraId="6A83F590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FB2729B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Comunicación con sistemas internos.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134400DF" w14:textId="494E6CB7" w:rsidR="003477E8" w:rsidRPr="00992B89" w:rsidRDefault="007C3273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Bajo</w:t>
            </w:r>
          </w:p>
        </w:tc>
      </w:tr>
    </w:tbl>
    <w:p w14:paraId="47669DC9" w14:textId="5F544EFD" w:rsidR="003477E8" w:rsidRPr="00BE302E" w:rsidRDefault="003477E8" w:rsidP="00BE302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4" w:name="_Toc461691043"/>
      <w:bookmarkStart w:id="45" w:name="_Toc75630723"/>
      <w:r w:rsidRPr="00BD28BE">
        <w:rPr>
          <w:rFonts w:ascii="Calibri" w:hAnsi="Calibri" w:cs="Book Antiqua"/>
          <w:i w:val="0"/>
          <w:sz w:val="24"/>
        </w:rPr>
        <w:lastRenderedPageBreak/>
        <w:t>Suposiciones</w:t>
      </w:r>
      <w:bookmarkEnd w:id="44"/>
      <w:bookmarkEnd w:id="45"/>
    </w:p>
    <w:tbl>
      <w:tblPr>
        <w:tblW w:w="98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337"/>
        <w:gridCol w:w="4493"/>
      </w:tblGrid>
      <w:tr w:rsidR="003477E8" w:rsidRPr="00992B89" w14:paraId="5AD7DC76" w14:textId="77777777" w:rsidTr="004966A4">
        <w:trPr>
          <w:cantSplit/>
          <w:trHeight w:val="347"/>
        </w:trPr>
        <w:tc>
          <w:tcPr>
            <w:tcW w:w="5337" w:type="dxa"/>
            <w:shd w:val="clear" w:color="auto" w:fill="D9D9D9"/>
          </w:tcPr>
          <w:p w14:paraId="15E1F827" w14:textId="26F64F39" w:rsidR="003477E8" w:rsidRPr="00992B89" w:rsidRDefault="000B022C" w:rsidP="00BD28BE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Suposición para probar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D9D9D9"/>
          </w:tcPr>
          <w:p w14:paraId="40AF18FD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Impacto de suposición incorrecta</w:t>
            </w:r>
          </w:p>
        </w:tc>
      </w:tr>
      <w:tr w:rsidR="003477E8" w:rsidRPr="00992B89" w14:paraId="3E9BD41C" w14:textId="77777777" w:rsidTr="004966A4">
        <w:trPr>
          <w:cantSplit/>
          <w:trHeight w:val="712"/>
        </w:trPr>
        <w:tc>
          <w:tcPr>
            <w:tcW w:w="5337" w:type="dxa"/>
            <w:shd w:val="clear" w:color="auto" w:fill="auto"/>
          </w:tcPr>
          <w:p w14:paraId="34F50F57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El ambiente de pruebas debe contar con las especificaciones mínimas de hardware y software.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10E46E0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iCs/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  <w:p w14:paraId="27AC635F" w14:textId="7393E0E0" w:rsidR="003477E8" w:rsidRPr="00992B89" w:rsidRDefault="00BE302E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Atrasos a la implementación.</w:t>
            </w:r>
          </w:p>
        </w:tc>
      </w:tr>
      <w:tr w:rsidR="003477E8" w:rsidRPr="00992B89" w14:paraId="3B54C825" w14:textId="77777777" w:rsidTr="004966A4">
        <w:trPr>
          <w:cantSplit/>
          <w:trHeight w:val="1425"/>
        </w:trPr>
        <w:tc>
          <w:tcPr>
            <w:tcW w:w="5337" w:type="dxa"/>
            <w:shd w:val="clear" w:color="auto" w:fill="auto"/>
          </w:tcPr>
          <w:p w14:paraId="68C0D195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Requerimientos funcionales depurados y consistentes.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7C792370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Pruebas inconsistentes.</w:t>
            </w:r>
          </w:p>
          <w:p w14:paraId="538376E4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  <w:p w14:paraId="2A5FEAF7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Redefinición de requerimientos.</w:t>
            </w:r>
          </w:p>
          <w:p w14:paraId="65F1C6F3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Cambios en otros módulos del sistema.</w:t>
            </w:r>
          </w:p>
        </w:tc>
      </w:tr>
      <w:tr w:rsidR="003477E8" w:rsidRPr="00992B89" w14:paraId="35545E59" w14:textId="77777777" w:rsidTr="004966A4">
        <w:trPr>
          <w:cantSplit/>
          <w:trHeight w:val="1316"/>
        </w:trPr>
        <w:tc>
          <w:tcPr>
            <w:tcW w:w="5337" w:type="dxa"/>
            <w:shd w:val="clear" w:color="auto" w:fill="auto"/>
          </w:tcPr>
          <w:p w14:paraId="463B6B3E" w14:textId="4B78499A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 xml:space="preserve">Datos de pruebas </w:t>
            </w:r>
            <w:r w:rsidR="004F76BE" w:rsidRPr="00992B89">
              <w:rPr>
                <w:iCs/>
                <w:color w:val="000000" w:themeColor="text1"/>
              </w:rPr>
              <w:t>insuficiente</w:t>
            </w:r>
            <w:r w:rsidRPr="00992B89">
              <w:rPr>
                <w:color w:val="000000" w:themeColor="text1"/>
              </w:rPr>
              <w:t>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336B866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Inversión de tiempo en la generación de datos de prueba.</w:t>
            </w:r>
          </w:p>
          <w:p w14:paraId="0630894F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 en el cronograma.</w:t>
            </w:r>
          </w:p>
          <w:p w14:paraId="573883C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Inconsistencia en las pruebas.</w:t>
            </w:r>
          </w:p>
        </w:tc>
      </w:tr>
    </w:tbl>
    <w:p w14:paraId="7813B647" w14:textId="77777777" w:rsidR="003477E8" w:rsidRPr="00BD28BE" w:rsidRDefault="003477E8" w:rsidP="00BD28B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6" w:name="_Toc461691044"/>
      <w:bookmarkStart w:id="47" w:name="_Toc75630724"/>
      <w:r w:rsidRPr="00BD28BE">
        <w:rPr>
          <w:rFonts w:ascii="Calibri" w:hAnsi="Calibri" w:cs="Book Antiqua"/>
          <w:i w:val="0"/>
          <w:sz w:val="24"/>
        </w:rPr>
        <w:t>Restricciones</w:t>
      </w:r>
      <w:bookmarkEnd w:id="46"/>
      <w:bookmarkEnd w:id="47"/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3477E8" w:rsidRPr="0009623A" w14:paraId="6D7E26ED" w14:textId="77777777" w:rsidTr="0009623A">
        <w:trPr>
          <w:cantSplit/>
        </w:trPr>
        <w:tc>
          <w:tcPr>
            <w:tcW w:w="5387" w:type="dxa"/>
            <w:shd w:val="clear" w:color="auto" w:fill="D9D9D9"/>
          </w:tcPr>
          <w:p w14:paraId="5F5C66AF" w14:textId="77777777" w:rsidR="003477E8" w:rsidRPr="0009623A" w:rsidRDefault="00BD28BE" w:rsidP="00BD28BE">
            <w:pPr>
              <w:spacing w:line="276" w:lineRule="auto"/>
              <w:jc w:val="center"/>
              <w:rPr>
                <w:rFonts w:ascii="Calibri Light" w:hAnsi="Calibri Light" w:cs="Calibri Light"/>
                <w:b/>
                <w:lang w:val="es-ES_tradnl"/>
              </w:rPr>
            </w:pPr>
            <w:r w:rsidRPr="0009623A">
              <w:rPr>
                <w:rFonts w:ascii="Calibri Light" w:hAnsi="Calibri Light" w:cs="Calibri Light"/>
                <w:b/>
                <w:lang w:val="es-ES_tradnl"/>
              </w:rPr>
              <w:t>Restricciones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D9D9D9"/>
          </w:tcPr>
          <w:p w14:paraId="299FA1B3" w14:textId="77777777" w:rsidR="003477E8" w:rsidRPr="0009623A" w:rsidRDefault="00BD28BE" w:rsidP="00BD28BE">
            <w:pPr>
              <w:spacing w:line="276" w:lineRule="auto"/>
              <w:jc w:val="center"/>
              <w:rPr>
                <w:rFonts w:ascii="Calibri Light" w:hAnsi="Calibri Light" w:cs="Calibri Light"/>
                <w:b/>
                <w:lang w:val="es-ES_tradnl"/>
              </w:rPr>
            </w:pPr>
            <w:r w:rsidRPr="0009623A">
              <w:rPr>
                <w:rFonts w:ascii="Calibri Light" w:hAnsi="Calibri Light" w:cs="Calibri Light"/>
                <w:b/>
                <w:lang w:val="es-ES_tradnl"/>
              </w:rPr>
              <w:t>Impacto de la restricción</w:t>
            </w:r>
          </w:p>
        </w:tc>
      </w:tr>
      <w:tr w:rsidR="003477E8" w:rsidRPr="00992B89" w14:paraId="7E57964B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5D3DC18E" w14:textId="59446DE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La fecha límite para la finalización del plan de pruebas es la primera semana del mes de</w:t>
            </w:r>
            <w:r w:rsidR="004638FA" w:rsidRPr="00992B89">
              <w:rPr>
                <w:iCs/>
                <w:color w:val="000000" w:themeColor="text1"/>
              </w:rPr>
              <w:t xml:space="preserve"> Enero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2C786C83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Iniciar a tiempo el paso a producción de la solución</w:t>
            </w:r>
          </w:p>
          <w:p w14:paraId="6E0DFBCC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Incumplimiento en la entrega del proyecto.</w:t>
            </w:r>
          </w:p>
        </w:tc>
      </w:tr>
      <w:tr w:rsidR="003477E8" w:rsidRPr="00992B89" w14:paraId="6612A72C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0E0CC609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El máximo número de recursos disponibles para pruebas es de XX.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70B8851C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</w:tc>
      </w:tr>
      <w:tr w:rsidR="003477E8" w:rsidRPr="00992B89" w14:paraId="1C0D8597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15C4B632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Utilización de herramientas libres y/o licenciadas.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6C9196F2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Incurrir en sanciones por efectos de utilización de software pirata</w:t>
            </w:r>
          </w:p>
          <w:p w14:paraId="75D90E76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Herramientas con funcionalidades limitadas o nulas</w:t>
            </w:r>
          </w:p>
          <w:p w14:paraId="718D9DF2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318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Herramientas con fecha de caducidad</w:t>
            </w:r>
          </w:p>
        </w:tc>
      </w:tr>
    </w:tbl>
    <w:p w14:paraId="68370AD4" w14:textId="77777777" w:rsidR="00EF0088" w:rsidRPr="00EF0088" w:rsidRDefault="00EF0088" w:rsidP="00992B89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48" w:name="_Toc242500910"/>
      <w:bookmarkStart w:id="49" w:name="_Toc242521693"/>
      <w:bookmarkStart w:id="50" w:name="_Toc242765959"/>
      <w:bookmarkStart w:id="51" w:name="_Toc249872542"/>
      <w:bookmarkStart w:id="52" w:name="_Toc257124618"/>
      <w:bookmarkStart w:id="53" w:name="_Toc461691045"/>
      <w:bookmarkStart w:id="54" w:name="_Toc75630725"/>
      <w:r w:rsidRPr="00EF0088">
        <w:rPr>
          <w:rFonts w:ascii="Calibri" w:hAnsi="Calibri" w:cs="Book Antiqua"/>
          <w:sz w:val="28"/>
        </w:rPr>
        <w:t>Aprobación</w:t>
      </w:r>
      <w:bookmarkEnd w:id="48"/>
      <w:bookmarkEnd w:id="49"/>
      <w:bookmarkEnd w:id="50"/>
      <w:bookmarkEnd w:id="51"/>
      <w:bookmarkEnd w:id="52"/>
      <w:bookmarkEnd w:id="53"/>
      <w:bookmarkEnd w:id="54"/>
    </w:p>
    <w:bookmarkEnd w:id="8"/>
    <w:p w14:paraId="6D378726" w14:textId="265E4BFC" w:rsidR="00EF0088" w:rsidRPr="00D7793F" w:rsidRDefault="00D536C4" w:rsidP="00EF0088">
      <w:pPr>
        <w:spacing w:line="276" w:lineRule="auto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Martes 10 de enero del 2023</w:t>
      </w:r>
    </w:p>
    <w:p w14:paraId="77A52294" w14:textId="77777777" w:rsidR="00EF0088" w:rsidRPr="00D7793F" w:rsidRDefault="00EF0088" w:rsidP="00EF0088">
      <w:pPr>
        <w:spacing w:line="276" w:lineRule="auto"/>
        <w:ind w:firstLine="720"/>
        <w:jc w:val="right"/>
        <w:rPr>
          <w:rFonts w:ascii="Calibri Light" w:hAnsi="Calibri Light" w:cs="Calibri Light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382"/>
      </w:tblGrid>
      <w:tr w:rsidR="00D7793F" w:rsidRPr="00D7793F" w14:paraId="60D4D49C" w14:textId="77777777" w:rsidTr="0009623A">
        <w:trPr>
          <w:trHeight w:val="317"/>
          <w:jc w:val="center"/>
        </w:trPr>
        <w:tc>
          <w:tcPr>
            <w:tcW w:w="4338" w:type="dxa"/>
          </w:tcPr>
          <w:p w14:paraId="5A4BAB1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Elaborado por:</w:t>
            </w:r>
          </w:p>
        </w:tc>
        <w:tc>
          <w:tcPr>
            <w:tcW w:w="4382" w:type="dxa"/>
          </w:tcPr>
          <w:p w14:paraId="24A610B0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Revisado por:</w:t>
            </w:r>
          </w:p>
        </w:tc>
      </w:tr>
      <w:tr w:rsidR="00D7793F" w:rsidRPr="00D7793F" w14:paraId="33A32323" w14:textId="77777777" w:rsidTr="0009623A">
        <w:trPr>
          <w:trHeight w:val="1259"/>
          <w:jc w:val="center"/>
        </w:trPr>
        <w:tc>
          <w:tcPr>
            <w:tcW w:w="4338" w:type="dxa"/>
          </w:tcPr>
          <w:p w14:paraId="007DCDA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450EA2D7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3B9CE73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67D95E88" w14:textId="0CCA87F4" w:rsidR="00EF0088" w:rsidRPr="00D7793F" w:rsidRDefault="00D536C4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GRUPO C</w:t>
            </w:r>
          </w:p>
          <w:p w14:paraId="3DD355C9" w14:textId="77777777" w:rsidR="00EF0088" w:rsidRPr="00D7793F" w:rsidRDefault="00EF0088" w:rsidP="00D536C4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</w:rPr>
            </w:pPr>
          </w:p>
          <w:p w14:paraId="1A81F0B1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717AAFBA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6EE48EE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65510A0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68F5E72F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05F8222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Cargo</w:t>
            </w:r>
          </w:p>
          <w:p w14:paraId="2908EB2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</w:tr>
      <w:tr w:rsidR="00D7793F" w:rsidRPr="00D7793F" w14:paraId="6407A1DB" w14:textId="77777777" w:rsidTr="0009623A">
        <w:trPr>
          <w:trHeight w:val="1259"/>
          <w:jc w:val="center"/>
        </w:trPr>
        <w:tc>
          <w:tcPr>
            <w:tcW w:w="4338" w:type="dxa"/>
          </w:tcPr>
          <w:p w14:paraId="241A88C5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Aprobado por:</w:t>
            </w:r>
          </w:p>
          <w:p w14:paraId="121FD38A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1FE2DD9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1D72A34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1B97539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07895FA1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</w:rPr>
            </w:pPr>
            <w:r w:rsidRPr="00D7793F">
              <w:rPr>
                <w:rFonts w:ascii="Calibri Light" w:hAnsi="Calibri Light" w:cs="Calibri Light"/>
                <w:b/>
              </w:rPr>
              <w:t>Líder del Proyecto</w:t>
            </w:r>
          </w:p>
          <w:p w14:paraId="27357532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7F023C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46B5B9F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lastRenderedPageBreak/>
              <w:t>Aprobado por:</w:t>
            </w:r>
          </w:p>
          <w:p w14:paraId="4BDB549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916C19D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3592EE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122F6BD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52F067FA" w14:textId="77777777" w:rsidR="00EF0088" w:rsidRPr="00D7793F" w:rsidRDefault="00EF0088" w:rsidP="00EF0088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  <w:b/>
              </w:rPr>
              <w:lastRenderedPageBreak/>
              <w:t>Director de la Unidad de Tecnologías de la Información y Comunicaciones de la Empresa X</w:t>
            </w:r>
          </w:p>
        </w:tc>
      </w:tr>
    </w:tbl>
    <w:p w14:paraId="187F57B8" w14:textId="77777777" w:rsidR="00EF0088" w:rsidRPr="00BF7A4D" w:rsidRDefault="00EF0088" w:rsidP="00EF00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EF0088" w:rsidRPr="00BF7A4D" w:rsidSect="00C329B0">
      <w:headerReference w:type="default" r:id="rId9"/>
      <w:footerReference w:type="default" r:id="rId10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84D" w14:textId="77777777" w:rsidR="00372121" w:rsidRDefault="00372121">
      <w:r>
        <w:separator/>
      </w:r>
    </w:p>
  </w:endnote>
  <w:endnote w:type="continuationSeparator" w:id="0">
    <w:p w14:paraId="20FEB9C8" w14:textId="77777777" w:rsidR="00372121" w:rsidRDefault="00372121">
      <w:r>
        <w:continuationSeparator/>
      </w:r>
    </w:p>
  </w:endnote>
  <w:endnote w:type="continuationNotice" w:id="1">
    <w:p w14:paraId="4C610A84" w14:textId="77777777" w:rsidR="00372121" w:rsidRDefault="00372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3978" w14:textId="77777777" w:rsidR="00025B2A" w:rsidRDefault="003105C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0E51C5" wp14:editId="07777777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919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29E3AF83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="000E52A7"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 w:rsid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0E52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6C951404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5502" w14:textId="77777777" w:rsidR="00372121" w:rsidRDefault="00372121">
      <w:r>
        <w:separator/>
      </w:r>
    </w:p>
  </w:footnote>
  <w:footnote w:type="continuationSeparator" w:id="0">
    <w:p w14:paraId="0F6872D4" w14:textId="77777777" w:rsidR="00372121" w:rsidRDefault="00372121">
      <w:r>
        <w:continuationSeparator/>
      </w:r>
    </w:p>
  </w:footnote>
  <w:footnote w:type="continuationNotice" w:id="1">
    <w:p w14:paraId="590BD8E2" w14:textId="77777777" w:rsidR="00372121" w:rsidRDefault="003721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7474" w14:textId="77777777" w:rsidR="00025B2A" w:rsidRDefault="003105C1" w:rsidP="0007313D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6AD5343B" wp14:editId="07777777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 w:rsidRPr="003C470A">
      <w:rPr>
        <w:rFonts w:ascii="Calibri" w:hAnsi="Calibri"/>
        <w:b/>
        <w:sz w:val="20"/>
        <w:szCs w:val="20"/>
      </w:rPr>
      <w:t>Proyecto</w:t>
    </w:r>
    <w:r w:rsidR="00025B2A" w:rsidRPr="003C470A">
      <w:rPr>
        <w:rFonts w:ascii="Calibri" w:hAnsi="Calibri"/>
        <w:sz w:val="20"/>
        <w:szCs w:val="20"/>
      </w:rPr>
      <w:t>:</w:t>
    </w:r>
    <w:r w:rsidR="00025B2A">
      <w:rPr>
        <w:rFonts w:ascii="Calibri" w:hAnsi="Calibri"/>
        <w:sz w:val="20"/>
        <w:szCs w:val="20"/>
      </w:rPr>
      <w:t xml:space="preserve"> </w:t>
    </w:r>
    <w:r w:rsidR="0007313D">
      <w:rPr>
        <w:rFonts w:ascii="Calibri" w:hAnsi="Calibri"/>
        <w:sz w:val="20"/>
        <w:szCs w:val="20"/>
      </w:rPr>
      <w:t>Sistema de agencia de viajes – Espíritu viajero</w:t>
    </w:r>
    <w:r w:rsidR="00025B2A">
      <w:rPr>
        <w:rFonts w:ascii="Calibri" w:hAnsi="Calibri"/>
        <w:sz w:val="20"/>
        <w:szCs w:val="20"/>
      </w:rPr>
      <w:t xml:space="preserve">    </w:t>
    </w:r>
  </w:p>
  <w:p w14:paraId="7BB05472" w14:textId="77777777" w:rsidR="00025B2A" w:rsidRPr="003C470A" w:rsidRDefault="00025B2A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07313D">
      <w:rPr>
        <w:rFonts w:ascii="Calibri" w:hAnsi="Calibri"/>
        <w:sz w:val="20"/>
        <w:szCs w:val="20"/>
      </w:rPr>
      <w:t>1.1</w:t>
    </w:r>
    <w:r>
      <w:rPr>
        <w:rFonts w:ascii="Calibri" w:hAnsi="Calibri"/>
        <w:sz w:val="20"/>
        <w:szCs w:val="20"/>
      </w:rPr>
      <w:t xml:space="preserve">  </w:t>
    </w:r>
    <w:r w:rsidR="0007313D" w:rsidRPr="003C470A">
      <w:rPr>
        <w:rFonts w:ascii="Calibri" w:hAnsi="Calibri"/>
        <w:b/>
        <w:sz w:val="20"/>
        <w:szCs w:val="20"/>
      </w:rPr>
      <w:t>Cliente</w:t>
    </w:r>
    <w:r w:rsidR="0007313D">
      <w:rPr>
        <w:rFonts w:ascii="Calibri" w:hAnsi="Calibri"/>
        <w:b/>
        <w:sz w:val="20"/>
        <w:szCs w:val="20"/>
      </w:rPr>
      <w:t xml:space="preserve">: </w:t>
    </w:r>
    <w:r w:rsidR="0007313D" w:rsidRPr="0007313D">
      <w:rPr>
        <w:rFonts w:ascii="Calibri" w:hAnsi="Calibri"/>
        <w:bCs/>
        <w:sz w:val="20"/>
        <w:szCs w:val="20"/>
      </w:rPr>
      <w:t>XX</w:t>
    </w:r>
  </w:p>
  <w:p w14:paraId="0CEC0446" w14:textId="77777777" w:rsidR="00025B2A" w:rsidRDefault="003105C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4C17E8" wp14:editId="07777777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59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025B2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135B4948"/>
    <w:multiLevelType w:val="hybridMultilevel"/>
    <w:tmpl w:val="4BFA3EE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9" w15:restartNumberingAfterBreak="0">
    <w:nsid w:val="2D6A004D"/>
    <w:multiLevelType w:val="hybridMultilevel"/>
    <w:tmpl w:val="55CCC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171BDB"/>
    <w:multiLevelType w:val="hybridMultilevel"/>
    <w:tmpl w:val="A2FAFEF0"/>
    <w:lvl w:ilvl="0" w:tplc="DF52F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AB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18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7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C4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04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60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6C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EBC"/>
    <w:multiLevelType w:val="hybridMultilevel"/>
    <w:tmpl w:val="1E90C1C0"/>
    <w:lvl w:ilvl="0" w:tplc="465495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FF2F9D"/>
    <w:multiLevelType w:val="hybridMultilevel"/>
    <w:tmpl w:val="5BC28DE2"/>
    <w:lvl w:ilvl="0" w:tplc="9C8C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03E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BC9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A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E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A4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8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F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8C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2236D"/>
    <w:multiLevelType w:val="hybridMultilevel"/>
    <w:tmpl w:val="7D26AED6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AAE28C2"/>
    <w:multiLevelType w:val="hybridMultilevel"/>
    <w:tmpl w:val="CAEAEB72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0311EE0"/>
    <w:multiLevelType w:val="hybridMultilevel"/>
    <w:tmpl w:val="326CD30A"/>
    <w:lvl w:ilvl="0" w:tplc="A09AD67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59000152">
    <w:abstractNumId w:val="12"/>
  </w:num>
  <w:num w:numId="2" w16cid:durableId="1885824077">
    <w:abstractNumId w:val="10"/>
  </w:num>
  <w:num w:numId="3" w16cid:durableId="934174315">
    <w:abstractNumId w:val="0"/>
  </w:num>
  <w:num w:numId="4" w16cid:durableId="1917780032">
    <w:abstractNumId w:val="8"/>
  </w:num>
  <w:num w:numId="5" w16cid:durableId="863252174">
    <w:abstractNumId w:val="14"/>
  </w:num>
  <w:num w:numId="6" w16cid:durableId="1625187436">
    <w:abstractNumId w:val="9"/>
  </w:num>
  <w:num w:numId="7" w16cid:durableId="1283734387">
    <w:abstractNumId w:val="17"/>
  </w:num>
  <w:num w:numId="8" w16cid:durableId="1807745578">
    <w:abstractNumId w:val="16"/>
  </w:num>
  <w:num w:numId="9" w16cid:durableId="969674380">
    <w:abstractNumId w:val="11"/>
  </w:num>
  <w:num w:numId="10" w16cid:durableId="1377857267">
    <w:abstractNumId w:val="13"/>
  </w:num>
  <w:num w:numId="11" w16cid:durableId="658268236">
    <w:abstractNumId w:val="7"/>
  </w:num>
  <w:num w:numId="12" w16cid:durableId="75774893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AD7"/>
    <w:rsid w:val="0000347E"/>
    <w:rsid w:val="00005EF0"/>
    <w:rsid w:val="00010A9D"/>
    <w:rsid w:val="00010B87"/>
    <w:rsid w:val="0001530E"/>
    <w:rsid w:val="0001690B"/>
    <w:rsid w:val="00020850"/>
    <w:rsid w:val="000253DD"/>
    <w:rsid w:val="00025B2A"/>
    <w:rsid w:val="00030173"/>
    <w:rsid w:val="0004702D"/>
    <w:rsid w:val="0005518A"/>
    <w:rsid w:val="00056F13"/>
    <w:rsid w:val="00065C0B"/>
    <w:rsid w:val="00067A2D"/>
    <w:rsid w:val="0007313D"/>
    <w:rsid w:val="0007319A"/>
    <w:rsid w:val="00080BDD"/>
    <w:rsid w:val="000872D1"/>
    <w:rsid w:val="0009623A"/>
    <w:rsid w:val="000A2611"/>
    <w:rsid w:val="000A3930"/>
    <w:rsid w:val="000A3FAC"/>
    <w:rsid w:val="000A702B"/>
    <w:rsid w:val="000B022C"/>
    <w:rsid w:val="000C5D78"/>
    <w:rsid w:val="000D413D"/>
    <w:rsid w:val="000D512A"/>
    <w:rsid w:val="000E45A4"/>
    <w:rsid w:val="000E47A0"/>
    <w:rsid w:val="000E52A7"/>
    <w:rsid w:val="000E7B36"/>
    <w:rsid w:val="000F2051"/>
    <w:rsid w:val="000F3BA8"/>
    <w:rsid w:val="00103BD4"/>
    <w:rsid w:val="00114578"/>
    <w:rsid w:val="00121E1B"/>
    <w:rsid w:val="001238CE"/>
    <w:rsid w:val="00125D5B"/>
    <w:rsid w:val="0013297E"/>
    <w:rsid w:val="0013392F"/>
    <w:rsid w:val="0014156E"/>
    <w:rsid w:val="0014368B"/>
    <w:rsid w:val="00147255"/>
    <w:rsid w:val="0014745E"/>
    <w:rsid w:val="00154F7F"/>
    <w:rsid w:val="00164283"/>
    <w:rsid w:val="001717B9"/>
    <w:rsid w:val="00175AD8"/>
    <w:rsid w:val="0018309D"/>
    <w:rsid w:val="00185A1B"/>
    <w:rsid w:val="001905F6"/>
    <w:rsid w:val="001909AC"/>
    <w:rsid w:val="00191906"/>
    <w:rsid w:val="00193D75"/>
    <w:rsid w:val="00194FF2"/>
    <w:rsid w:val="001A7190"/>
    <w:rsid w:val="001A76E4"/>
    <w:rsid w:val="001B47E3"/>
    <w:rsid w:val="001B65DA"/>
    <w:rsid w:val="001B6865"/>
    <w:rsid w:val="001C190F"/>
    <w:rsid w:val="001C2E9C"/>
    <w:rsid w:val="001C3482"/>
    <w:rsid w:val="001C5B4A"/>
    <w:rsid w:val="001D2FA7"/>
    <w:rsid w:val="001D44D5"/>
    <w:rsid w:val="001D5C6D"/>
    <w:rsid w:val="001D5FA8"/>
    <w:rsid w:val="001D5FC2"/>
    <w:rsid w:val="001D6DF9"/>
    <w:rsid w:val="001E2593"/>
    <w:rsid w:val="001E2C92"/>
    <w:rsid w:val="001E438F"/>
    <w:rsid w:val="001E4E0A"/>
    <w:rsid w:val="001E64B0"/>
    <w:rsid w:val="001F0307"/>
    <w:rsid w:val="001F1A10"/>
    <w:rsid w:val="001F3F31"/>
    <w:rsid w:val="001F5FAC"/>
    <w:rsid w:val="002008CF"/>
    <w:rsid w:val="002029A4"/>
    <w:rsid w:val="0020452E"/>
    <w:rsid w:val="00206555"/>
    <w:rsid w:val="002102A0"/>
    <w:rsid w:val="00222F62"/>
    <w:rsid w:val="002463F9"/>
    <w:rsid w:val="0025614A"/>
    <w:rsid w:val="0026246C"/>
    <w:rsid w:val="00263FB0"/>
    <w:rsid w:val="00264DF6"/>
    <w:rsid w:val="00270B41"/>
    <w:rsid w:val="0027290C"/>
    <w:rsid w:val="002753F2"/>
    <w:rsid w:val="00280851"/>
    <w:rsid w:val="00285310"/>
    <w:rsid w:val="00286F4F"/>
    <w:rsid w:val="00287FA7"/>
    <w:rsid w:val="002A15D9"/>
    <w:rsid w:val="002A26AC"/>
    <w:rsid w:val="002A4CE3"/>
    <w:rsid w:val="002A615E"/>
    <w:rsid w:val="002B27F7"/>
    <w:rsid w:val="002B5F41"/>
    <w:rsid w:val="002C7496"/>
    <w:rsid w:val="002C7D20"/>
    <w:rsid w:val="002D331E"/>
    <w:rsid w:val="002D4328"/>
    <w:rsid w:val="002D4D22"/>
    <w:rsid w:val="002D5D0C"/>
    <w:rsid w:val="002E01AA"/>
    <w:rsid w:val="002E1687"/>
    <w:rsid w:val="002E1B54"/>
    <w:rsid w:val="002E42BE"/>
    <w:rsid w:val="002E5A0E"/>
    <w:rsid w:val="0030023B"/>
    <w:rsid w:val="0030737E"/>
    <w:rsid w:val="003100C1"/>
    <w:rsid w:val="003105C1"/>
    <w:rsid w:val="003148CA"/>
    <w:rsid w:val="00331FF3"/>
    <w:rsid w:val="003328B5"/>
    <w:rsid w:val="0033425E"/>
    <w:rsid w:val="0033470A"/>
    <w:rsid w:val="00341074"/>
    <w:rsid w:val="00345527"/>
    <w:rsid w:val="00345ABA"/>
    <w:rsid w:val="003477E8"/>
    <w:rsid w:val="00355EF0"/>
    <w:rsid w:val="00370B1F"/>
    <w:rsid w:val="00370CC6"/>
    <w:rsid w:val="00372121"/>
    <w:rsid w:val="0037552B"/>
    <w:rsid w:val="0037640B"/>
    <w:rsid w:val="00380C8B"/>
    <w:rsid w:val="00397A2A"/>
    <w:rsid w:val="003A610A"/>
    <w:rsid w:val="003A7C1F"/>
    <w:rsid w:val="003B5293"/>
    <w:rsid w:val="003B7A14"/>
    <w:rsid w:val="003C470A"/>
    <w:rsid w:val="003C5DD9"/>
    <w:rsid w:val="003D373E"/>
    <w:rsid w:val="0040025C"/>
    <w:rsid w:val="00403A9D"/>
    <w:rsid w:val="004103DF"/>
    <w:rsid w:val="0041079E"/>
    <w:rsid w:val="00411764"/>
    <w:rsid w:val="00414161"/>
    <w:rsid w:val="00442AED"/>
    <w:rsid w:val="00444D39"/>
    <w:rsid w:val="00453783"/>
    <w:rsid w:val="00455267"/>
    <w:rsid w:val="0046318A"/>
    <w:rsid w:val="004638FA"/>
    <w:rsid w:val="00465232"/>
    <w:rsid w:val="0046767C"/>
    <w:rsid w:val="00472527"/>
    <w:rsid w:val="00472D78"/>
    <w:rsid w:val="00474295"/>
    <w:rsid w:val="004742D1"/>
    <w:rsid w:val="0047464B"/>
    <w:rsid w:val="00481B4B"/>
    <w:rsid w:val="00492D5D"/>
    <w:rsid w:val="00495B4D"/>
    <w:rsid w:val="004966A4"/>
    <w:rsid w:val="004A0265"/>
    <w:rsid w:val="004A4454"/>
    <w:rsid w:val="004A4891"/>
    <w:rsid w:val="004A6234"/>
    <w:rsid w:val="004A7204"/>
    <w:rsid w:val="004B00F5"/>
    <w:rsid w:val="004B4147"/>
    <w:rsid w:val="004C0082"/>
    <w:rsid w:val="004C0EDE"/>
    <w:rsid w:val="004D4FB5"/>
    <w:rsid w:val="004D5F4C"/>
    <w:rsid w:val="004D619E"/>
    <w:rsid w:val="004D658E"/>
    <w:rsid w:val="004E1790"/>
    <w:rsid w:val="004E4735"/>
    <w:rsid w:val="004F103B"/>
    <w:rsid w:val="004F330F"/>
    <w:rsid w:val="004F76BE"/>
    <w:rsid w:val="004F79EA"/>
    <w:rsid w:val="00505479"/>
    <w:rsid w:val="0050592B"/>
    <w:rsid w:val="005109F6"/>
    <w:rsid w:val="00513FEE"/>
    <w:rsid w:val="00514276"/>
    <w:rsid w:val="00514379"/>
    <w:rsid w:val="00521ED9"/>
    <w:rsid w:val="00524AD6"/>
    <w:rsid w:val="00526444"/>
    <w:rsid w:val="0053688C"/>
    <w:rsid w:val="00544D02"/>
    <w:rsid w:val="0054622F"/>
    <w:rsid w:val="00547DD9"/>
    <w:rsid w:val="00551469"/>
    <w:rsid w:val="00553C01"/>
    <w:rsid w:val="0055490C"/>
    <w:rsid w:val="00555F5B"/>
    <w:rsid w:val="00561A51"/>
    <w:rsid w:val="0057268F"/>
    <w:rsid w:val="005849F4"/>
    <w:rsid w:val="0059381E"/>
    <w:rsid w:val="00596CF3"/>
    <w:rsid w:val="00597881"/>
    <w:rsid w:val="005A41F0"/>
    <w:rsid w:val="005A5998"/>
    <w:rsid w:val="005B10F9"/>
    <w:rsid w:val="005B151B"/>
    <w:rsid w:val="005B1D30"/>
    <w:rsid w:val="005B7576"/>
    <w:rsid w:val="005D3DEA"/>
    <w:rsid w:val="005D654B"/>
    <w:rsid w:val="005D7C27"/>
    <w:rsid w:val="005E145F"/>
    <w:rsid w:val="005E3141"/>
    <w:rsid w:val="005E3A29"/>
    <w:rsid w:val="005E7588"/>
    <w:rsid w:val="0060186C"/>
    <w:rsid w:val="00605082"/>
    <w:rsid w:val="00605F56"/>
    <w:rsid w:val="00607B18"/>
    <w:rsid w:val="00607DE9"/>
    <w:rsid w:val="0061128C"/>
    <w:rsid w:val="00612C00"/>
    <w:rsid w:val="00614CCB"/>
    <w:rsid w:val="00615203"/>
    <w:rsid w:val="00623B1F"/>
    <w:rsid w:val="006258CC"/>
    <w:rsid w:val="00626C5E"/>
    <w:rsid w:val="00630726"/>
    <w:rsid w:val="0063335F"/>
    <w:rsid w:val="0063352F"/>
    <w:rsid w:val="00633C05"/>
    <w:rsid w:val="00641AE6"/>
    <w:rsid w:val="0064379F"/>
    <w:rsid w:val="00646400"/>
    <w:rsid w:val="00646828"/>
    <w:rsid w:val="00650D54"/>
    <w:rsid w:val="006534D7"/>
    <w:rsid w:val="00654D48"/>
    <w:rsid w:val="00663A4B"/>
    <w:rsid w:val="00664BD2"/>
    <w:rsid w:val="00665BE7"/>
    <w:rsid w:val="00666122"/>
    <w:rsid w:val="00670299"/>
    <w:rsid w:val="00671727"/>
    <w:rsid w:val="0067282F"/>
    <w:rsid w:val="006733FB"/>
    <w:rsid w:val="00675ACA"/>
    <w:rsid w:val="00675B51"/>
    <w:rsid w:val="0068191E"/>
    <w:rsid w:val="00681C7B"/>
    <w:rsid w:val="00686F7B"/>
    <w:rsid w:val="00692386"/>
    <w:rsid w:val="00697729"/>
    <w:rsid w:val="006A4C57"/>
    <w:rsid w:val="006B56E8"/>
    <w:rsid w:val="006C50A0"/>
    <w:rsid w:val="006D25B1"/>
    <w:rsid w:val="006E24AA"/>
    <w:rsid w:val="006E75C9"/>
    <w:rsid w:val="006F1F55"/>
    <w:rsid w:val="006F647B"/>
    <w:rsid w:val="006F6DC1"/>
    <w:rsid w:val="006F7063"/>
    <w:rsid w:val="00700CAE"/>
    <w:rsid w:val="00702F26"/>
    <w:rsid w:val="00706E30"/>
    <w:rsid w:val="007074F8"/>
    <w:rsid w:val="007137E1"/>
    <w:rsid w:val="0071497D"/>
    <w:rsid w:val="00716272"/>
    <w:rsid w:val="00724ACD"/>
    <w:rsid w:val="00730141"/>
    <w:rsid w:val="00737510"/>
    <w:rsid w:val="0074702A"/>
    <w:rsid w:val="00762058"/>
    <w:rsid w:val="00767432"/>
    <w:rsid w:val="00773F23"/>
    <w:rsid w:val="007809EE"/>
    <w:rsid w:val="007836D3"/>
    <w:rsid w:val="00791796"/>
    <w:rsid w:val="007949FF"/>
    <w:rsid w:val="00795BE5"/>
    <w:rsid w:val="007A2949"/>
    <w:rsid w:val="007A2C6C"/>
    <w:rsid w:val="007A2D2A"/>
    <w:rsid w:val="007B6759"/>
    <w:rsid w:val="007B6890"/>
    <w:rsid w:val="007C3273"/>
    <w:rsid w:val="007C35BB"/>
    <w:rsid w:val="007D5420"/>
    <w:rsid w:val="007D67C1"/>
    <w:rsid w:val="007E2BE3"/>
    <w:rsid w:val="007E4CD6"/>
    <w:rsid w:val="007E7869"/>
    <w:rsid w:val="007F1183"/>
    <w:rsid w:val="007F1FAD"/>
    <w:rsid w:val="0080174D"/>
    <w:rsid w:val="00804B83"/>
    <w:rsid w:val="00806C7C"/>
    <w:rsid w:val="00811044"/>
    <w:rsid w:val="0081106F"/>
    <w:rsid w:val="00812DA3"/>
    <w:rsid w:val="00814793"/>
    <w:rsid w:val="00815224"/>
    <w:rsid w:val="00815B14"/>
    <w:rsid w:val="0081798B"/>
    <w:rsid w:val="00832695"/>
    <w:rsid w:val="008355E2"/>
    <w:rsid w:val="00837034"/>
    <w:rsid w:val="00850796"/>
    <w:rsid w:val="008516A6"/>
    <w:rsid w:val="008549D5"/>
    <w:rsid w:val="008575A4"/>
    <w:rsid w:val="00857C2C"/>
    <w:rsid w:val="00861162"/>
    <w:rsid w:val="0086352D"/>
    <w:rsid w:val="008639E1"/>
    <w:rsid w:val="008678F7"/>
    <w:rsid w:val="00871886"/>
    <w:rsid w:val="008765A1"/>
    <w:rsid w:val="00877B94"/>
    <w:rsid w:val="0088178D"/>
    <w:rsid w:val="00885843"/>
    <w:rsid w:val="00886BAC"/>
    <w:rsid w:val="008A3A31"/>
    <w:rsid w:val="008A3F61"/>
    <w:rsid w:val="008A7789"/>
    <w:rsid w:val="008B05A0"/>
    <w:rsid w:val="008B21FC"/>
    <w:rsid w:val="008B2B05"/>
    <w:rsid w:val="008B4D49"/>
    <w:rsid w:val="008C4798"/>
    <w:rsid w:val="008C664F"/>
    <w:rsid w:val="008D7F92"/>
    <w:rsid w:val="008E0310"/>
    <w:rsid w:val="008F19D7"/>
    <w:rsid w:val="008F1C21"/>
    <w:rsid w:val="008F23AD"/>
    <w:rsid w:val="008F295B"/>
    <w:rsid w:val="00900826"/>
    <w:rsid w:val="00906E6E"/>
    <w:rsid w:val="0091042B"/>
    <w:rsid w:val="00911366"/>
    <w:rsid w:val="00921653"/>
    <w:rsid w:val="00931302"/>
    <w:rsid w:val="00933421"/>
    <w:rsid w:val="00935739"/>
    <w:rsid w:val="00937F00"/>
    <w:rsid w:val="00941027"/>
    <w:rsid w:val="00943E22"/>
    <w:rsid w:val="00944810"/>
    <w:rsid w:val="009457D4"/>
    <w:rsid w:val="009536B3"/>
    <w:rsid w:val="00963868"/>
    <w:rsid w:val="00966B43"/>
    <w:rsid w:val="00977F4A"/>
    <w:rsid w:val="009805DE"/>
    <w:rsid w:val="00981184"/>
    <w:rsid w:val="009832FF"/>
    <w:rsid w:val="009902CB"/>
    <w:rsid w:val="009911E3"/>
    <w:rsid w:val="00992B89"/>
    <w:rsid w:val="00995D31"/>
    <w:rsid w:val="00997C75"/>
    <w:rsid w:val="009A24E7"/>
    <w:rsid w:val="009A41D4"/>
    <w:rsid w:val="009B43E9"/>
    <w:rsid w:val="009B5943"/>
    <w:rsid w:val="009B7F3B"/>
    <w:rsid w:val="009C5107"/>
    <w:rsid w:val="009D1AD1"/>
    <w:rsid w:val="009E1B93"/>
    <w:rsid w:val="009E4279"/>
    <w:rsid w:val="009E7C79"/>
    <w:rsid w:val="009E7CEB"/>
    <w:rsid w:val="00A0043A"/>
    <w:rsid w:val="00A0454C"/>
    <w:rsid w:val="00A10590"/>
    <w:rsid w:val="00A1079C"/>
    <w:rsid w:val="00A15912"/>
    <w:rsid w:val="00A15DA9"/>
    <w:rsid w:val="00A163F1"/>
    <w:rsid w:val="00A2466D"/>
    <w:rsid w:val="00A24AA5"/>
    <w:rsid w:val="00A31CBC"/>
    <w:rsid w:val="00A3332F"/>
    <w:rsid w:val="00A33DF2"/>
    <w:rsid w:val="00A3765A"/>
    <w:rsid w:val="00A37D44"/>
    <w:rsid w:val="00A38DAB"/>
    <w:rsid w:val="00A41C0E"/>
    <w:rsid w:val="00A536FD"/>
    <w:rsid w:val="00A7670E"/>
    <w:rsid w:val="00A770A2"/>
    <w:rsid w:val="00A774E0"/>
    <w:rsid w:val="00A90AED"/>
    <w:rsid w:val="00A96743"/>
    <w:rsid w:val="00A96F5F"/>
    <w:rsid w:val="00AA1927"/>
    <w:rsid w:val="00AA2267"/>
    <w:rsid w:val="00AA6553"/>
    <w:rsid w:val="00AA7836"/>
    <w:rsid w:val="00AA79D2"/>
    <w:rsid w:val="00AB0BE4"/>
    <w:rsid w:val="00AB1176"/>
    <w:rsid w:val="00AB49C1"/>
    <w:rsid w:val="00AB5E65"/>
    <w:rsid w:val="00AB5E82"/>
    <w:rsid w:val="00AB71A3"/>
    <w:rsid w:val="00AC5C28"/>
    <w:rsid w:val="00AD0217"/>
    <w:rsid w:val="00AD10FE"/>
    <w:rsid w:val="00AD1E20"/>
    <w:rsid w:val="00AD727A"/>
    <w:rsid w:val="00AE39A9"/>
    <w:rsid w:val="00AF3D30"/>
    <w:rsid w:val="00AF3DC4"/>
    <w:rsid w:val="00AF4402"/>
    <w:rsid w:val="00B04F64"/>
    <w:rsid w:val="00B10BAB"/>
    <w:rsid w:val="00B1536B"/>
    <w:rsid w:val="00B23E8F"/>
    <w:rsid w:val="00B31CF7"/>
    <w:rsid w:val="00B37570"/>
    <w:rsid w:val="00B475DC"/>
    <w:rsid w:val="00B64DC4"/>
    <w:rsid w:val="00B678E0"/>
    <w:rsid w:val="00B73828"/>
    <w:rsid w:val="00B75EFE"/>
    <w:rsid w:val="00B83958"/>
    <w:rsid w:val="00B91115"/>
    <w:rsid w:val="00B9259B"/>
    <w:rsid w:val="00BC3D7B"/>
    <w:rsid w:val="00BC51EF"/>
    <w:rsid w:val="00BC5B15"/>
    <w:rsid w:val="00BD13B5"/>
    <w:rsid w:val="00BD28BE"/>
    <w:rsid w:val="00BE1F6F"/>
    <w:rsid w:val="00BE302E"/>
    <w:rsid w:val="00BF0D7A"/>
    <w:rsid w:val="00BF696E"/>
    <w:rsid w:val="00BF7808"/>
    <w:rsid w:val="00C00ED5"/>
    <w:rsid w:val="00C0119A"/>
    <w:rsid w:val="00C03C50"/>
    <w:rsid w:val="00C0671A"/>
    <w:rsid w:val="00C157DE"/>
    <w:rsid w:val="00C25D31"/>
    <w:rsid w:val="00C27EC0"/>
    <w:rsid w:val="00C329B0"/>
    <w:rsid w:val="00C4158B"/>
    <w:rsid w:val="00C46282"/>
    <w:rsid w:val="00C46BA2"/>
    <w:rsid w:val="00C514B7"/>
    <w:rsid w:val="00C52174"/>
    <w:rsid w:val="00C636C9"/>
    <w:rsid w:val="00C67250"/>
    <w:rsid w:val="00C758BD"/>
    <w:rsid w:val="00C8477D"/>
    <w:rsid w:val="00C87596"/>
    <w:rsid w:val="00C92599"/>
    <w:rsid w:val="00CA1A99"/>
    <w:rsid w:val="00CA318E"/>
    <w:rsid w:val="00CA43BC"/>
    <w:rsid w:val="00CA47BB"/>
    <w:rsid w:val="00CA5DAC"/>
    <w:rsid w:val="00CA6453"/>
    <w:rsid w:val="00CA73AE"/>
    <w:rsid w:val="00CC0373"/>
    <w:rsid w:val="00CD030E"/>
    <w:rsid w:val="00CD2F16"/>
    <w:rsid w:val="00CD5E24"/>
    <w:rsid w:val="00CE062A"/>
    <w:rsid w:val="00CE08CB"/>
    <w:rsid w:val="00CE4F68"/>
    <w:rsid w:val="00CE677C"/>
    <w:rsid w:val="00CF2B71"/>
    <w:rsid w:val="00CF3105"/>
    <w:rsid w:val="00CF600D"/>
    <w:rsid w:val="00CF6119"/>
    <w:rsid w:val="00D0032D"/>
    <w:rsid w:val="00D004EE"/>
    <w:rsid w:val="00D0081E"/>
    <w:rsid w:val="00D04C48"/>
    <w:rsid w:val="00D05CB7"/>
    <w:rsid w:val="00D11FA6"/>
    <w:rsid w:val="00D12745"/>
    <w:rsid w:val="00D254AC"/>
    <w:rsid w:val="00D25E70"/>
    <w:rsid w:val="00D2710B"/>
    <w:rsid w:val="00D3121A"/>
    <w:rsid w:val="00D34F0C"/>
    <w:rsid w:val="00D3519D"/>
    <w:rsid w:val="00D36C3E"/>
    <w:rsid w:val="00D3708F"/>
    <w:rsid w:val="00D378D4"/>
    <w:rsid w:val="00D42BC0"/>
    <w:rsid w:val="00D43CE9"/>
    <w:rsid w:val="00D47811"/>
    <w:rsid w:val="00D51C14"/>
    <w:rsid w:val="00D536C4"/>
    <w:rsid w:val="00D61148"/>
    <w:rsid w:val="00D62B8D"/>
    <w:rsid w:val="00D675E7"/>
    <w:rsid w:val="00D71CD3"/>
    <w:rsid w:val="00D7793F"/>
    <w:rsid w:val="00D91181"/>
    <w:rsid w:val="00D92FA1"/>
    <w:rsid w:val="00D96E1F"/>
    <w:rsid w:val="00D9704A"/>
    <w:rsid w:val="00DA27CB"/>
    <w:rsid w:val="00DA2A44"/>
    <w:rsid w:val="00DB10BF"/>
    <w:rsid w:val="00DC21BF"/>
    <w:rsid w:val="00DC2988"/>
    <w:rsid w:val="00DC3D69"/>
    <w:rsid w:val="00DC49BE"/>
    <w:rsid w:val="00DC5EC8"/>
    <w:rsid w:val="00DD31B5"/>
    <w:rsid w:val="00DE06D9"/>
    <w:rsid w:val="00DE240C"/>
    <w:rsid w:val="00DE2472"/>
    <w:rsid w:val="00DE2736"/>
    <w:rsid w:val="00DE5EB2"/>
    <w:rsid w:val="00DF0083"/>
    <w:rsid w:val="00DF31AC"/>
    <w:rsid w:val="00DF3642"/>
    <w:rsid w:val="00E07736"/>
    <w:rsid w:val="00E07D2C"/>
    <w:rsid w:val="00E10FD6"/>
    <w:rsid w:val="00E16C37"/>
    <w:rsid w:val="00E17F3D"/>
    <w:rsid w:val="00E316DC"/>
    <w:rsid w:val="00E32671"/>
    <w:rsid w:val="00E3446B"/>
    <w:rsid w:val="00E4055B"/>
    <w:rsid w:val="00E41218"/>
    <w:rsid w:val="00E41F22"/>
    <w:rsid w:val="00E449D7"/>
    <w:rsid w:val="00E47D9F"/>
    <w:rsid w:val="00E57D69"/>
    <w:rsid w:val="00E63727"/>
    <w:rsid w:val="00E63BA5"/>
    <w:rsid w:val="00E70CBC"/>
    <w:rsid w:val="00E74CAE"/>
    <w:rsid w:val="00E76C76"/>
    <w:rsid w:val="00EA3C5E"/>
    <w:rsid w:val="00EA67FC"/>
    <w:rsid w:val="00EB19CF"/>
    <w:rsid w:val="00EB25A7"/>
    <w:rsid w:val="00EB4DAA"/>
    <w:rsid w:val="00EB66F0"/>
    <w:rsid w:val="00EC0D75"/>
    <w:rsid w:val="00EC0DE1"/>
    <w:rsid w:val="00EC3B94"/>
    <w:rsid w:val="00EC64B5"/>
    <w:rsid w:val="00ED018E"/>
    <w:rsid w:val="00ED3C07"/>
    <w:rsid w:val="00ED3E66"/>
    <w:rsid w:val="00ED44BC"/>
    <w:rsid w:val="00ED70F9"/>
    <w:rsid w:val="00EE09D3"/>
    <w:rsid w:val="00EE10DF"/>
    <w:rsid w:val="00EE2B58"/>
    <w:rsid w:val="00EE670D"/>
    <w:rsid w:val="00EF0088"/>
    <w:rsid w:val="00EF35A7"/>
    <w:rsid w:val="00EF5823"/>
    <w:rsid w:val="00EF5826"/>
    <w:rsid w:val="00EF7C13"/>
    <w:rsid w:val="00F03AB8"/>
    <w:rsid w:val="00F03CF7"/>
    <w:rsid w:val="00F10E78"/>
    <w:rsid w:val="00F114F9"/>
    <w:rsid w:val="00F12B4E"/>
    <w:rsid w:val="00F12CC1"/>
    <w:rsid w:val="00F132CF"/>
    <w:rsid w:val="00F15E99"/>
    <w:rsid w:val="00F16BD3"/>
    <w:rsid w:val="00F20B03"/>
    <w:rsid w:val="00F228DE"/>
    <w:rsid w:val="00F235EF"/>
    <w:rsid w:val="00F26D30"/>
    <w:rsid w:val="00F305B8"/>
    <w:rsid w:val="00F3137F"/>
    <w:rsid w:val="00F3192A"/>
    <w:rsid w:val="00F31C12"/>
    <w:rsid w:val="00F335AC"/>
    <w:rsid w:val="00F34BAF"/>
    <w:rsid w:val="00F430A7"/>
    <w:rsid w:val="00F45120"/>
    <w:rsid w:val="00F4663A"/>
    <w:rsid w:val="00F47B88"/>
    <w:rsid w:val="00F50E4E"/>
    <w:rsid w:val="00F516C2"/>
    <w:rsid w:val="00F562A9"/>
    <w:rsid w:val="00F739B5"/>
    <w:rsid w:val="00F8107B"/>
    <w:rsid w:val="00F84CDC"/>
    <w:rsid w:val="00F851E3"/>
    <w:rsid w:val="00F92B3D"/>
    <w:rsid w:val="00F93C5A"/>
    <w:rsid w:val="00F945FF"/>
    <w:rsid w:val="00F94833"/>
    <w:rsid w:val="00F95AEB"/>
    <w:rsid w:val="00FA50FB"/>
    <w:rsid w:val="00FA656D"/>
    <w:rsid w:val="00FA6A70"/>
    <w:rsid w:val="00FB16BB"/>
    <w:rsid w:val="00FB39B8"/>
    <w:rsid w:val="00FB4E58"/>
    <w:rsid w:val="00FB5099"/>
    <w:rsid w:val="00FB6A58"/>
    <w:rsid w:val="00FC257A"/>
    <w:rsid w:val="00FC4B2A"/>
    <w:rsid w:val="00FE0D6B"/>
    <w:rsid w:val="00FF1101"/>
    <w:rsid w:val="00FF34EA"/>
    <w:rsid w:val="00FF392E"/>
    <w:rsid w:val="00FF57F0"/>
    <w:rsid w:val="00FF73A3"/>
    <w:rsid w:val="02BC0389"/>
    <w:rsid w:val="090C86ED"/>
    <w:rsid w:val="0A187E7E"/>
    <w:rsid w:val="10FB79E0"/>
    <w:rsid w:val="12974A41"/>
    <w:rsid w:val="14A24B9B"/>
    <w:rsid w:val="15CEEB03"/>
    <w:rsid w:val="17A8A04B"/>
    <w:rsid w:val="1805305A"/>
    <w:rsid w:val="18BD095D"/>
    <w:rsid w:val="19C84389"/>
    <w:rsid w:val="1AAA49AC"/>
    <w:rsid w:val="1C77706A"/>
    <w:rsid w:val="1ED514EE"/>
    <w:rsid w:val="1FA39F0F"/>
    <w:rsid w:val="2259D4AC"/>
    <w:rsid w:val="229C3334"/>
    <w:rsid w:val="22C88D3B"/>
    <w:rsid w:val="22D6FE12"/>
    <w:rsid w:val="234CF71A"/>
    <w:rsid w:val="238808A1"/>
    <w:rsid w:val="238FF627"/>
    <w:rsid w:val="25100A49"/>
    <w:rsid w:val="25965ABF"/>
    <w:rsid w:val="276FA457"/>
    <w:rsid w:val="27A2317F"/>
    <w:rsid w:val="27C63FE6"/>
    <w:rsid w:val="29249D15"/>
    <w:rsid w:val="293E01E0"/>
    <w:rsid w:val="2B9B080C"/>
    <w:rsid w:val="2C3711AD"/>
    <w:rsid w:val="30668BA9"/>
    <w:rsid w:val="30E30BE7"/>
    <w:rsid w:val="32025C0A"/>
    <w:rsid w:val="324C275D"/>
    <w:rsid w:val="383CC4B9"/>
    <w:rsid w:val="38719D8E"/>
    <w:rsid w:val="3994F262"/>
    <w:rsid w:val="3BB12BD6"/>
    <w:rsid w:val="3D33D3DA"/>
    <w:rsid w:val="40512C76"/>
    <w:rsid w:val="40D55E98"/>
    <w:rsid w:val="426A4A62"/>
    <w:rsid w:val="453EE5BF"/>
    <w:rsid w:val="45BD97B0"/>
    <w:rsid w:val="462DFD81"/>
    <w:rsid w:val="47BA574B"/>
    <w:rsid w:val="4966EFBB"/>
    <w:rsid w:val="4993A6D4"/>
    <w:rsid w:val="4A44E40A"/>
    <w:rsid w:val="4B1754AC"/>
    <w:rsid w:val="4BC74FA0"/>
    <w:rsid w:val="4D51E52A"/>
    <w:rsid w:val="4F18552D"/>
    <w:rsid w:val="5190994E"/>
    <w:rsid w:val="524FF5EF"/>
    <w:rsid w:val="533261FB"/>
    <w:rsid w:val="54BCC7F3"/>
    <w:rsid w:val="56187D4D"/>
    <w:rsid w:val="5648CC7C"/>
    <w:rsid w:val="56F8C770"/>
    <w:rsid w:val="5BFEC5BB"/>
    <w:rsid w:val="5D9A961C"/>
    <w:rsid w:val="5F1D3E20"/>
    <w:rsid w:val="60D236DE"/>
    <w:rsid w:val="60FEB9DD"/>
    <w:rsid w:val="626E073F"/>
    <w:rsid w:val="62EACD90"/>
    <w:rsid w:val="631379C7"/>
    <w:rsid w:val="63B4EF7A"/>
    <w:rsid w:val="65A5A801"/>
    <w:rsid w:val="669537DE"/>
    <w:rsid w:val="68DD48C3"/>
    <w:rsid w:val="6A98AF44"/>
    <w:rsid w:val="6B84A154"/>
    <w:rsid w:val="6C14E985"/>
    <w:rsid w:val="6D7CBB81"/>
    <w:rsid w:val="6DB0B9E6"/>
    <w:rsid w:val="6F4C8A47"/>
    <w:rsid w:val="6F89C1E1"/>
    <w:rsid w:val="71C2F53E"/>
    <w:rsid w:val="7313101A"/>
    <w:rsid w:val="735EC59F"/>
    <w:rsid w:val="756A555A"/>
    <w:rsid w:val="76648084"/>
    <w:rsid w:val="7913AD65"/>
    <w:rsid w:val="7C11E4F2"/>
    <w:rsid w:val="7E3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7EE948"/>
  <w15:chartTrackingRefBased/>
  <w15:docId w15:val="{E81413CC-BDA6-44E7-B691-E2618C89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rsid w:val="003477E8"/>
    <w:pPr>
      <w:suppressAutoHyphens w:val="0"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7B6B-3085-42DA-B634-99D3FFB0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144</TotalTime>
  <Pages>15</Pages>
  <Words>3082</Words>
  <Characters>16954</Characters>
  <Application>Microsoft Office Word</Application>
  <DocSecurity>0</DocSecurity>
  <Lines>141</Lines>
  <Paragraphs>39</Paragraphs>
  <ScaleCrop>false</ScaleCrop>
  <Company/>
  <LinksUpToDate>false</LinksUpToDate>
  <CharactersWithSpaces>19997</CharactersWithSpaces>
  <SharedDoc>false</SharedDoc>
  <HLinks>
    <vt:vector size="180" baseType="variant"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_Toc75630725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_Toc75630724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_Toc75630723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_Toc75630722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_Toc75630721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_Toc75630720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_Toc75630719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_Toc75630718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_Toc75630717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_Toc75630716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_Toc75630715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_Toc75630714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_Toc75630713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_Toc75630712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_Toc75630711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_Toc75630710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_Toc75630709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_Toc75630708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_Toc75630707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_Toc75630706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_Toc75630705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_Toc75630704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_Toc75630703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_Toc75630702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_Toc75630701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_Toc75630700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_Toc75630699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_Toc75630698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_Toc75630697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_Toc75630696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NATHALIE MICHELLE  BOWEN VELEZ</cp:lastModifiedBy>
  <cp:revision>242</cp:revision>
  <cp:lastPrinted>1900-01-01T05:00:00Z</cp:lastPrinted>
  <dcterms:created xsi:type="dcterms:W3CDTF">2023-01-10T02:50:00Z</dcterms:created>
  <dcterms:modified xsi:type="dcterms:W3CDTF">2023-01-17T16:49:00Z</dcterms:modified>
</cp:coreProperties>
</file>