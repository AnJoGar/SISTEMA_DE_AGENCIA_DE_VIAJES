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2EF3AB" w14:textId="77777777" w:rsidR="00763DB4" w:rsidRPr="00453783" w:rsidRDefault="00763DB4">
      <w:pPr>
        <w:rPr>
          <w:rFonts w:ascii="Calibri" w:hAnsi="Calibri"/>
        </w:rPr>
      </w:pPr>
    </w:p>
    <w:p w14:paraId="0A37501D" w14:textId="77777777" w:rsidR="00547DD9" w:rsidRPr="00453783" w:rsidRDefault="00547DD9">
      <w:pPr>
        <w:rPr>
          <w:rFonts w:ascii="Calibri" w:hAnsi="Calibri"/>
        </w:rPr>
      </w:pPr>
    </w:p>
    <w:p w14:paraId="5DAB6C7B" w14:textId="77777777" w:rsidR="00547DD9" w:rsidRPr="00453783" w:rsidRDefault="00547DD9">
      <w:pPr>
        <w:rPr>
          <w:rFonts w:ascii="Calibri" w:hAnsi="Calibri"/>
        </w:rPr>
      </w:pPr>
    </w:p>
    <w:p w14:paraId="02EB378F" w14:textId="77777777" w:rsidR="00547DD9" w:rsidRPr="00453783" w:rsidRDefault="00547DD9">
      <w:pPr>
        <w:rPr>
          <w:rFonts w:ascii="Calibri" w:hAnsi="Calibri"/>
        </w:rPr>
      </w:pPr>
    </w:p>
    <w:p w14:paraId="6A05A809" w14:textId="77777777" w:rsidR="00547DD9" w:rsidRPr="00453783" w:rsidRDefault="00547DD9">
      <w:pPr>
        <w:rPr>
          <w:rFonts w:ascii="Calibri" w:hAnsi="Calibri"/>
        </w:rPr>
      </w:pPr>
    </w:p>
    <w:p w14:paraId="5A39BBE3" w14:textId="77777777" w:rsidR="00547DD9" w:rsidRPr="00453783" w:rsidRDefault="00547DD9">
      <w:pPr>
        <w:rPr>
          <w:rFonts w:ascii="Calibri" w:hAnsi="Calibri"/>
        </w:rPr>
      </w:pPr>
    </w:p>
    <w:p w14:paraId="41C8F396" w14:textId="77777777" w:rsidR="00547DD9" w:rsidRDefault="00547DD9">
      <w:pPr>
        <w:rPr>
          <w:rFonts w:ascii="Calibri" w:hAnsi="Calibri"/>
        </w:rPr>
      </w:pPr>
    </w:p>
    <w:p w14:paraId="72A3D3EC" w14:textId="77777777" w:rsidR="00597881" w:rsidRDefault="00597881">
      <w:pPr>
        <w:rPr>
          <w:rFonts w:ascii="Calibri" w:hAnsi="Calibri"/>
        </w:rPr>
      </w:pPr>
    </w:p>
    <w:p w14:paraId="0D0B940D" w14:textId="77777777" w:rsidR="00597881" w:rsidRDefault="00597881">
      <w:pPr>
        <w:rPr>
          <w:rFonts w:ascii="Calibri" w:hAnsi="Calibri"/>
        </w:rPr>
      </w:pPr>
    </w:p>
    <w:p w14:paraId="0E27B00A" w14:textId="77777777" w:rsidR="00597881" w:rsidRDefault="00597881">
      <w:pPr>
        <w:rPr>
          <w:rFonts w:ascii="Calibri" w:hAnsi="Calibri"/>
        </w:rPr>
      </w:pPr>
    </w:p>
    <w:p w14:paraId="60061E4C" w14:textId="77777777" w:rsidR="00597881" w:rsidRDefault="00597881">
      <w:pPr>
        <w:rPr>
          <w:rFonts w:ascii="Calibri" w:hAnsi="Calibri"/>
        </w:rPr>
      </w:pPr>
    </w:p>
    <w:p w14:paraId="44EAFD9C" w14:textId="77777777" w:rsidR="00597881" w:rsidRPr="00453783" w:rsidRDefault="00597881">
      <w:pPr>
        <w:rPr>
          <w:rFonts w:ascii="Calibri" w:hAnsi="Calibri"/>
        </w:rPr>
      </w:pPr>
    </w:p>
    <w:p w14:paraId="4B94D5A5" w14:textId="77777777" w:rsidR="00547DD9" w:rsidRDefault="00547DD9">
      <w:pPr>
        <w:rPr>
          <w:rFonts w:ascii="Calibri" w:hAnsi="Calibri"/>
        </w:rPr>
      </w:pPr>
    </w:p>
    <w:p w14:paraId="3DEEC669" w14:textId="77777777" w:rsidR="001E2593" w:rsidRPr="00453783" w:rsidRDefault="001E2593">
      <w:pPr>
        <w:rPr>
          <w:rFonts w:ascii="Calibri" w:hAnsi="Calibri"/>
        </w:rPr>
      </w:pPr>
    </w:p>
    <w:p w14:paraId="3656B9AB" w14:textId="77777777" w:rsidR="00547DD9" w:rsidRPr="00453783" w:rsidRDefault="00547DD9">
      <w:pPr>
        <w:rPr>
          <w:rFonts w:ascii="Calibri" w:hAnsi="Calibri"/>
        </w:rPr>
      </w:pPr>
    </w:p>
    <w:p w14:paraId="45FB0818" w14:textId="77777777" w:rsidR="00547DD9" w:rsidRPr="00453783" w:rsidRDefault="00547DD9">
      <w:pPr>
        <w:rPr>
          <w:rFonts w:ascii="Calibri" w:hAnsi="Calibri"/>
        </w:rPr>
      </w:pPr>
    </w:p>
    <w:p w14:paraId="049F31CB" w14:textId="77777777" w:rsidR="00547DD9" w:rsidRPr="00453783" w:rsidRDefault="00547DD9">
      <w:pPr>
        <w:rPr>
          <w:rFonts w:ascii="Calibri" w:hAnsi="Calibri"/>
        </w:rPr>
      </w:pPr>
    </w:p>
    <w:p w14:paraId="444F565F" w14:textId="77777777" w:rsidR="00547DD9" w:rsidRPr="008B2B05" w:rsidRDefault="00521ED9" w:rsidP="008B2B05">
      <w:pPr>
        <w:pStyle w:val="Ttulo7"/>
        <w:rPr>
          <w:rFonts w:ascii="Calibri" w:hAnsi="Calibri"/>
        </w:rPr>
      </w:pPr>
      <w:r>
        <w:rPr>
          <w:rFonts w:ascii="Calibri" w:hAnsi="Calibri"/>
        </w:rPr>
        <w:t xml:space="preserve">DOCUMENTO DE </w:t>
      </w:r>
      <w:r w:rsidR="00702F26">
        <w:rPr>
          <w:rFonts w:ascii="Calibri" w:hAnsi="Calibri"/>
        </w:rPr>
        <w:t>PLAN DE PRUEBAS</w:t>
      </w:r>
    </w:p>
    <w:p w14:paraId="6846EB00" w14:textId="77777777" w:rsidR="002B27F7" w:rsidRPr="00EF754F" w:rsidRDefault="002B27F7" w:rsidP="002B27F7">
      <w:pPr>
        <w:numPr>
          <w:ilvl w:val="0"/>
          <w:numId w:val="3"/>
        </w:numPr>
        <w:jc w:val="center"/>
      </w:pPr>
      <w:r>
        <w:t xml:space="preserve">Plantilla inspirada en el estándar IEEE </w:t>
      </w:r>
      <w:r w:rsidR="00702F26">
        <w:t>829</w:t>
      </w:r>
      <w:r>
        <w:t>-</w:t>
      </w:r>
      <w:r w:rsidR="00702F26" w:rsidRPr="00702F26">
        <w:t>2008</w:t>
      </w:r>
      <w:r w:rsidR="00702F26">
        <w:t xml:space="preserve"> </w:t>
      </w:r>
      <w:r>
        <w:t xml:space="preserve">y adaptada a las necesidades del curso de </w:t>
      </w:r>
      <w:r w:rsidR="00702F26">
        <w:t>Construcción</w:t>
      </w:r>
      <w:r>
        <w:t xml:space="preserve"> de Software</w:t>
      </w:r>
    </w:p>
    <w:p w14:paraId="5737A2BC" w14:textId="77777777" w:rsidR="001905F6" w:rsidRPr="005C3795" w:rsidRDefault="001905F6" w:rsidP="001905F6">
      <w:pPr>
        <w:jc w:val="center"/>
      </w:pPr>
      <w:r>
        <w:t xml:space="preserve">(Plantilla compilada por </w:t>
      </w:r>
      <w:proofErr w:type="spellStart"/>
      <w:r>
        <w:t>Ph.D</w:t>
      </w:r>
      <w:proofErr w:type="spellEnd"/>
      <w:r>
        <w:t>. Franklin Parrales B.)</w:t>
      </w:r>
    </w:p>
    <w:p w14:paraId="53128261" w14:textId="77777777" w:rsidR="00547DD9" w:rsidRPr="00453783" w:rsidRDefault="00547DD9">
      <w:pPr>
        <w:rPr>
          <w:rFonts w:ascii="Calibri" w:hAnsi="Calibri"/>
        </w:rPr>
      </w:pPr>
    </w:p>
    <w:p w14:paraId="62486C05" w14:textId="77777777" w:rsidR="00547DD9" w:rsidRPr="00453783" w:rsidRDefault="00547DD9">
      <w:pPr>
        <w:rPr>
          <w:rFonts w:ascii="Calibri" w:hAnsi="Calibri"/>
        </w:rPr>
      </w:pPr>
    </w:p>
    <w:p w14:paraId="4101652C" w14:textId="77777777" w:rsidR="00547DD9" w:rsidRPr="00453783" w:rsidRDefault="00547DD9">
      <w:pPr>
        <w:rPr>
          <w:rFonts w:ascii="Calibri" w:hAnsi="Calibri"/>
        </w:rPr>
      </w:pPr>
    </w:p>
    <w:p w14:paraId="4B99056E" w14:textId="77777777" w:rsidR="00547DD9" w:rsidRPr="00453783" w:rsidRDefault="00547DD9">
      <w:pPr>
        <w:rPr>
          <w:rFonts w:ascii="Calibri" w:hAnsi="Calibri"/>
        </w:rPr>
      </w:pPr>
    </w:p>
    <w:p w14:paraId="1299C43A" w14:textId="77777777" w:rsidR="00547DD9" w:rsidRPr="00453783" w:rsidRDefault="00547DD9">
      <w:pPr>
        <w:rPr>
          <w:rFonts w:ascii="Calibri" w:hAnsi="Calibri"/>
        </w:rPr>
      </w:pPr>
    </w:p>
    <w:p w14:paraId="4DDBEF00" w14:textId="77777777" w:rsidR="00547DD9" w:rsidRPr="00453783" w:rsidRDefault="00547DD9">
      <w:pPr>
        <w:rPr>
          <w:rFonts w:ascii="Calibri" w:hAnsi="Calibri"/>
        </w:rPr>
      </w:pPr>
    </w:p>
    <w:p w14:paraId="3461D779" w14:textId="77777777" w:rsidR="00547DD9" w:rsidRPr="00453783" w:rsidRDefault="00547DD9">
      <w:pPr>
        <w:rPr>
          <w:rFonts w:ascii="Calibri" w:hAnsi="Calibri"/>
        </w:rPr>
      </w:pPr>
    </w:p>
    <w:p w14:paraId="3CF2D8B6" w14:textId="77777777" w:rsidR="00547DD9" w:rsidRPr="00453783" w:rsidRDefault="00547DD9">
      <w:pPr>
        <w:rPr>
          <w:rFonts w:ascii="Calibri" w:hAnsi="Calibri"/>
        </w:rPr>
      </w:pPr>
    </w:p>
    <w:p w14:paraId="0FB78278" w14:textId="77777777" w:rsidR="00547DD9" w:rsidRPr="00453783" w:rsidRDefault="00547DD9">
      <w:pPr>
        <w:rPr>
          <w:rFonts w:ascii="Calibri" w:hAnsi="Calibri"/>
        </w:rPr>
      </w:pPr>
    </w:p>
    <w:p w14:paraId="1FC39945" w14:textId="77777777" w:rsidR="00547DD9" w:rsidRPr="00453783" w:rsidRDefault="00547DD9">
      <w:pPr>
        <w:rPr>
          <w:rFonts w:ascii="Calibri" w:hAnsi="Calibri"/>
        </w:rPr>
      </w:pPr>
    </w:p>
    <w:p w14:paraId="0562CB0E" w14:textId="77777777" w:rsidR="00547DD9" w:rsidRPr="00453783" w:rsidRDefault="00547DD9">
      <w:pPr>
        <w:rPr>
          <w:rFonts w:ascii="Calibri" w:hAnsi="Calibri"/>
        </w:rPr>
      </w:pPr>
    </w:p>
    <w:p w14:paraId="34CE0A41" w14:textId="77777777" w:rsidR="00547DD9" w:rsidRPr="00453783" w:rsidRDefault="00547DD9">
      <w:pPr>
        <w:rPr>
          <w:rFonts w:ascii="Calibri" w:hAnsi="Calibri"/>
        </w:rPr>
      </w:pPr>
    </w:p>
    <w:p w14:paraId="62EBF3C5" w14:textId="77777777" w:rsidR="00547DD9" w:rsidRPr="00453783" w:rsidRDefault="00547DD9">
      <w:pPr>
        <w:rPr>
          <w:rFonts w:ascii="Calibri" w:hAnsi="Calibri"/>
        </w:rPr>
      </w:pPr>
    </w:p>
    <w:p w14:paraId="6D98A12B" w14:textId="77777777" w:rsidR="00547DD9" w:rsidRPr="00453783" w:rsidRDefault="00547DD9">
      <w:pPr>
        <w:rPr>
          <w:rFonts w:ascii="Calibri" w:hAnsi="Calibri"/>
        </w:rPr>
      </w:pPr>
    </w:p>
    <w:p w14:paraId="2946DB82" w14:textId="77777777" w:rsidR="00547DD9" w:rsidRPr="00453783" w:rsidRDefault="00547DD9">
      <w:pPr>
        <w:rPr>
          <w:rFonts w:ascii="Calibri" w:hAnsi="Calibri"/>
        </w:rPr>
      </w:pPr>
    </w:p>
    <w:p w14:paraId="5997CC1D" w14:textId="77777777" w:rsidR="00547DD9" w:rsidRPr="00453783" w:rsidRDefault="00547DD9">
      <w:pPr>
        <w:rPr>
          <w:rFonts w:ascii="Calibri" w:hAnsi="Calibri"/>
        </w:rPr>
      </w:pPr>
    </w:p>
    <w:p w14:paraId="110FFD37" w14:textId="77777777" w:rsidR="00547DD9" w:rsidRPr="00453783" w:rsidRDefault="00547DD9">
      <w:pPr>
        <w:rPr>
          <w:rFonts w:ascii="Calibri" w:hAnsi="Calibri"/>
        </w:rPr>
      </w:pPr>
    </w:p>
    <w:p w14:paraId="6B699379" w14:textId="77777777" w:rsidR="00547DD9" w:rsidRPr="00453783" w:rsidRDefault="00547DD9">
      <w:pPr>
        <w:rPr>
          <w:rFonts w:ascii="Calibri" w:hAnsi="Calibri"/>
        </w:rPr>
      </w:pPr>
    </w:p>
    <w:p w14:paraId="3FE9F23F" w14:textId="77777777" w:rsidR="00547DD9" w:rsidRPr="00453783" w:rsidRDefault="00547DD9">
      <w:pPr>
        <w:rPr>
          <w:rFonts w:ascii="Calibri" w:hAnsi="Calibri"/>
        </w:rPr>
      </w:pPr>
    </w:p>
    <w:p w14:paraId="1F72F646" w14:textId="77777777" w:rsidR="00547DD9" w:rsidRPr="00453783" w:rsidRDefault="00547DD9">
      <w:pPr>
        <w:rPr>
          <w:rFonts w:ascii="Calibri" w:hAnsi="Calibri"/>
        </w:rPr>
      </w:pPr>
    </w:p>
    <w:p w14:paraId="08CE6F91" w14:textId="77777777" w:rsidR="00547DD9" w:rsidRPr="00453783" w:rsidRDefault="00547DD9">
      <w:pPr>
        <w:rPr>
          <w:rFonts w:ascii="Calibri" w:hAnsi="Calibri"/>
        </w:rPr>
      </w:pPr>
    </w:p>
    <w:p w14:paraId="61CDCEAD" w14:textId="77777777" w:rsidR="00547DD9" w:rsidRPr="00453783" w:rsidRDefault="00547DD9">
      <w:pPr>
        <w:rPr>
          <w:rFonts w:ascii="Calibri" w:hAnsi="Calibri"/>
        </w:rPr>
      </w:pPr>
    </w:p>
    <w:p w14:paraId="6BB9E253" w14:textId="77777777" w:rsidR="00547DD9" w:rsidRPr="00453783" w:rsidRDefault="00547DD9">
      <w:pPr>
        <w:rPr>
          <w:rFonts w:ascii="Calibri" w:hAnsi="Calibri"/>
        </w:rPr>
      </w:pPr>
    </w:p>
    <w:p w14:paraId="23DE523C" w14:textId="77777777" w:rsidR="00A1079C" w:rsidRPr="00453783" w:rsidRDefault="00A1079C">
      <w:pPr>
        <w:rPr>
          <w:rFonts w:ascii="Calibri" w:hAnsi="Calibri"/>
        </w:rPr>
      </w:pPr>
    </w:p>
    <w:p w14:paraId="52E56223" w14:textId="77777777" w:rsidR="00A1079C" w:rsidRPr="00453783" w:rsidRDefault="00A1079C">
      <w:pPr>
        <w:rPr>
          <w:rFonts w:ascii="Calibri" w:hAnsi="Calibri"/>
        </w:rPr>
      </w:pPr>
    </w:p>
    <w:p w14:paraId="07547A01" w14:textId="77777777" w:rsidR="001A76E4" w:rsidRPr="001A76E4" w:rsidRDefault="001A76E4" w:rsidP="00597881">
      <w:pPr>
        <w:pStyle w:val="TtulodeTDC"/>
        <w:tabs>
          <w:tab w:val="left" w:pos="284"/>
        </w:tabs>
        <w:jc w:val="center"/>
        <w:rPr>
          <w:rFonts w:ascii="Calibri" w:hAnsi="Calibri"/>
          <w:color w:val="auto"/>
          <w:sz w:val="16"/>
          <w:szCs w:val="16"/>
        </w:rPr>
      </w:pPr>
    </w:p>
    <w:p w14:paraId="5C2C5574" w14:textId="77777777" w:rsidR="007F1FAD" w:rsidRPr="00597881" w:rsidRDefault="007F1FAD" w:rsidP="001A76E4">
      <w:pPr>
        <w:pStyle w:val="TtulodeTDC"/>
        <w:tabs>
          <w:tab w:val="left" w:pos="284"/>
        </w:tabs>
        <w:spacing w:before="0" w:line="240" w:lineRule="auto"/>
        <w:jc w:val="center"/>
        <w:rPr>
          <w:rFonts w:ascii="Calibri" w:hAnsi="Calibri"/>
          <w:color w:val="auto"/>
          <w:sz w:val="40"/>
          <w:szCs w:val="40"/>
        </w:rPr>
      </w:pPr>
      <w:r w:rsidRPr="00597881">
        <w:rPr>
          <w:rFonts w:ascii="Calibri" w:hAnsi="Calibri"/>
          <w:color w:val="auto"/>
          <w:sz w:val="40"/>
          <w:szCs w:val="40"/>
        </w:rPr>
        <w:t>Tabla de contenido</w:t>
      </w:r>
    </w:p>
    <w:p w14:paraId="53EE683F" w14:textId="77777777" w:rsidR="000E52A7" w:rsidRPr="0009623A" w:rsidRDefault="007F1FAD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75630696" w:history="1">
        <w:r w:rsidR="000E52A7" w:rsidRPr="000B00C7">
          <w:rPr>
            <w:rStyle w:val="Hipervnculo"/>
            <w:rFonts w:cs="Book Antiqua"/>
            <w:noProof/>
          </w:rPr>
          <w:t>1.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Introducción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_Toc75630696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3</w:t>
        </w:r>
        <w:r w:rsidR="000E52A7">
          <w:rPr>
            <w:noProof/>
            <w:webHidden/>
          </w:rPr>
          <w:fldChar w:fldCharType="end"/>
        </w:r>
      </w:hyperlink>
    </w:p>
    <w:p w14:paraId="41463F7F" w14:textId="77777777" w:rsidR="000E52A7" w:rsidRPr="0009623A" w:rsidRDefault="00000000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697" w:history="1">
        <w:r w:rsidR="000E52A7" w:rsidRPr="000B00C7">
          <w:rPr>
            <w:rStyle w:val="Hipervnculo"/>
            <w:rFonts w:cs="Book Antiqua"/>
            <w:noProof/>
          </w:rPr>
          <w:t>1.1.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Propósito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_Toc75630697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3</w:t>
        </w:r>
        <w:r w:rsidR="000E52A7">
          <w:rPr>
            <w:noProof/>
            <w:webHidden/>
          </w:rPr>
          <w:fldChar w:fldCharType="end"/>
        </w:r>
      </w:hyperlink>
    </w:p>
    <w:p w14:paraId="64B363B7" w14:textId="77777777" w:rsidR="000E52A7" w:rsidRPr="0009623A" w:rsidRDefault="00000000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698" w:history="1">
        <w:r w:rsidR="000E52A7" w:rsidRPr="000B00C7">
          <w:rPr>
            <w:rStyle w:val="Hipervnculo"/>
            <w:rFonts w:cs="Book Antiqua"/>
            <w:noProof/>
          </w:rPr>
          <w:t>1.2.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Objetivos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_Toc75630698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3</w:t>
        </w:r>
        <w:r w:rsidR="000E52A7">
          <w:rPr>
            <w:noProof/>
            <w:webHidden/>
          </w:rPr>
          <w:fldChar w:fldCharType="end"/>
        </w:r>
      </w:hyperlink>
    </w:p>
    <w:p w14:paraId="3B5A0344" w14:textId="77777777" w:rsidR="000E52A7" w:rsidRPr="0009623A" w:rsidRDefault="00000000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699" w:history="1">
        <w:r w:rsidR="000E52A7" w:rsidRPr="000B00C7">
          <w:rPr>
            <w:rStyle w:val="Hipervnculo"/>
            <w:rFonts w:cs="Book Antiqua"/>
            <w:noProof/>
          </w:rPr>
          <w:t>2.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Alcance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_Toc75630699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3</w:t>
        </w:r>
        <w:r w:rsidR="000E52A7">
          <w:rPr>
            <w:noProof/>
            <w:webHidden/>
          </w:rPr>
          <w:fldChar w:fldCharType="end"/>
        </w:r>
      </w:hyperlink>
    </w:p>
    <w:p w14:paraId="038CF236" w14:textId="77777777" w:rsidR="000E52A7" w:rsidRPr="0009623A" w:rsidRDefault="00000000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00" w:history="1">
        <w:r w:rsidR="000E52A7" w:rsidRPr="000B00C7">
          <w:rPr>
            <w:rStyle w:val="Hipervnculo"/>
            <w:rFonts w:cs="Book Antiqua"/>
            <w:noProof/>
          </w:rPr>
          <w:t>2.1.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Alcance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_Toc75630700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3</w:t>
        </w:r>
        <w:r w:rsidR="000E52A7">
          <w:rPr>
            <w:noProof/>
            <w:webHidden/>
          </w:rPr>
          <w:fldChar w:fldCharType="end"/>
        </w:r>
      </w:hyperlink>
    </w:p>
    <w:p w14:paraId="0BAEC001" w14:textId="77777777" w:rsidR="000E52A7" w:rsidRPr="0009623A" w:rsidRDefault="00000000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01" w:history="1">
        <w:r w:rsidR="000E52A7" w:rsidRPr="000B00C7">
          <w:rPr>
            <w:rStyle w:val="Hipervnculo"/>
            <w:rFonts w:cs="Book Antiqua"/>
            <w:noProof/>
          </w:rPr>
          <w:t>2.2.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Limitaciones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_Toc75630701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4</w:t>
        </w:r>
        <w:r w:rsidR="000E52A7">
          <w:rPr>
            <w:noProof/>
            <w:webHidden/>
          </w:rPr>
          <w:fldChar w:fldCharType="end"/>
        </w:r>
      </w:hyperlink>
    </w:p>
    <w:p w14:paraId="37397B38" w14:textId="77777777" w:rsidR="000E52A7" w:rsidRPr="0009623A" w:rsidRDefault="00000000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02" w:history="1">
        <w:r w:rsidR="000E52A7" w:rsidRPr="000B00C7">
          <w:rPr>
            <w:rStyle w:val="Hipervnculo"/>
            <w:rFonts w:cs="Book Antiqua"/>
            <w:noProof/>
          </w:rPr>
          <w:t>3.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Definiciones, siglas, y abreviaturas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_Toc75630702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4</w:t>
        </w:r>
        <w:r w:rsidR="000E52A7">
          <w:rPr>
            <w:noProof/>
            <w:webHidden/>
          </w:rPr>
          <w:fldChar w:fldCharType="end"/>
        </w:r>
      </w:hyperlink>
    </w:p>
    <w:p w14:paraId="3B45A69A" w14:textId="77777777" w:rsidR="000E52A7" w:rsidRPr="0009623A" w:rsidRDefault="00000000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03" w:history="1">
        <w:r w:rsidR="000E52A7" w:rsidRPr="000B00C7">
          <w:rPr>
            <w:rStyle w:val="Hipervnculo"/>
            <w:rFonts w:cs="Book Antiqua"/>
            <w:noProof/>
          </w:rPr>
          <w:t>4.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Documentos de referencia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_Toc75630703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4</w:t>
        </w:r>
        <w:r w:rsidR="000E52A7">
          <w:rPr>
            <w:noProof/>
            <w:webHidden/>
          </w:rPr>
          <w:fldChar w:fldCharType="end"/>
        </w:r>
      </w:hyperlink>
    </w:p>
    <w:p w14:paraId="0027EFD6" w14:textId="77777777" w:rsidR="000E52A7" w:rsidRPr="0009623A" w:rsidRDefault="00000000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04" w:history="1">
        <w:r w:rsidR="000E52A7" w:rsidRPr="000B00C7">
          <w:rPr>
            <w:rStyle w:val="Hipervnculo"/>
            <w:rFonts w:cs="Book Antiqua"/>
            <w:noProof/>
          </w:rPr>
          <w:t>5.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Estrategia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_Toc75630704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5</w:t>
        </w:r>
        <w:r w:rsidR="000E52A7">
          <w:rPr>
            <w:noProof/>
            <w:webHidden/>
          </w:rPr>
          <w:fldChar w:fldCharType="end"/>
        </w:r>
      </w:hyperlink>
    </w:p>
    <w:p w14:paraId="69EBBE92" w14:textId="77777777" w:rsidR="000E52A7" w:rsidRPr="0009623A" w:rsidRDefault="00000000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05" w:history="1">
        <w:r w:rsidR="000E52A7" w:rsidRPr="000B00C7">
          <w:rPr>
            <w:rStyle w:val="Hipervnculo"/>
            <w:rFonts w:cs="Book Antiqua"/>
            <w:noProof/>
          </w:rPr>
          <w:t>5.1.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Pruebas funcionales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_Toc75630705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5</w:t>
        </w:r>
        <w:r w:rsidR="000E52A7">
          <w:rPr>
            <w:noProof/>
            <w:webHidden/>
          </w:rPr>
          <w:fldChar w:fldCharType="end"/>
        </w:r>
      </w:hyperlink>
    </w:p>
    <w:p w14:paraId="771B168E" w14:textId="77777777" w:rsidR="000E52A7" w:rsidRPr="0009623A" w:rsidRDefault="00000000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06" w:history="1">
        <w:r w:rsidR="000E52A7" w:rsidRPr="000B00C7">
          <w:rPr>
            <w:rStyle w:val="Hipervnculo"/>
            <w:rFonts w:cs="Book Antiqua"/>
            <w:noProof/>
          </w:rPr>
          <w:t>5.2.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Pruebas de integración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_Toc75630706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5</w:t>
        </w:r>
        <w:r w:rsidR="000E52A7">
          <w:rPr>
            <w:noProof/>
            <w:webHidden/>
          </w:rPr>
          <w:fldChar w:fldCharType="end"/>
        </w:r>
      </w:hyperlink>
    </w:p>
    <w:p w14:paraId="16CBA8F9" w14:textId="77777777" w:rsidR="000E52A7" w:rsidRPr="0009623A" w:rsidRDefault="00000000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07" w:history="1">
        <w:r w:rsidR="000E52A7" w:rsidRPr="000B00C7">
          <w:rPr>
            <w:rStyle w:val="Hipervnculo"/>
            <w:rFonts w:cs="Book Antiqua"/>
            <w:noProof/>
          </w:rPr>
          <w:t>6.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Criterios de entrada y de salida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_Toc75630707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5</w:t>
        </w:r>
        <w:r w:rsidR="000E52A7">
          <w:rPr>
            <w:noProof/>
            <w:webHidden/>
          </w:rPr>
          <w:fldChar w:fldCharType="end"/>
        </w:r>
      </w:hyperlink>
    </w:p>
    <w:p w14:paraId="6E48CF4F" w14:textId="77777777" w:rsidR="000E52A7" w:rsidRPr="0009623A" w:rsidRDefault="00000000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08" w:history="1">
        <w:r w:rsidR="000E52A7" w:rsidRPr="000B00C7">
          <w:rPr>
            <w:rStyle w:val="Hipervnculo"/>
            <w:rFonts w:cs="Book Antiqua"/>
            <w:noProof/>
          </w:rPr>
          <w:t>6.1.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Criterio de entrada del plan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_Toc75630708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6</w:t>
        </w:r>
        <w:r w:rsidR="000E52A7">
          <w:rPr>
            <w:noProof/>
            <w:webHidden/>
          </w:rPr>
          <w:fldChar w:fldCharType="end"/>
        </w:r>
      </w:hyperlink>
    </w:p>
    <w:p w14:paraId="351172F6" w14:textId="77777777" w:rsidR="000E52A7" w:rsidRPr="0009623A" w:rsidRDefault="00000000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09" w:history="1">
        <w:r w:rsidR="000E52A7" w:rsidRPr="000B00C7">
          <w:rPr>
            <w:rStyle w:val="Hipervnculo"/>
            <w:rFonts w:cs="Book Antiqua"/>
            <w:noProof/>
          </w:rPr>
          <w:t>6.2.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Criterio de aceptación del plan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_Toc75630709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6</w:t>
        </w:r>
        <w:r w:rsidR="000E52A7">
          <w:rPr>
            <w:noProof/>
            <w:webHidden/>
          </w:rPr>
          <w:fldChar w:fldCharType="end"/>
        </w:r>
      </w:hyperlink>
    </w:p>
    <w:p w14:paraId="1E53A398" w14:textId="77777777" w:rsidR="000E52A7" w:rsidRPr="0009623A" w:rsidRDefault="00000000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10" w:history="1">
        <w:r w:rsidR="000E52A7" w:rsidRPr="000B00C7">
          <w:rPr>
            <w:rStyle w:val="Hipervnculo"/>
            <w:rFonts w:cs="Book Antiqua"/>
            <w:noProof/>
          </w:rPr>
          <w:t>6.3.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Criterio de suspensión y reanudación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_Toc75630710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6</w:t>
        </w:r>
        <w:r w:rsidR="000E52A7">
          <w:rPr>
            <w:noProof/>
            <w:webHidden/>
          </w:rPr>
          <w:fldChar w:fldCharType="end"/>
        </w:r>
      </w:hyperlink>
    </w:p>
    <w:p w14:paraId="07B85BE8" w14:textId="77777777" w:rsidR="000E52A7" w:rsidRPr="0009623A" w:rsidRDefault="00000000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11" w:history="1">
        <w:r w:rsidR="000E52A7" w:rsidRPr="000B00C7">
          <w:rPr>
            <w:rStyle w:val="Hipervnculo"/>
            <w:rFonts w:cs="Book Antiqua"/>
            <w:noProof/>
          </w:rPr>
          <w:t>7.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Entregables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_Toc75630711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6</w:t>
        </w:r>
        <w:r w:rsidR="000E52A7">
          <w:rPr>
            <w:noProof/>
            <w:webHidden/>
          </w:rPr>
          <w:fldChar w:fldCharType="end"/>
        </w:r>
      </w:hyperlink>
    </w:p>
    <w:p w14:paraId="7559552F" w14:textId="77777777" w:rsidR="000E52A7" w:rsidRPr="0009623A" w:rsidRDefault="00000000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12" w:history="1">
        <w:r w:rsidR="000E52A7" w:rsidRPr="000B00C7">
          <w:rPr>
            <w:rStyle w:val="Hipervnculo"/>
            <w:rFonts w:cs="Book Antiqua"/>
            <w:noProof/>
          </w:rPr>
          <w:t>7.1.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Protocolo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_Toc75630712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6</w:t>
        </w:r>
        <w:r w:rsidR="000E52A7">
          <w:rPr>
            <w:noProof/>
            <w:webHidden/>
          </w:rPr>
          <w:fldChar w:fldCharType="end"/>
        </w:r>
      </w:hyperlink>
    </w:p>
    <w:p w14:paraId="499BC115" w14:textId="77777777" w:rsidR="000E52A7" w:rsidRPr="0009623A" w:rsidRDefault="00000000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13" w:history="1">
        <w:r w:rsidR="000E52A7" w:rsidRPr="000B00C7">
          <w:rPr>
            <w:rStyle w:val="Hipervnculo"/>
            <w:rFonts w:cs="Book Antiqua"/>
            <w:noProof/>
          </w:rPr>
          <w:t>7.2.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Informe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_Toc75630713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6</w:t>
        </w:r>
        <w:r w:rsidR="000E52A7">
          <w:rPr>
            <w:noProof/>
            <w:webHidden/>
          </w:rPr>
          <w:fldChar w:fldCharType="end"/>
        </w:r>
      </w:hyperlink>
    </w:p>
    <w:p w14:paraId="0E6C12FF" w14:textId="77777777" w:rsidR="000E52A7" w:rsidRPr="0009623A" w:rsidRDefault="00000000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14" w:history="1">
        <w:r w:rsidR="000E52A7" w:rsidRPr="000B00C7">
          <w:rPr>
            <w:rStyle w:val="Hipervnculo"/>
            <w:rFonts w:cs="Book Antiqua"/>
            <w:noProof/>
          </w:rPr>
          <w:t>7.3.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Reporte de observaciones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_Toc75630714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7</w:t>
        </w:r>
        <w:r w:rsidR="000E52A7">
          <w:rPr>
            <w:noProof/>
            <w:webHidden/>
          </w:rPr>
          <w:fldChar w:fldCharType="end"/>
        </w:r>
      </w:hyperlink>
    </w:p>
    <w:p w14:paraId="4AFD2C06" w14:textId="77777777" w:rsidR="000E52A7" w:rsidRPr="0009623A" w:rsidRDefault="00000000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15" w:history="1">
        <w:r w:rsidR="000E52A7" w:rsidRPr="000B00C7">
          <w:rPr>
            <w:rStyle w:val="Hipervnculo"/>
            <w:rFonts w:cs="Book Antiqua"/>
            <w:noProof/>
          </w:rPr>
          <w:t>8.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Ambiente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_Toc75630715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7</w:t>
        </w:r>
        <w:r w:rsidR="000E52A7">
          <w:rPr>
            <w:noProof/>
            <w:webHidden/>
          </w:rPr>
          <w:fldChar w:fldCharType="end"/>
        </w:r>
      </w:hyperlink>
    </w:p>
    <w:p w14:paraId="4EF700D1" w14:textId="77777777" w:rsidR="000E52A7" w:rsidRPr="0009623A" w:rsidRDefault="00000000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16" w:history="1">
        <w:r w:rsidR="000E52A7" w:rsidRPr="000B00C7">
          <w:rPr>
            <w:rStyle w:val="Hipervnculo"/>
            <w:rFonts w:cs="Book Antiqua"/>
            <w:noProof/>
          </w:rPr>
          <w:t>8.1.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Requerimientos base de hardware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_Toc75630716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7</w:t>
        </w:r>
        <w:r w:rsidR="000E52A7">
          <w:rPr>
            <w:noProof/>
            <w:webHidden/>
          </w:rPr>
          <w:fldChar w:fldCharType="end"/>
        </w:r>
      </w:hyperlink>
    </w:p>
    <w:p w14:paraId="26AB2637" w14:textId="77777777" w:rsidR="000E52A7" w:rsidRPr="0009623A" w:rsidRDefault="00000000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17" w:history="1">
        <w:r w:rsidR="000E52A7" w:rsidRPr="000B00C7">
          <w:rPr>
            <w:rStyle w:val="Hipervnculo"/>
            <w:rFonts w:cs="Book Antiqua"/>
            <w:noProof/>
          </w:rPr>
          <w:t>8.2.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Requerimientos base de software en el ambiente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_Toc75630717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7</w:t>
        </w:r>
        <w:r w:rsidR="000E52A7">
          <w:rPr>
            <w:noProof/>
            <w:webHidden/>
          </w:rPr>
          <w:fldChar w:fldCharType="end"/>
        </w:r>
      </w:hyperlink>
    </w:p>
    <w:p w14:paraId="0BAD7634" w14:textId="77777777" w:rsidR="000E52A7" w:rsidRPr="0009623A" w:rsidRDefault="00000000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18" w:history="1">
        <w:r w:rsidR="000E52A7" w:rsidRPr="000B00C7">
          <w:rPr>
            <w:rStyle w:val="Hipervnculo"/>
            <w:rFonts w:cs="Book Antiqua"/>
            <w:noProof/>
          </w:rPr>
          <w:t>8.3.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Herramientas de apoyo para la ejecución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_Toc75630718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8</w:t>
        </w:r>
        <w:r w:rsidR="000E52A7">
          <w:rPr>
            <w:noProof/>
            <w:webHidden/>
          </w:rPr>
          <w:fldChar w:fldCharType="end"/>
        </w:r>
      </w:hyperlink>
    </w:p>
    <w:p w14:paraId="27BA6956" w14:textId="77777777" w:rsidR="000E52A7" w:rsidRPr="0009623A" w:rsidRDefault="00000000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19" w:history="1">
        <w:r w:rsidR="000E52A7" w:rsidRPr="000B00C7">
          <w:rPr>
            <w:rStyle w:val="Hipervnculo"/>
            <w:rFonts w:cs="Book Antiqua"/>
            <w:noProof/>
          </w:rPr>
          <w:t>9.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Cronograma de trabajo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_Toc75630719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8</w:t>
        </w:r>
        <w:r w:rsidR="000E52A7">
          <w:rPr>
            <w:noProof/>
            <w:webHidden/>
          </w:rPr>
          <w:fldChar w:fldCharType="end"/>
        </w:r>
      </w:hyperlink>
    </w:p>
    <w:p w14:paraId="43198531" w14:textId="77777777" w:rsidR="000E52A7" w:rsidRPr="0009623A" w:rsidRDefault="00000000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20" w:history="1">
        <w:r w:rsidR="000E52A7" w:rsidRPr="000B00C7">
          <w:rPr>
            <w:rStyle w:val="Hipervnculo"/>
            <w:rFonts w:cs="Book Antiqua"/>
            <w:noProof/>
          </w:rPr>
          <w:t>10.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Riesgos, dependencias, suposiciones y restricciones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_Toc75630720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9</w:t>
        </w:r>
        <w:r w:rsidR="000E52A7">
          <w:rPr>
            <w:noProof/>
            <w:webHidden/>
          </w:rPr>
          <w:fldChar w:fldCharType="end"/>
        </w:r>
      </w:hyperlink>
    </w:p>
    <w:p w14:paraId="6E1CC04E" w14:textId="77777777" w:rsidR="000E52A7" w:rsidRPr="0009623A" w:rsidRDefault="00000000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21" w:history="1">
        <w:r w:rsidR="000E52A7" w:rsidRPr="000B00C7">
          <w:rPr>
            <w:rStyle w:val="Hipervnculo"/>
            <w:rFonts w:cs="Book Antiqua"/>
            <w:noProof/>
          </w:rPr>
          <w:t>10.1.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Riesgos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_Toc75630721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9</w:t>
        </w:r>
        <w:r w:rsidR="000E52A7">
          <w:rPr>
            <w:noProof/>
            <w:webHidden/>
          </w:rPr>
          <w:fldChar w:fldCharType="end"/>
        </w:r>
      </w:hyperlink>
    </w:p>
    <w:p w14:paraId="4510CE5A" w14:textId="77777777" w:rsidR="000E52A7" w:rsidRPr="0009623A" w:rsidRDefault="00000000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22" w:history="1">
        <w:r w:rsidR="000E52A7" w:rsidRPr="000B00C7">
          <w:rPr>
            <w:rStyle w:val="Hipervnculo"/>
            <w:rFonts w:cs="Book Antiqua"/>
            <w:noProof/>
          </w:rPr>
          <w:t>10.2.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Dependencias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_Toc75630722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10</w:t>
        </w:r>
        <w:r w:rsidR="000E52A7">
          <w:rPr>
            <w:noProof/>
            <w:webHidden/>
          </w:rPr>
          <w:fldChar w:fldCharType="end"/>
        </w:r>
      </w:hyperlink>
    </w:p>
    <w:p w14:paraId="2A505459" w14:textId="77777777" w:rsidR="000E52A7" w:rsidRPr="0009623A" w:rsidRDefault="00000000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23" w:history="1">
        <w:r w:rsidR="000E52A7" w:rsidRPr="000B00C7">
          <w:rPr>
            <w:rStyle w:val="Hipervnculo"/>
            <w:rFonts w:cs="Book Antiqua"/>
            <w:noProof/>
          </w:rPr>
          <w:t>10.3.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Suposiciones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_Toc75630723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10</w:t>
        </w:r>
        <w:r w:rsidR="000E52A7">
          <w:rPr>
            <w:noProof/>
            <w:webHidden/>
          </w:rPr>
          <w:fldChar w:fldCharType="end"/>
        </w:r>
      </w:hyperlink>
    </w:p>
    <w:p w14:paraId="2CA71C91" w14:textId="77777777" w:rsidR="000E52A7" w:rsidRPr="0009623A" w:rsidRDefault="00000000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24" w:history="1">
        <w:r w:rsidR="000E52A7" w:rsidRPr="000B00C7">
          <w:rPr>
            <w:rStyle w:val="Hipervnculo"/>
            <w:rFonts w:cs="Book Antiqua"/>
            <w:noProof/>
          </w:rPr>
          <w:t>10.4.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Restricciones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_Toc75630724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10</w:t>
        </w:r>
        <w:r w:rsidR="000E52A7">
          <w:rPr>
            <w:noProof/>
            <w:webHidden/>
          </w:rPr>
          <w:fldChar w:fldCharType="end"/>
        </w:r>
      </w:hyperlink>
    </w:p>
    <w:p w14:paraId="0AF0B8F1" w14:textId="77777777" w:rsidR="000E52A7" w:rsidRPr="0009623A" w:rsidRDefault="00000000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25" w:history="1">
        <w:r w:rsidR="000E52A7" w:rsidRPr="000B00C7">
          <w:rPr>
            <w:rStyle w:val="Hipervnculo"/>
            <w:rFonts w:cs="Book Antiqua"/>
            <w:noProof/>
          </w:rPr>
          <w:t>11.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Aprobación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_Toc75630725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11</w:t>
        </w:r>
        <w:r w:rsidR="000E52A7">
          <w:rPr>
            <w:noProof/>
            <w:webHidden/>
          </w:rPr>
          <w:fldChar w:fldCharType="end"/>
        </w:r>
      </w:hyperlink>
    </w:p>
    <w:p w14:paraId="5043CB0F" w14:textId="77777777" w:rsidR="007F1FAD" w:rsidRDefault="007F1FAD">
      <w:r>
        <w:rPr>
          <w:rFonts w:ascii="Calibri" w:hAnsi="Calibri"/>
          <w:b/>
          <w:bCs/>
          <w:caps/>
          <w:sz w:val="20"/>
          <w:szCs w:val="20"/>
        </w:rPr>
        <w:fldChar w:fldCharType="end"/>
      </w:r>
    </w:p>
    <w:p w14:paraId="07459315" w14:textId="77777777" w:rsidR="00547DD9" w:rsidRPr="00453783" w:rsidRDefault="00547DD9">
      <w:pPr>
        <w:rPr>
          <w:rFonts w:ascii="Calibri" w:hAnsi="Calibri" w:cs="Book Antiqua"/>
          <w:b/>
        </w:rPr>
      </w:pPr>
    </w:p>
    <w:p w14:paraId="6537F28F" w14:textId="77777777" w:rsidR="00547DD9" w:rsidRPr="00453783" w:rsidRDefault="00547DD9">
      <w:pPr>
        <w:pStyle w:val="Textoindependiente"/>
        <w:pageBreakBefore/>
        <w:rPr>
          <w:rFonts w:ascii="Calibri" w:hAnsi="Calibri"/>
        </w:rPr>
      </w:pPr>
    </w:p>
    <w:p w14:paraId="4CC9CAB4" w14:textId="77777777" w:rsidR="00547DD9" w:rsidRPr="00453783" w:rsidRDefault="00547DD9" w:rsidP="00663A4B">
      <w:pPr>
        <w:pStyle w:val="Ttulo1"/>
        <w:numPr>
          <w:ilvl w:val="0"/>
          <w:numId w:val="4"/>
        </w:numPr>
        <w:spacing w:before="0" w:after="0"/>
        <w:rPr>
          <w:rFonts w:ascii="Calibri" w:hAnsi="Calibri" w:cs="Book Antiqua"/>
          <w:sz w:val="24"/>
        </w:rPr>
      </w:pPr>
      <w:bookmarkStart w:id="0" w:name="_Toc384282994"/>
      <w:bookmarkStart w:id="1" w:name="_Toc75630696"/>
      <w:r w:rsidRPr="00453783">
        <w:rPr>
          <w:rFonts w:ascii="Calibri" w:hAnsi="Calibri" w:cs="Book Antiqua"/>
          <w:sz w:val="28"/>
        </w:rPr>
        <w:t>Introducción</w:t>
      </w:r>
      <w:bookmarkEnd w:id="0"/>
      <w:bookmarkEnd w:id="1"/>
      <w:r w:rsidRPr="00453783">
        <w:rPr>
          <w:rFonts w:ascii="Calibri" w:hAnsi="Calibri" w:cs="Book Antiqua"/>
          <w:sz w:val="28"/>
        </w:rPr>
        <w:t xml:space="preserve">  </w:t>
      </w:r>
    </w:p>
    <w:p w14:paraId="68D74B49" w14:textId="77777777" w:rsidR="00E41F22" w:rsidRPr="0007313D" w:rsidRDefault="002A615E" w:rsidP="0007313D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2" w:name="_Toc75630697"/>
      <w:r>
        <w:rPr>
          <w:rFonts w:ascii="Calibri" w:hAnsi="Calibri" w:cs="Book Antiqua"/>
          <w:i w:val="0"/>
          <w:sz w:val="24"/>
        </w:rPr>
        <w:t>Propósito</w:t>
      </w:r>
      <w:bookmarkEnd w:id="2"/>
    </w:p>
    <w:p w14:paraId="4B862364" w14:textId="77777777" w:rsidR="00547DD9" w:rsidRPr="00CF600D" w:rsidRDefault="002A615E" w:rsidP="00E41F22">
      <w:pPr>
        <w:ind w:left="720"/>
        <w:jc w:val="both"/>
        <w:rPr>
          <w:iCs/>
        </w:rPr>
      </w:pPr>
      <w:r w:rsidRPr="00CF600D">
        <w:rPr>
          <w:iCs/>
        </w:rPr>
        <w:t>El propósito de</w:t>
      </w:r>
      <w:r w:rsidR="0007313D" w:rsidRPr="00CF600D">
        <w:rPr>
          <w:iCs/>
        </w:rPr>
        <w:t xml:space="preserve">l presente </w:t>
      </w:r>
      <w:r w:rsidRPr="00CF600D">
        <w:rPr>
          <w:iCs/>
        </w:rPr>
        <w:t xml:space="preserve">documento es </w:t>
      </w:r>
      <w:r w:rsidR="0007313D" w:rsidRPr="00CF600D">
        <w:rPr>
          <w:iCs/>
        </w:rPr>
        <w:t>avalar</w:t>
      </w:r>
      <w:r w:rsidRPr="00CF600D">
        <w:rPr>
          <w:iCs/>
        </w:rPr>
        <w:t xml:space="preserve"> </w:t>
      </w:r>
      <w:r w:rsidR="0007313D" w:rsidRPr="00CF600D">
        <w:rPr>
          <w:iCs/>
        </w:rPr>
        <w:t xml:space="preserve">el cumplimiento de los diferentes </w:t>
      </w:r>
      <w:r w:rsidRPr="00CF600D">
        <w:rPr>
          <w:iCs/>
        </w:rPr>
        <w:t xml:space="preserve">requerimientos y especificaciones funcionales </w:t>
      </w:r>
      <w:r w:rsidR="0007313D" w:rsidRPr="00CF600D">
        <w:rPr>
          <w:iCs/>
        </w:rPr>
        <w:t>estipuladas y definidas</w:t>
      </w:r>
      <w:r w:rsidRPr="00CF600D">
        <w:rPr>
          <w:iCs/>
        </w:rPr>
        <w:t xml:space="preserve"> en el </w:t>
      </w:r>
      <w:r w:rsidR="0007313D" w:rsidRPr="00CF600D">
        <w:rPr>
          <w:iCs/>
        </w:rPr>
        <w:t>sistema de la empresa de viajes “Espíritu Viajero”</w:t>
      </w:r>
      <w:r w:rsidRPr="00CF600D">
        <w:rPr>
          <w:iCs/>
        </w:rPr>
        <w:t>,</w:t>
      </w:r>
      <w:r w:rsidR="0007313D" w:rsidRPr="00CF600D">
        <w:rPr>
          <w:iCs/>
        </w:rPr>
        <w:t xml:space="preserve"> específicamente en el desarrollo y cumplimiento de las </w:t>
      </w:r>
      <w:r w:rsidRPr="00CF600D">
        <w:rPr>
          <w:iCs/>
        </w:rPr>
        <w:t>funcionalidad</w:t>
      </w:r>
      <w:r w:rsidR="0007313D" w:rsidRPr="00CF600D">
        <w:rPr>
          <w:iCs/>
        </w:rPr>
        <w:t>es, refactorización</w:t>
      </w:r>
      <w:r w:rsidRPr="00CF600D">
        <w:rPr>
          <w:iCs/>
        </w:rPr>
        <w:t xml:space="preserve"> y estándares de calidad </w:t>
      </w:r>
      <w:r w:rsidR="0007313D" w:rsidRPr="00CF600D">
        <w:rPr>
          <w:iCs/>
        </w:rPr>
        <w:t>deseados</w:t>
      </w:r>
      <w:r w:rsidRPr="00CF600D">
        <w:rPr>
          <w:iCs/>
        </w:rPr>
        <w:t>,</w:t>
      </w:r>
      <w:r w:rsidR="0007313D" w:rsidRPr="00CF600D">
        <w:rPr>
          <w:iCs/>
        </w:rPr>
        <w:t xml:space="preserve"> con el fin de </w:t>
      </w:r>
      <w:r w:rsidRPr="00CF600D">
        <w:rPr>
          <w:iCs/>
        </w:rPr>
        <w:t>minimiz</w:t>
      </w:r>
      <w:r w:rsidR="0007313D" w:rsidRPr="00CF600D">
        <w:rPr>
          <w:iCs/>
        </w:rPr>
        <w:t>ar de manera significativa los diferentes errores,</w:t>
      </w:r>
      <w:r w:rsidRPr="00CF600D">
        <w:rPr>
          <w:iCs/>
        </w:rPr>
        <w:t xml:space="preserve"> incidentes </w:t>
      </w:r>
      <w:r w:rsidR="0007313D" w:rsidRPr="00CF600D">
        <w:rPr>
          <w:iCs/>
        </w:rPr>
        <w:t xml:space="preserve">o problemas del sistema </w:t>
      </w:r>
      <w:r w:rsidRPr="00CF600D">
        <w:rPr>
          <w:iCs/>
        </w:rPr>
        <w:t xml:space="preserve">al momento de realizar las pruebas de aceptación </w:t>
      </w:r>
      <w:r w:rsidR="0007313D" w:rsidRPr="00CF600D">
        <w:rPr>
          <w:iCs/>
        </w:rPr>
        <w:t>ante el</w:t>
      </w:r>
      <w:r w:rsidRPr="00CF600D">
        <w:rPr>
          <w:iCs/>
        </w:rPr>
        <w:t xml:space="preserve"> usuario.</w:t>
      </w:r>
      <w:r w:rsidR="00547DD9" w:rsidRPr="00CF600D">
        <w:rPr>
          <w:iCs/>
        </w:rPr>
        <w:t xml:space="preserve"> </w:t>
      </w:r>
    </w:p>
    <w:p w14:paraId="024AAE2C" w14:textId="77777777" w:rsidR="002A615E" w:rsidRPr="0007313D" w:rsidRDefault="002A615E" w:rsidP="0007313D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3" w:name="_Toc75630698"/>
      <w:r>
        <w:rPr>
          <w:rFonts w:ascii="Calibri" w:hAnsi="Calibri" w:cs="Book Antiqua"/>
          <w:i w:val="0"/>
          <w:sz w:val="24"/>
        </w:rPr>
        <w:t>Objetivos</w:t>
      </w:r>
      <w:bookmarkEnd w:id="3"/>
    </w:p>
    <w:p w14:paraId="2507F1D6" w14:textId="77777777" w:rsidR="002A615E" w:rsidRPr="00CF600D" w:rsidRDefault="0007313D" w:rsidP="0009623A">
      <w:pPr>
        <w:pStyle w:val="Prrafodelista"/>
        <w:numPr>
          <w:ilvl w:val="0"/>
          <w:numId w:val="5"/>
        </w:numPr>
        <w:spacing w:line="276" w:lineRule="auto"/>
        <w:ind w:left="1134"/>
        <w:jc w:val="both"/>
        <w:rPr>
          <w:iCs/>
        </w:rPr>
      </w:pPr>
      <w:r w:rsidRPr="00CF600D">
        <w:rPr>
          <w:iCs/>
        </w:rPr>
        <w:t>Definir</w:t>
      </w:r>
      <w:r w:rsidR="002A615E" w:rsidRPr="00CF600D">
        <w:rPr>
          <w:iCs/>
        </w:rPr>
        <w:t xml:space="preserve"> casos y </w:t>
      </w:r>
      <w:r w:rsidRPr="00CF600D">
        <w:rPr>
          <w:iCs/>
        </w:rPr>
        <w:t>condicionar las pruebas</w:t>
      </w:r>
      <w:r w:rsidR="002A615E" w:rsidRPr="00CF600D">
        <w:rPr>
          <w:iCs/>
        </w:rPr>
        <w:t xml:space="preserve"> </w:t>
      </w:r>
      <w:r w:rsidRPr="00CF600D">
        <w:rPr>
          <w:iCs/>
        </w:rPr>
        <w:t xml:space="preserve">al ejecutarse </w:t>
      </w:r>
      <w:r w:rsidR="002A615E" w:rsidRPr="00CF600D">
        <w:rPr>
          <w:iCs/>
        </w:rPr>
        <w:t>basad</w:t>
      </w:r>
      <w:r w:rsidRPr="00CF600D">
        <w:rPr>
          <w:iCs/>
        </w:rPr>
        <w:t>a</w:t>
      </w:r>
      <w:r w:rsidR="002A615E" w:rsidRPr="00CF600D">
        <w:rPr>
          <w:iCs/>
        </w:rPr>
        <w:t>s en l</w:t>
      </w:r>
      <w:r w:rsidRPr="00CF600D">
        <w:rPr>
          <w:iCs/>
        </w:rPr>
        <w:t xml:space="preserve">os requerimientos </w:t>
      </w:r>
      <w:r w:rsidR="002A615E" w:rsidRPr="00CF600D">
        <w:rPr>
          <w:iCs/>
        </w:rPr>
        <w:t>funcionales</w:t>
      </w:r>
      <w:r w:rsidRPr="00CF600D">
        <w:rPr>
          <w:iCs/>
        </w:rPr>
        <w:t xml:space="preserve"> del sistema</w:t>
      </w:r>
      <w:r w:rsidR="002A615E" w:rsidRPr="00CF600D">
        <w:rPr>
          <w:iCs/>
        </w:rPr>
        <w:t>.</w:t>
      </w:r>
    </w:p>
    <w:p w14:paraId="55992390" w14:textId="77777777" w:rsidR="0007313D" w:rsidRPr="00CF600D" w:rsidRDefault="0007313D" w:rsidP="0009623A">
      <w:pPr>
        <w:pStyle w:val="Prrafodelista"/>
        <w:numPr>
          <w:ilvl w:val="0"/>
          <w:numId w:val="5"/>
        </w:numPr>
        <w:spacing w:line="276" w:lineRule="auto"/>
        <w:ind w:left="1134"/>
        <w:jc w:val="both"/>
        <w:rPr>
          <w:iCs/>
        </w:rPr>
      </w:pPr>
      <w:r w:rsidRPr="00CF600D">
        <w:rPr>
          <w:iCs/>
        </w:rPr>
        <w:t>Contrastar e identificar los aspectos comparativos entre el funcionamiento con los establecidos en los requerimientos y documentos del desarrollo del sistema.</w:t>
      </w:r>
    </w:p>
    <w:p w14:paraId="456F257A" w14:textId="77777777" w:rsidR="0007313D" w:rsidRPr="00CF600D" w:rsidRDefault="0007313D" w:rsidP="0009623A">
      <w:pPr>
        <w:pStyle w:val="Prrafodelista"/>
        <w:numPr>
          <w:ilvl w:val="0"/>
          <w:numId w:val="5"/>
        </w:numPr>
        <w:spacing w:line="276" w:lineRule="auto"/>
        <w:ind w:left="1134"/>
        <w:jc w:val="both"/>
        <w:rPr>
          <w:iCs/>
        </w:rPr>
      </w:pPr>
      <w:r w:rsidRPr="00CF600D">
        <w:rPr>
          <w:iCs/>
        </w:rPr>
        <w:t>Realizar el seguimiento de las fallas, como su debida corrección y validación la realización de las pruebas, minimizando y optimizando los tiempos de estos.</w:t>
      </w:r>
    </w:p>
    <w:p w14:paraId="67091C12" w14:textId="77777777" w:rsidR="00A15912" w:rsidRPr="00CF600D" w:rsidRDefault="0007313D" w:rsidP="0007313D">
      <w:pPr>
        <w:pStyle w:val="Prrafodelista"/>
        <w:numPr>
          <w:ilvl w:val="0"/>
          <w:numId w:val="5"/>
        </w:numPr>
        <w:spacing w:line="276" w:lineRule="auto"/>
        <w:ind w:left="1134"/>
        <w:jc w:val="both"/>
        <w:rPr>
          <w:iCs/>
        </w:rPr>
      </w:pPr>
      <w:r w:rsidRPr="00CF600D">
        <w:rPr>
          <w:iCs/>
        </w:rPr>
        <w:t>Validad la calidad del sistema en base a las pautas definida en cada uno de los documentos empleados en su desarrollo.</w:t>
      </w:r>
    </w:p>
    <w:p w14:paraId="002442FB" w14:textId="77777777" w:rsidR="00A15912" w:rsidRPr="00453783" w:rsidRDefault="00A15912" w:rsidP="00A15912">
      <w:pPr>
        <w:pStyle w:val="Ttulo1"/>
        <w:numPr>
          <w:ilvl w:val="0"/>
          <w:numId w:val="4"/>
        </w:numPr>
        <w:spacing w:before="0" w:after="0"/>
        <w:rPr>
          <w:rFonts w:ascii="Calibri" w:hAnsi="Calibri" w:cs="Book Antiqua"/>
          <w:sz w:val="28"/>
        </w:rPr>
      </w:pPr>
      <w:bookmarkStart w:id="4" w:name="_Toc75630699"/>
      <w:r>
        <w:rPr>
          <w:rFonts w:ascii="Calibri" w:hAnsi="Calibri" w:cs="Book Antiqua"/>
          <w:sz w:val="28"/>
        </w:rPr>
        <w:t>Alcance</w:t>
      </w:r>
      <w:bookmarkEnd w:id="4"/>
      <w:r w:rsidRPr="00453783">
        <w:rPr>
          <w:rFonts w:ascii="Calibri" w:hAnsi="Calibri" w:cs="Book Antiqua"/>
          <w:sz w:val="28"/>
        </w:rPr>
        <w:t xml:space="preserve"> </w:t>
      </w:r>
    </w:p>
    <w:p w14:paraId="761648B8" w14:textId="77777777" w:rsidR="002A615E" w:rsidRPr="0007313D" w:rsidRDefault="002A615E" w:rsidP="0007313D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5" w:name="_Toc75630700"/>
      <w:r>
        <w:rPr>
          <w:rFonts w:ascii="Calibri" w:hAnsi="Calibri" w:cs="Book Antiqua"/>
          <w:i w:val="0"/>
          <w:sz w:val="24"/>
        </w:rPr>
        <w:t>Alcance</w:t>
      </w:r>
      <w:r w:rsidR="00A15912">
        <w:rPr>
          <w:rFonts w:ascii="Calibri" w:hAnsi="Calibri" w:cs="Book Antiqua"/>
          <w:i w:val="0"/>
          <w:sz w:val="24"/>
        </w:rPr>
        <w:t xml:space="preserve"> de pruebas</w:t>
      </w:r>
      <w:bookmarkEnd w:id="5"/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8"/>
        <w:gridCol w:w="3679"/>
      </w:tblGrid>
      <w:tr w:rsidR="002A615E" w:rsidRPr="00CF600D" w14:paraId="3E3B46F1" w14:textId="7A53115F" w:rsidTr="00CF600D">
        <w:tc>
          <w:tcPr>
            <w:tcW w:w="4848" w:type="dxa"/>
            <w:shd w:val="clear" w:color="auto" w:fill="BFBFBF" w:themeFill="background1" w:themeFillShade="BF"/>
          </w:tcPr>
          <w:p w14:paraId="6E753986" w14:textId="77777777" w:rsidR="002A615E" w:rsidRPr="00CF600D" w:rsidRDefault="002A615E" w:rsidP="0009623A">
            <w:pPr>
              <w:ind w:left="142"/>
              <w:jc w:val="both"/>
              <w:rPr>
                <w:b/>
                <w:bCs/>
                <w:color w:val="000000"/>
              </w:rPr>
            </w:pPr>
            <w:r w:rsidRPr="00CF600D">
              <w:rPr>
                <w:b/>
                <w:bCs/>
                <w:color w:val="000000"/>
              </w:rPr>
              <w:t>Tipo de pruebas</w:t>
            </w:r>
          </w:p>
        </w:tc>
        <w:tc>
          <w:tcPr>
            <w:tcW w:w="3679" w:type="dxa"/>
            <w:shd w:val="clear" w:color="auto" w:fill="BFBFBF" w:themeFill="background1" w:themeFillShade="BF"/>
          </w:tcPr>
          <w:p w14:paraId="6885DF60" w14:textId="77777777" w:rsidR="002A615E" w:rsidRPr="00CF600D" w:rsidRDefault="002A615E" w:rsidP="0009623A">
            <w:pPr>
              <w:ind w:left="142"/>
              <w:jc w:val="both"/>
              <w:rPr>
                <w:b/>
                <w:bCs/>
                <w:color w:val="000000"/>
              </w:rPr>
            </w:pPr>
            <w:r w:rsidRPr="00CF600D">
              <w:rPr>
                <w:b/>
                <w:bCs/>
                <w:color w:val="000000"/>
              </w:rPr>
              <w:t>Aplica según el proyecto (si / no)</w:t>
            </w:r>
          </w:p>
        </w:tc>
      </w:tr>
      <w:tr w:rsidR="002A615E" w:rsidRPr="00CF600D" w14:paraId="58881CEF" w14:textId="25068AD3" w:rsidTr="00CF600D">
        <w:tc>
          <w:tcPr>
            <w:tcW w:w="4848" w:type="dxa"/>
            <w:shd w:val="clear" w:color="auto" w:fill="auto"/>
          </w:tcPr>
          <w:p w14:paraId="213B2605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funcionales</w:t>
            </w:r>
          </w:p>
        </w:tc>
        <w:tc>
          <w:tcPr>
            <w:tcW w:w="3679" w:type="dxa"/>
            <w:shd w:val="clear" w:color="auto" w:fill="auto"/>
          </w:tcPr>
          <w:p w14:paraId="50F57083" w14:textId="77777777" w:rsidR="002A615E" w:rsidRPr="00CF600D" w:rsidRDefault="002A615E" w:rsidP="0009623A">
            <w:pPr>
              <w:spacing w:line="276" w:lineRule="auto"/>
              <w:jc w:val="center"/>
            </w:pPr>
            <w:r w:rsidRPr="00CF600D">
              <w:t>Si</w:t>
            </w:r>
          </w:p>
        </w:tc>
      </w:tr>
      <w:tr w:rsidR="002A615E" w:rsidRPr="00CF600D" w14:paraId="03614339" w14:textId="5E0C66CD" w:rsidTr="00CF600D">
        <w:tc>
          <w:tcPr>
            <w:tcW w:w="4848" w:type="dxa"/>
            <w:shd w:val="clear" w:color="auto" w:fill="auto"/>
          </w:tcPr>
          <w:p w14:paraId="50395761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regresión</w:t>
            </w:r>
          </w:p>
        </w:tc>
        <w:tc>
          <w:tcPr>
            <w:tcW w:w="3679" w:type="dxa"/>
            <w:shd w:val="clear" w:color="auto" w:fill="auto"/>
          </w:tcPr>
          <w:p w14:paraId="343B7330" w14:textId="0900200F" w:rsidR="002A615E" w:rsidRPr="00CF600D" w:rsidRDefault="7E34325E" w:rsidP="0A187E7E">
            <w:pPr>
              <w:spacing w:line="276" w:lineRule="auto"/>
              <w:jc w:val="center"/>
            </w:pPr>
            <w:r w:rsidRPr="00CF600D">
              <w:t>No</w:t>
            </w:r>
          </w:p>
        </w:tc>
      </w:tr>
      <w:tr w:rsidR="002A615E" w:rsidRPr="00CF600D" w14:paraId="2F12EA19" w14:textId="06213389" w:rsidTr="00CF600D">
        <w:tc>
          <w:tcPr>
            <w:tcW w:w="4848" w:type="dxa"/>
            <w:shd w:val="clear" w:color="auto" w:fill="auto"/>
          </w:tcPr>
          <w:p w14:paraId="529CBCCC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interfaz de usuario</w:t>
            </w:r>
          </w:p>
        </w:tc>
        <w:tc>
          <w:tcPr>
            <w:tcW w:w="3679" w:type="dxa"/>
            <w:shd w:val="clear" w:color="auto" w:fill="auto"/>
          </w:tcPr>
          <w:p w14:paraId="65804BD3" w14:textId="190FDB57" w:rsidR="002A615E" w:rsidRPr="00CF600D" w:rsidRDefault="669537DE" w:rsidP="0009623A">
            <w:pPr>
              <w:spacing w:line="276" w:lineRule="auto"/>
              <w:jc w:val="center"/>
            </w:pPr>
            <w:r w:rsidRPr="00CF600D">
              <w:t>Si</w:t>
            </w:r>
          </w:p>
        </w:tc>
      </w:tr>
      <w:tr w:rsidR="002A615E" w:rsidRPr="00CF600D" w14:paraId="752F9F52" w14:textId="45C90D83" w:rsidTr="00CF600D">
        <w:tc>
          <w:tcPr>
            <w:tcW w:w="4848" w:type="dxa"/>
            <w:shd w:val="clear" w:color="auto" w:fill="auto"/>
          </w:tcPr>
          <w:p w14:paraId="3A6FFEB2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 de rendimiento</w:t>
            </w:r>
          </w:p>
        </w:tc>
        <w:tc>
          <w:tcPr>
            <w:tcW w:w="3679" w:type="dxa"/>
            <w:shd w:val="clear" w:color="auto" w:fill="auto"/>
          </w:tcPr>
          <w:p w14:paraId="55DBC577" w14:textId="4C3CFAB0" w:rsidR="002A615E" w:rsidRPr="00CF600D" w:rsidRDefault="6D7CBB81" w:rsidP="0009623A">
            <w:pPr>
              <w:spacing w:line="276" w:lineRule="auto"/>
              <w:jc w:val="center"/>
            </w:pPr>
            <w:r w:rsidRPr="00CF600D">
              <w:t>No</w:t>
            </w:r>
          </w:p>
        </w:tc>
      </w:tr>
      <w:tr w:rsidR="002A615E" w:rsidRPr="00CF600D" w14:paraId="57CC8268" w14:textId="1E1D330F" w:rsidTr="00CF600D">
        <w:tc>
          <w:tcPr>
            <w:tcW w:w="4848" w:type="dxa"/>
            <w:shd w:val="clear" w:color="auto" w:fill="auto"/>
          </w:tcPr>
          <w:p w14:paraId="020691EB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carga</w:t>
            </w:r>
          </w:p>
        </w:tc>
        <w:tc>
          <w:tcPr>
            <w:tcW w:w="3679" w:type="dxa"/>
            <w:shd w:val="clear" w:color="auto" w:fill="auto"/>
          </w:tcPr>
          <w:p w14:paraId="7C5AC6C2" w14:textId="74475FC6" w:rsidR="002A615E" w:rsidRPr="00CF600D" w:rsidRDefault="17A8A04B" w:rsidP="0009623A">
            <w:pPr>
              <w:spacing w:line="276" w:lineRule="auto"/>
              <w:jc w:val="center"/>
            </w:pPr>
            <w:r w:rsidRPr="00CF600D">
              <w:t>Si</w:t>
            </w:r>
          </w:p>
        </w:tc>
      </w:tr>
      <w:tr w:rsidR="002A615E" w:rsidRPr="00CF600D" w14:paraId="16B8B360" w14:textId="3C0680F8" w:rsidTr="00CF600D">
        <w:tc>
          <w:tcPr>
            <w:tcW w:w="4848" w:type="dxa"/>
            <w:shd w:val="clear" w:color="auto" w:fill="auto"/>
          </w:tcPr>
          <w:p w14:paraId="7C8141EA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seguridad y control de acceso</w:t>
            </w:r>
          </w:p>
        </w:tc>
        <w:tc>
          <w:tcPr>
            <w:tcW w:w="3679" w:type="dxa"/>
            <w:shd w:val="clear" w:color="auto" w:fill="auto"/>
          </w:tcPr>
          <w:p w14:paraId="45F83209" w14:textId="77777777" w:rsidR="002A615E" w:rsidRPr="00CF600D" w:rsidRDefault="002A615E" w:rsidP="0009623A">
            <w:pPr>
              <w:spacing w:line="276" w:lineRule="auto"/>
              <w:jc w:val="center"/>
            </w:pPr>
            <w:r w:rsidRPr="00CF600D">
              <w:t>Si</w:t>
            </w:r>
          </w:p>
        </w:tc>
      </w:tr>
      <w:tr w:rsidR="002A615E" w:rsidRPr="00CF600D" w14:paraId="355B7F20" w14:textId="4A00818F" w:rsidTr="00CF600D">
        <w:tc>
          <w:tcPr>
            <w:tcW w:w="4848" w:type="dxa"/>
            <w:shd w:val="clear" w:color="auto" w:fill="auto"/>
          </w:tcPr>
          <w:p w14:paraId="2894902B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instalación</w:t>
            </w:r>
          </w:p>
        </w:tc>
        <w:tc>
          <w:tcPr>
            <w:tcW w:w="3679" w:type="dxa"/>
            <w:shd w:val="clear" w:color="auto" w:fill="auto"/>
          </w:tcPr>
          <w:p w14:paraId="4E06AF1E" w14:textId="77777777" w:rsidR="002A615E" w:rsidRPr="00CF600D" w:rsidRDefault="002A615E" w:rsidP="0009623A">
            <w:pPr>
              <w:spacing w:line="276" w:lineRule="auto"/>
              <w:jc w:val="center"/>
            </w:pPr>
            <w:r w:rsidRPr="00CF600D">
              <w:t>Si</w:t>
            </w:r>
          </w:p>
        </w:tc>
      </w:tr>
      <w:tr w:rsidR="002A615E" w:rsidRPr="00CF600D" w14:paraId="76AAA073" w14:textId="76630B97" w:rsidTr="00CF600D">
        <w:tc>
          <w:tcPr>
            <w:tcW w:w="4848" w:type="dxa"/>
            <w:shd w:val="clear" w:color="auto" w:fill="auto"/>
          </w:tcPr>
          <w:p w14:paraId="2EA27D73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integración</w:t>
            </w:r>
          </w:p>
        </w:tc>
        <w:tc>
          <w:tcPr>
            <w:tcW w:w="3679" w:type="dxa"/>
            <w:shd w:val="clear" w:color="auto" w:fill="auto"/>
          </w:tcPr>
          <w:p w14:paraId="1A09B756" w14:textId="5BD7A388" w:rsidR="002A615E" w:rsidRPr="00CF600D" w:rsidRDefault="7913AD65" w:rsidP="0009623A">
            <w:pPr>
              <w:spacing w:line="276" w:lineRule="auto"/>
              <w:jc w:val="center"/>
            </w:pPr>
            <w:r w:rsidRPr="00CF600D">
              <w:t>Si</w:t>
            </w:r>
          </w:p>
        </w:tc>
      </w:tr>
      <w:tr w:rsidR="002A615E" w:rsidRPr="00CF600D" w14:paraId="62BC6917" w14:textId="03D8E108" w:rsidTr="00CF600D">
        <w:tc>
          <w:tcPr>
            <w:tcW w:w="4848" w:type="dxa"/>
            <w:shd w:val="clear" w:color="auto" w:fill="auto"/>
          </w:tcPr>
          <w:p w14:paraId="799D44BA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caja blanca</w:t>
            </w:r>
          </w:p>
        </w:tc>
        <w:tc>
          <w:tcPr>
            <w:tcW w:w="3679" w:type="dxa"/>
            <w:shd w:val="clear" w:color="auto" w:fill="auto"/>
          </w:tcPr>
          <w:p w14:paraId="749A7119" w14:textId="77777777" w:rsidR="002A615E" w:rsidRPr="00CF600D" w:rsidRDefault="002A615E" w:rsidP="0009623A">
            <w:pPr>
              <w:spacing w:line="276" w:lineRule="auto"/>
              <w:jc w:val="center"/>
            </w:pPr>
            <w:r w:rsidRPr="00CF600D">
              <w:t>No</w:t>
            </w:r>
          </w:p>
        </w:tc>
      </w:tr>
      <w:tr w:rsidR="002A615E" w:rsidRPr="00CF600D" w14:paraId="57C5CE3D" w14:textId="5B671547" w:rsidTr="00CF600D">
        <w:tc>
          <w:tcPr>
            <w:tcW w:w="4848" w:type="dxa"/>
            <w:shd w:val="clear" w:color="auto" w:fill="auto"/>
          </w:tcPr>
          <w:p w14:paraId="3A0DBE2C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control de bitácoras</w:t>
            </w:r>
          </w:p>
        </w:tc>
        <w:tc>
          <w:tcPr>
            <w:tcW w:w="3679" w:type="dxa"/>
            <w:shd w:val="clear" w:color="auto" w:fill="auto"/>
          </w:tcPr>
          <w:p w14:paraId="75FA64D4" w14:textId="3F8EF480" w:rsidR="002A615E" w:rsidRPr="00CF600D" w:rsidRDefault="02BC0389" w:rsidP="1ED514EE">
            <w:pPr>
              <w:spacing w:line="276" w:lineRule="auto"/>
              <w:jc w:val="center"/>
            </w:pPr>
            <w:r w:rsidRPr="00CF600D">
              <w:t>Si</w:t>
            </w:r>
          </w:p>
        </w:tc>
      </w:tr>
    </w:tbl>
    <w:p w14:paraId="3A87D6F9" w14:textId="41837747" w:rsidR="6B84A154" w:rsidRPr="00CF600D" w:rsidRDefault="6B84A154" w:rsidP="0A187E7E">
      <w:pPr>
        <w:spacing w:before="240"/>
        <w:ind w:left="708"/>
        <w:jc w:val="both"/>
        <w:rPr>
          <w:i/>
          <w:iCs/>
          <w:color w:val="0000FF"/>
        </w:rPr>
      </w:pPr>
      <w:r w:rsidRPr="00CF600D">
        <w:t xml:space="preserve">Los </w:t>
      </w:r>
      <w:r w:rsidR="324C275D" w:rsidRPr="00CF600D">
        <w:t>objetos de prueba del presente avance del proyecto son los siguientes:</w:t>
      </w:r>
    </w:p>
    <w:p w14:paraId="1E4EB113" w14:textId="086E8109" w:rsidR="6A98AF44" w:rsidRPr="00CF600D" w:rsidRDefault="6A98AF44" w:rsidP="0A187E7E">
      <w:pPr>
        <w:pStyle w:val="Prrafodelista"/>
        <w:numPr>
          <w:ilvl w:val="1"/>
          <w:numId w:val="1"/>
        </w:numPr>
        <w:spacing w:line="276" w:lineRule="auto"/>
        <w:jc w:val="both"/>
      </w:pPr>
      <w:r w:rsidRPr="00CF600D">
        <w:t>Módulo</w:t>
      </w:r>
      <w:r w:rsidR="324C275D" w:rsidRPr="00CF600D">
        <w:t xml:space="preserve"> de c</w:t>
      </w:r>
      <w:r w:rsidR="4966EFBB" w:rsidRPr="00CF600D">
        <w:t>l</w:t>
      </w:r>
      <w:r w:rsidR="324C275D" w:rsidRPr="00CF600D">
        <w:t>ientes.</w:t>
      </w:r>
    </w:p>
    <w:p w14:paraId="05436ECF" w14:textId="0D3038AD" w:rsidR="6F89C1E1" w:rsidRPr="00CF600D" w:rsidRDefault="6F89C1E1" w:rsidP="0A187E7E">
      <w:pPr>
        <w:pStyle w:val="Prrafodelista"/>
        <w:numPr>
          <w:ilvl w:val="1"/>
          <w:numId w:val="1"/>
        </w:numPr>
        <w:spacing w:line="276" w:lineRule="auto"/>
        <w:jc w:val="both"/>
      </w:pPr>
      <w:r w:rsidRPr="00CF600D">
        <w:t>Módulo</w:t>
      </w:r>
      <w:r w:rsidR="324C275D" w:rsidRPr="00CF600D">
        <w:t xml:space="preserve"> de inventarios.</w:t>
      </w:r>
    </w:p>
    <w:p w14:paraId="58E533E5" w14:textId="5C782224" w:rsidR="324C275D" w:rsidRPr="00CF600D" w:rsidRDefault="324C275D" w:rsidP="0A187E7E">
      <w:pPr>
        <w:spacing w:line="276" w:lineRule="auto"/>
        <w:ind w:left="993"/>
        <w:jc w:val="both"/>
      </w:pPr>
      <w:r w:rsidRPr="00CF600D">
        <w:t xml:space="preserve">En los cuales, se </w:t>
      </w:r>
      <w:r w:rsidR="14A24B9B" w:rsidRPr="00CF600D">
        <w:t>realizarán</w:t>
      </w:r>
      <w:r w:rsidRPr="00CF600D">
        <w:t xml:space="preserve"> pruebas de </w:t>
      </w:r>
      <w:r w:rsidR="22D6FE12" w:rsidRPr="00CF600D">
        <w:t>código</w:t>
      </w:r>
      <w:r w:rsidRPr="00CF600D">
        <w:t xml:space="preserve"> con relación a los CRUDS</w:t>
      </w:r>
      <w:r w:rsidR="3994F262" w:rsidRPr="00CF600D">
        <w:t>,</w:t>
      </w:r>
      <w:r w:rsidRPr="00CF600D">
        <w:t xml:space="preserve"> las interfaces de diseño ante el usuario del sistema, </w:t>
      </w:r>
      <w:r w:rsidR="090C86ED" w:rsidRPr="00CF600D">
        <w:t xml:space="preserve">y </w:t>
      </w:r>
      <w:r w:rsidRPr="00CF600D">
        <w:t>a su vez la conexión a la base de datos</w:t>
      </w:r>
      <w:r w:rsidR="4993A6D4" w:rsidRPr="00CF600D">
        <w:t xml:space="preserve"> como la lectura y escritura de los datos.</w:t>
      </w:r>
    </w:p>
    <w:p w14:paraId="177DF0B0" w14:textId="3E4F84EB" w:rsidR="007E2BE3" w:rsidRDefault="007E2BE3" w:rsidP="0A187E7E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iCs w:val="0"/>
          <w:sz w:val="24"/>
          <w:szCs w:val="24"/>
        </w:rPr>
      </w:pPr>
      <w:bookmarkStart w:id="6" w:name="_Toc75630701"/>
      <w:r w:rsidRPr="0A187E7E">
        <w:rPr>
          <w:rFonts w:ascii="Calibri" w:hAnsi="Calibri" w:cs="Book Antiqua"/>
          <w:i w:val="0"/>
          <w:iCs w:val="0"/>
          <w:sz w:val="24"/>
          <w:szCs w:val="24"/>
        </w:rPr>
        <w:lastRenderedPageBreak/>
        <w:t>Limitaciones</w:t>
      </w:r>
      <w:bookmarkEnd w:id="6"/>
    </w:p>
    <w:p w14:paraId="2F008D1A" w14:textId="167384A8" w:rsidR="234CF71A" w:rsidRPr="00CF600D" w:rsidRDefault="234CF71A" w:rsidP="0A187E7E">
      <w:pPr>
        <w:spacing w:line="276" w:lineRule="auto"/>
        <w:ind w:left="993"/>
        <w:jc w:val="both"/>
      </w:pPr>
      <w:r w:rsidRPr="00CF600D">
        <w:t xml:space="preserve">Debido a ser el presente documento un avance del primer parcial del proyecto a desarrollar, se encuentran diversos </w:t>
      </w:r>
      <w:r w:rsidR="00CF3105" w:rsidRPr="00CF600D">
        <w:t>módulos</w:t>
      </w:r>
      <w:r w:rsidRPr="00CF600D">
        <w:t xml:space="preserve"> que no fueron implementados y por lo tanto testeados, los cuales son</w:t>
      </w:r>
      <w:r w:rsidR="1805305A" w:rsidRPr="00CF600D">
        <w:t>:</w:t>
      </w:r>
    </w:p>
    <w:p w14:paraId="03E59520" w14:textId="08BE78A7" w:rsidR="1805305A" w:rsidRPr="00CF600D" w:rsidRDefault="1805305A" w:rsidP="0A187E7E">
      <w:pPr>
        <w:pStyle w:val="Prrafodelista"/>
        <w:numPr>
          <w:ilvl w:val="1"/>
          <w:numId w:val="2"/>
        </w:numPr>
        <w:spacing w:line="276" w:lineRule="auto"/>
        <w:jc w:val="both"/>
      </w:pPr>
      <w:r w:rsidRPr="00CF600D">
        <w:t>Módulo de facturación.</w:t>
      </w:r>
    </w:p>
    <w:p w14:paraId="2E72C71C" w14:textId="6D185FC9" w:rsidR="1805305A" w:rsidRPr="00CF600D" w:rsidRDefault="1805305A" w:rsidP="0A187E7E">
      <w:pPr>
        <w:pStyle w:val="Prrafodelista"/>
        <w:numPr>
          <w:ilvl w:val="1"/>
          <w:numId w:val="2"/>
        </w:numPr>
        <w:spacing w:line="276" w:lineRule="auto"/>
        <w:jc w:val="both"/>
      </w:pPr>
      <w:r w:rsidRPr="00CF600D">
        <w:t>Módulo de informes.</w:t>
      </w:r>
    </w:p>
    <w:p w14:paraId="6A11E3E1" w14:textId="44DC315B" w:rsidR="1805305A" w:rsidRPr="00CF600D" w:rsidRDefault="1805305A" w:rsidP="0A187E7E">
      <w:pPr>
        <w:pStyle w:val="Prrafodelista"/>
        <w:numPr>
          <w:ilvl w:val="1"/>
          <w:numId w:val="2"/>
        </w:numPr>
        <w:spacing w:before="240" w:line="276" w:lineRule="auto"/>
        <w:jc w:val="both"/>
      </w:pPr>
      <w:r w:rsidRPr="00CF600D">
        <w:t>Completar el módulo de reservas.</w:t>
      </w:r>
    </w:p>
    <w:p w14:paraId="738610EB" w14:textId="05FB8B69" w:rsidR="00A15912" w:rsidRDefault="00A15912" w:rsidP="00CF600D">
      <w:pPr>
        <w:pStyle w:val="Ttulo1"/>
        <w:numPr>
          <w:ilvl w:val="0"/>
          <w:numId w:val="4"/>
        </w:numPr>
        <w:spacing w:before="360" w:after="0"/>
        <w:rPr>
          <w:rFonts w:ascii="Calibri" w:hAnsi="Calibri" w:cs="Book Antiqua"/>
          <w:sz w:val="28"/>
          <w:szCs w:val="28"/>
        </w:rPr>
      </w:pPr>
      <w:bookmarkStart w:id="7" w:name="_Toc75630702"/>
      <w:bookmarkStart w:id="8" w:name="_Toc384282999"/>
      <w:r w:rsidRPr="0A187E7E">
        <w:rPr>
          <w:rFonts w:ascii="Calibri" w:hAnsi="Calibri" w:cs="Book Antiqua"/>
          <w:sz w:val="28"/>
          <w:szCs w:val="28"/>
        </w:rPr>
        <w:t>Definiciones, siglas, y abreviaturas</w:t>
      </w:r>
      <w:bookmarkEnd w:id="7"/>
      <w:r w:rsidR="00857C2C" w:rsidRPr="0A187E7E">
        <w:rPr>
          <w:rFonts w:ascii="Calibri" w:hAnsi="Calibri" w:cs="Book Antiqua"/>
          <w:sz w:val="28"/>
          <w:szCs w:val="28"/>
        </w:rPr>
        <w:t xml:space="preserve"> </w:t>
      </w:r>
    </w:p>
    <w:tbl>
      <w:tblPr>
        <w:tblW w:w="4699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3"/>
        <w:gridCol w:w="7865"/>
      </w:tblGrid>
      <w:tr w:rsidR="00A15912" w:rsidRPr="00CF600D" w14:paraId="7CC33645" w14:textId="77777777" w:rsidTr="0A187E7E">
        <w:trPr>
          <w:trHeight w:val="267"/>
        </w:trPr>
        <w:tc>
          <w:tcPr>
            <w:tcW w:w="654" w:type="pct"/>
            <w:shd w:val="clear" w:color="auto" w:fill="BFBFBF" w:themeFill="background1" w:themeFillShade="BF"/>
          </w:tcPr>
          <w:p w14:paraId="64121D5F" w14:textId="77777777" w:rsidR="00A15912" w:rsidRPr="00CF600D" w:rsidRDefault="00A15912" w:rsidP="00A15912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CF600D">
              <w:rPr>
                <w:b/>
                <w:lang w:val="es-ES_tradnl"/>
              </w:rPr>
              <w:t>Siglas</w:t>
            </w:r>
          </w:p>
        </w:tc>
        <w:tc>
          <w:tcPr>
            <w:tcW w:w="4346" w:type="pct"/>
            <w:shd w:val="clear" w:color="auto" w:fill="BFBFBF" w:themeFill="background1" w:themeFillShade="BF"/>
          </w:tcPr>
          <w:p w14:paraId="3B5B6D96" w14:textId="77777777" w:rsidR="00A15912" w:rsidRPr="00CF600D" w:rsidRDefault="00A15912" w:rsidP="00A15912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CF600D">
              <w:rPr>
                <w:b/>
                <w:lang w:val="es-ES_tradnl"/>
              </w:rPr>
              <w:t>Definición</w:t>
            </w:r>
          </w:p>
        </w:tc>
      </w:tr>
      <w:tr w:rsidR="00A15912" w:rsidRPr="00CF600D" w14:paraId="463F29E8" w14:textId="77777777" w:rsidTr="0A187E7E">
        <w:trPr>
          <w:trHeight w:val="245"/>
        </w:trPr>
        <w:tc>
          <w:tcPr>
            <w:tcW w:w="654" w:type="pct"/>
          </w:tcPr>
          <w:p w14:paraId="3B7B4B86" w14:textId="201D3383" w:rsidR="00A15912" w:rsidRPr="00CF600D" w:rsidRDefault="62EACD90" w:rsidP="0A187E7E">
            <w:pPr>
              <w:spacing w:line="276" w:lineRule="auto"/>
              <w:jc w:val="both"/>
            </w:pPr>
            <w:r w:rsidRPr="00CF600D">
              <w:t>CRUD</w:t>
            </w:r>
          </w:p>
        </w:tc>
        <w:tc>
          <w:tcPr>
            <w:tcW w:w="4346" w:type="pct"/>
          </w:tcPr>
          <w:p w14:paraId="3A0FF5F2" w14:textId="47765B1B" w:rsidR="00A15912" w:rsidRPr="00CF600D" w:rsidRDefault="383CC4B9" w:rsidP="0A187E7E">
            <w:pPr>
              <w:spacing w:line="276" w:lineRule="auto"/>
              <w:jc w:val="both"/>
              <w:rPr>
                <w:rFonts w:eastAsia="Arial"/>
              </w:rPr>
            </w:pPr>
            <w:r w:rsidRPr="00CF600D">
              <w:rPr>
                <w:rFonts w:eastAsia="Arial"/>
              </w:rPr>
              <w:t>Crear, leer, actualizar y borrar la información de un objeto en concreto.</w:t>
            </w:r>
          </w:p>
        </w:tc>
      </w:tr>
      <w:tr w:rsidR="00D0081E" w:rsidRPr="00CF600D" w14:paraId="78744B00" w14:textId="77777777" w:rsidTr="0020734C">
        <w:trPr>
          <w:trHeight w:val="267"/>
        </w:trPr>
        <w:tc>
          <w:tcPr>
            <w:tcW w:w="654" w:type="pct"/>
          </w:tcPr>
          <w:p w14:paraId="4EF64168" w14:textId="77777777" w:rsidR="00D0081E" w:rsidRPr="00CF600D" w:rsidRDefault="00D0081E" w:rsidP="0020734C">
            <w:pPr>
              <w:spacing w:line="276" w:lineRule="auto"/>
              <w:jc w:val="both"/>
            </w:pPr>
            <w:r w:rsidRPr="00CF600D">
              <w:t>Interfaz</w:t>
            </w:r>
          </w:p>
        </w:tc>
        <w:tc>
          <w:tcPr>
            <w:tcW w:w="4346" w:type="pct"/>
          </w:tcPr>
          <w:p w14:paraId="58380713" w14:textId="77777777" w:rsidR="00D0081E" w:rsidRPr="00CF600D" w:rsidRDefault="00D0081E" w:rsidP="0020734C">
            <w:pPr>
              <w:spacing w:line="276" w:lineRule="auto"/>
              <w:jc w:val="both"/>
            </w:pPr>
            <w:r w:rsidRPr="00CF600D">
              <w:t>Comprende patrones, diseños y elementos visuales que permiten la interacción de un sistema con el usuario.</w:t>
            </w:r>
          </w:p>
        </w:tc>
      </w:tr>
      <w:tr w:rsidR="00A770A2" w:rsidRPr="00CF600D" w14:paraId="01A0B23E" w14:textId="77777777" w:rsidTr="0020734C">
        <w:trPr>
          <w:trHeight w:val="267"/>
        </w:trPr>
        <w:tc>
          <w:tcPr>
            <w:tcW w:w="654" w:type="pct"/>
          </w:tcPr>
          <w:p w14:paraId="6DE13A94" w14:textId="326A4A04" w:rsidR="00A770A2" w:rsidRPr="00CF600D" w:rsidRDefault="00A770A2" w:rsidP="0020734C">
            <w:pPr>
              <w:spacing w:line="276" w:lineRule="auto"/>
              <w:jc w:val="both"/>
            </w:pPr>
            <w:r>
              <w:t>Vuelos</w:t>
            </w:r>
          </w:p>
        </w:tc>
        <w:tc>
          <w:tcPr>
            <w:tcW w:w="4346" w:type="pct"/>
          </w:tcPr>
          <w:p w14:paraId="749134BA" w14:textId="6171C844" w:rsidR="00A770A2" w:rsidRPr="00CF600D" w:rsidRDefault="00A770A2" w:rsidP="0020734C">
            <w:pPr>
              <w:spacing w:line="276" w:lineRule="auto"/>
              <w:jc w:val="both"/>
            </w:pPr>
            <w:r>
              <w:t>También son denominados destinos turísticos.</w:t>
            </w:r>
          </w:p>
        </w:tc>
      </w:tr>
    </w:tbl>
    <w:p w14:paraId="6B62F1B3" w14:textId="4C60BF0A" w:rsidR="00A15912" w:rsidRPr="007E4CD6" w:rsidRDefault="00A15912" w:rsidP="00CF600D">
      <w:pPr>
        <w:pStyle w:val="Ttulo1"/>
        <w:numPr>
          <w:ilvl w:val="0"/>
          <w:numId w:val="4"/>
        </w:numPr>
        <w:spacing w:before="360" w:after="0"/>
        <w:rPr>
          <w:rFonts w:ascii="Calibri" w:hAnsi="Calibri" w:cs="Book Antiqua"/>
          <w:sz w:val="28"/>
        </w:rPr>
      </w:pPr>
      <w:bookmarkStart w:id="9" w:name="_Toc461691018"/>
      <w:bookmarkStart w:id="10" w:name="_Toc75630703"/>
      <w:r w:rsidRPr="00A15912">
        <w:rPr>
          <w:rFonts w:ascii="Calibri" w:hAnsi="Calibri" w:cs="Book Antiqua"/>
          <w:sz w:val="28"/>
        </w:rPr>
        <w:t>Documentos de referencia</w:t>
      </w:r>
      <w:bookmarkEnd w:id="9"/>
      <w:bookmarkEnd w:id="10"/>
    </w:p>
    <w:tbl>
      <w:tblPr>
        <w:tblW w:w="28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4"/>
      </w:tblGrid>
      <w:tr w:rsidR="00A15912" w:rsidRPr="00CF600D" w14:paraId="72F0C265" w14:textId="77777777" w:rsidTr="0A187E7E">
        <w:trPr>
          <w:trHeight w:val="267"/>
          <w:jc w:val="center"/>
        </w:trPr>
        <w:tc>
          <w:tcPr>
            <w:tcW w:w="5000" w:type="pct"/>
            <w:shd w:val="clear" w:color="auto" w:fill="D5DCE4" w:themeFill="text2" w:themeFillTint="33"/>
          </w:tcPr>
          <w:p w14:paraId="3E7ABFBD" w14:textId="77777777" w:rsidR="00A15912" w:rsidRPr="00CF600D" w:rsidRDefault="00A15912" w:rsidP="00A15912">
            <w:pPr>
              <w:spacing w:line="276" w:lineRule="auto"/>
              <w:jc w:val="center"/>
              <w:rPr>
                <w:b/>
                <w:sz w:val="22"/>
                <w:szCs w:val="22"/>
                <w:lang w:val="es-ES_tradnl"/>
              </w:rPr>
            </w:pPr>
            <w:r w:rsidRPr="00CF600D">
              <w:rPr>
                <w:b/>
                <w:sz w:val="22"/>
                <w:szCs w:val="22"/>
                <w:lang w:val="es-ES_tradnl"/>
              </w:rPr>
              <w:t>DOCUMENTO VERSIÓN</w:t>
            </w:r>
          </w:p>
        </w:tc>
      </w:tr>
      <w:tr w:rsidR="00A15912" w:rsidRPr="00CF600D" w14:paraId="71975B09" w14:textId="77777777" w:rsidTr="0A187E7E">
        <w:trPr>
          <w:trHeight w:val="245"/>
          <w:jc w:val="center"/>
        </w:trPr>
        <w:tc>
          <w:tcPr>
            <w:tcW w:w="5000" w:type="pct"/>
          </w:tcPr>
          <w:p w14:paraId="42DF9A32" w14:textId="71D639B1" w:rsidR="00A15912" w:rsidRPr="00CF600D" w:rsidRDefault="00A15912" w:rsidP="0A187E7E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CF600D">
              <w:rPr>
                <w:sz w:val="22"/>
                <w:szCs w:val="22"/>
              </w:rPr>
              <w:t>Documento</w:t>
            </w:r>
            <w:r w:rsidR="00EA67FC" w:rsidRPr="00CF600D">
              <w:rPr>
                <w:sz w:val="22"/>
                <w:szCs w:val="22"/>
              </w:rPr>
              <w:t xml:space="preserve"> de diseño detallado</w:t>
            </w:r>
            <w:r w:rsidR="00CF600D">
              <w:rPr>
                <w:sz w:val="22"/>
                <w:szCs w:val="22"/>
              </w:rPr>
              <w:t>.</w:t>
            </w:r>
          </w:p>
        </w:tc>
      </w:tr>
      <w:tr w:rsidR="00A15912" w:rsidRPr="00CF600D" w14:paraId="0B1782D6" w14:textId="77777777" w:rsidTr="0A187E7E">
        <w:trPr>
          <w:trHeight w:val="267"/>
          <w:jc w:val="center"/>
        </w:trPr>
        <w:tc>
          <w:tcPr>
            <w:tcW w:w="5000" w:type="pct"/>
          </w:tcPr>
          <w:p w14:paraId="21572909" w14:textId="427026E6" w:rsidR="00A15912" w:rsidRPr="00CF600D" w:rsidRDefault="00EA67FC" w:rsidP="0A187E7E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CF600D">
              <w:rPr>
                <w:sz w:val="22"/>
                <w:szCs w:val="22"/>
              </w:rPr>
              <w:t>Documento de alcance</w:t>
            </w:r>
            <w:r w:rsidR="00CF600D">
              <w:rPr>
                <w:sz w:val="22"/>
                <w:szCs w:val="22"/>
              </w:rPr>
              <w:t>.</w:t>
            </w:r>
          </w:p>
        </w:tc>
      </w:tr>
      <w:tr w:rsidR="00A15912" w:rsidRPr="00CF600D" w14:paraId="19219836" w14:textId="77777777" w:rsidTr="0A187E7E">
        <w:trPr>
          <w:trHeight w:val="245"/>
          <w:jc w:val="center"/>
        </w:trPr>
        <w:tc>
          <w:tcPr>
            <w:tcW w:w="5000" w:type="pct"/>
          </w:tcPr>
          <w:p w14:paraId="296FEF7D" w14:textId="63911919" w:rsidR="00A15912" w:rsidRPr="00CF600D" w:rsidRDefault="00EA67FC" w:rsidP="0A187E7E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CF600D">
              <w:rPr>
                <w:sz w:val="22"/>
                <w:szCs w:val="22"/>
              </w:rPr>
              <w:t>Manual de uso</w:t>
            </w:r>
            <w:r w:rsidR="00CF600D">
              <w:rPr>
                <w:sz w:val="22"/>
                <w:szCs w:val="22"/>
              </w:rPr>
              <w:t>.</w:t>
            </w:r>
          </w:p>
        </w:tc>
      </w:tr>
      <w:tr w:rsidR="00CF600D" w:rsidRPr="00CF600D" w14:paraId="4D909B60" w14:textId="77777777" w:rsidTr="0A187E7E">
        <w:trPr>
          <w:trHeight w:val="245"/>
          <w:jc w:val="center"/>
        </w:trPr>
        <w:tc>
          <w:tcPr>
            <w:tcW w:w="5000" w:type="pct"/>
          </w:tcPr>
          <w:p w14:paraId="5F2FF32B" w14:textId="3058DD4D" w:rsidR="00CF600D" w:rsidRPr="00CF600D" w:rsidRDefault="00CF600D" w:rsidP="0A187E7E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Bitácoras de planificación.</w:t>
            </w:r>
          </w:p>
        </w:tc>
      </w:tr>
    </w:tbl>
    <w:p w14:paraId="0C4E9DE7" w14:textId="77777777" w:rsidR="00A15912" w:rsidRDefault="00A15912" w:rsidP="00D0081E">
      <w:pPr>
        <w:pStyle w:val="Ttulo1"/>
        <w:numPr>
          <w:ilvl w:val="0"/>
          <w:numId w:val="4"/>
        </w:numPr>
        <w:spacing w:before="360" w:after="0"/>
        <w:rPr>
          <w:rFonts w:ascii="Calibri" w:hAnsi="Calibri" w:cs="Book Antiqua"/>
          <w:sz w:val="28"/>
        </w:rPr>
      </w:pPr>
      <w:bookmarkStart w:id="11" w:name="_Toc461691020"/>
      <w:bookmarkStart w:id="12" w:name="_Toc75630704"/>
      <w:r w:rsidRPr="0A187E7E">
        <w:rPr>
          <w:rFonts w:ascii="Calibri" w:hAnsi="Calibri" w:cs="Book Antiqua"/>
          <w:sz w:val="28"/>
          <w:szCs w:val="28"/>
        </w:rPr>
        <w:t>Estrategia de pruebas</w:t>
      </w:r>
      <w:bookmarkEnd w:id="11"/>
      <w:bookmarkEnd w:id="12"/>
    </w:p>
    <w:p w14:paraId="3D1A1A49" w14:textId="1AAB55D4" w:rsidR="00A15912" w:rsidRDefault="00A15912" w:rsidP="0A187E7E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iCs w:val="0"/>
          <w:sz w:val="24"/>
          <w:szCs w:val="24"/>
        </w:rPr>
      </w:pPr>
      <w:bookmarkStart w:id="13" w:name="_Toc461691021"/>
      <w:bookmarkStart w:id="14" w:name="_Toc75630705"/>
      <w:r w:rsidRPr="0A187E7E">
        <w:rPr>
          <w:rFonts w:ascii="Calibri" w:hAnsi="Calibri" w:cs="Book Antiqua"/>
          <w:i w:val="0"/>
          <w:iCs w:val="0"/>
          <w:sz w:val="24"/>
          <w:szCs w:val="24"/>
        </w:rPr>
        <w:t>Pruebas funcionales</w:t>
      </w:r>
      <w:bookmarkEnd w:id="13"/>
      <w:bookmarkEnd w:id="14"/>
    </w:p>
    <w:tbl>
      <w:tblPr>
        <w:tblW w:w="8928" w:type="dxa"/>
        <w:tblInd w:w="7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6103"/>
      </w:tblGrid>
      <w:tr w:rsidR="00C329B0" w:rsidRPr="00C329B0" w14:paraId="17FC9762" w14:textId="77777777" w:rsidTr="0A187E7E">
        <w:trPr>
          <w:trHeight w:val="461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AF5C6E6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537FF691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CP-001</w:t>
            </w:r>
          </w:p>
        </w:tc>
      </w:tr>
      <w:tr w:rsidR="00C329B0" w:rsidRPr="00C329B0" w14:paraId="24919739" w14:textId="77777777" w:rsidTr="0A187E7E">
        <w:trPr>
          <w:trHeight w:val="461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2DC64B9D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754AA803" w14:textId="42FEDF46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I</w:t>
            </w:r>
            <w:r w:rsidR="1FA39F0F" w:rsidRPr="0A187E7E">
              <w:rPr>
                <w:i/>
                <w:iCs/>
              </w:rPr>
              <w:t xml:space="preserve">nicio de </w:t>
            </w:r>
            <w:r w:rsidR="22C88D3B" w:rsidRPr="0A187E7E">
              <w:rPr>
                <w:i/>
                <w:iCs/>
              </w:rPr>
              <w:t>sesión</w:t>
            </w:r>
            <w:r w:rsidR="1FA39F0F" w:rsidRPr="0A187E7E">
              <w:rPr>
                <w:i/>
                <w:iCs/>
              </w:rPr>
              <w:t xml:space="preserve"> </w:t>
            </w:r>
            <w:r w:rsidRPr="0A187E7E">
              <w:rPr>
                <w:i/>
                <w:iCs/>
              </w:rPr>
              <w:t xml:space="preserve">de </w:t>
            </w:r>
            <w:r w:rsidR="426A4A62" w:rsidRPr="0A187E7E">
              <w:rPr>
                <w:i/>
                <w:iCs/>
              </w:rPr>
              <w:t xml:space="preserve">los </w:t>
            </w:r>
            <w:r w:rsidRPr="0A187E7E">
              <w:rPr>
                <w:i/>
                <w:iCs/>
              </w:rPr>
              <w:t xml:space="preserve">usuarios </w:t>
            </w:r>
          </w:p>
        </w:tc>
      </w:tr>
      <w:tr w:rsidR="00C329B0" w:rsidRPr="00C329B0" w14:paraId="7A510675" w14:textId="77777777" w:rsidTr="0A187E7E">
        <w:trPr>
          <w:trHeight w:val="447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399F6A14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4DD53DEF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C329B0" w:rsidRPr="00C329B0" w14:paraId="2B65F242" w14:textId="77777777" w:rsidTr="0A187E7E">
        <w:trPr>
          <w:trHeight w:val="1436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DA3C062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33D48384" w14:textId="77777777" w:rsidR="00025B2A" w:rsidRPr="00C329B0" w:rsidRDefault="00C329B0" w:rsidP="0A187E7E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parámetros:</w:t>
            </w:r>
          </w:p>
          <w:p w14:paraId="34826C90" w14:textId="1FE4198A" w:rsidR="00C329B0" w:rsidRPr="00C329B0" w:rsidRDefault="0067282F" w:rsidP="0A187E7E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Usuario</w:t>
            </w:r>
            <w:r w:rsidR="00C329B0">
              <w:tab/>
            </w:r>
            <w:proofErr w:type="spellStart"/>
            <w:r>
              <w:rPr>
                <w:i/>
                <w:iCs/>
                <w:lang w:val="es-EC"/>
              </w:rPr>
              <w:t>Admin</w:t>
            </w:r>
            <w:proofErr w:type="spellEnd"/>
          </w:p>
          <w:p w14:paraId="2A2CCE4B" w14:textId="5976D9E6" w:rsidR="00C329B0" w:rsidRPr="00C329B0" w:rsidRDefault="0067282F" w:rsidP="0A187E7E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Contraseña</w:t>
            </w:r>
            <w:r w:rsidR="00C329B0">
              <w:tab/>
            </w:r>
            <w:proofErr w:type="spellStart"/>
            <w:r>
              <w:rPr>
                <w:i/>
                <w:iCs/>
                <w:lang w:val="es-EC"/>
              </w:rPr>
              <w:t>Admin</w:t>
            </w:r>
            <w:proofErr w:type="spellEnd"/>
          </w:p>
          <w:p w14:paraId="68E1B5C6" w14:textId="1D470B30" w:rsidR="00025B2A" w:rsidRPr="00C329B0" w:rsidRDefault="00C329B0" w:rsidP="0A187E7E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 w:rsidR="00FC4B2A">
              <w:rPr>
                <w:i/>
                <w:iCs/>
              </w:rPr>
              <w:t>“</w:t>
            </w:r>
            <w:r w:rsidR="00EF7C13">
              <w:rPr>
                <w:i/>
                <w:iCs/>
              </w:rPr>
              <w:t>ingresar</w:t>
            </w:r>
            <w:r w:rsidR="00FC4B2A"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.</w:t>
            </w:r>
          </w:p>
        </w:tc>
      </w:tr>
      <w:tr w:rsidR="00C329B0" w:rsidRPr="00C329B0" w14:paraId="02C71288" w14:textId="77777777" w:rsidTr="0A187E7E">
        <w:trPr>
          <w:trHeight w:val="461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1AA04F12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4F54A8FD" w14:textId="61C0D736" w:rsidR="00C329B0" w:rsidRPr="00C329B0" w:rsidRDefault="1C77706A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Constar con usuario y contraseña registrado en la base de datos por parte del administrador</w:t>
            </w:r>
            <w:r w:rsidR="00C329B0" w:rsidRPr="0A187E7E">
              <w:rPr>
                <w:i/>
                <w:iCs/>
              </w:rPr>
              <w:t>.</w:t>
            </w:r>
          </w:p>
        </w:tc>
      </w:tr>
      <w:tr w:rsidR="00C329B0" w:rsidRPr="00C329B0" w14:paraId="4E1A026F" w14:textId="77777777" w:rsidTr="0A187E7E">
        <w:trPr>
          <w:trHeight w:val="340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7A1554A9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2062CA9B" w14:textId="43028112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El usuario </w:t>
            </w:r>
            <w:r w:rsidR="00724ACD">
              <w:rPr>
                <w:i/>
                <w:iCs/>
              </w:rPr>
              <w:t>ha ingresado</w:t>
            </w:r>
            <w:r w:rsidR="2259D4AC" w:rsidRPr="0A187E7E">
              <w:rPr>
                <w:i/>
                <w:iCs/>
              </w:rPr>
              <w:t xml:space="preserve"> a </w:t>
            </w:r>
            <w:r w:rsidRPr="0A187E7E">
              <w:rPr>
                <w:i/>
                <w:iCs/>
              </w:rPr>
              <w:t>la aplicación</w:t>
            </w:r>
            <w:r w:rsidR="18BD095D" w:rsidRPr="0A187E7E">
              <w:rPr>
                <w:i/>
                <w:iCs/>
              </w:rPr>
              <w:t xml:space="preserve"> correctamente</w:t>
            </w:r>
            <w:r w:rsidR="00EF7C13">
              <w:rPr>
                <w:i/>
                <w:iCs/>
              </w:rPr>
              <w:t>, visualizándose el menú principal</w:t>
            </w:r>
            <w:r w:rsidRPr="0A187E7E">
              <w:rPr>
                <w:i/>
                <w:iCs/>
              </w:rPr>
              <w:t xml:space="preserve">. </w:t>
            </w:r>
          </w:p>
        </w:tc>
      </w:tr>
      <w:tr w:rsidR="00C329B0" w:rsidRPr="00C329B0" w14:paraId="077D4D1F" w14:textId="77777777" w:rsidTr="0A187E7E">
        <w:trPr>
          <w:trHeight w:val="388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5A6B9C6F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57B3863B" w14:textId="4A1EC609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ha i</w:t>
            </w:r>
            <w:r w:rsidR="533261FB" w:rsidRPr="0A187E7E">
              <w:rPr>
                <w:i/>
                <w:iCs/>
              </w:rPr>
              <w:t xml:space="preserve">niciado sesión </w:t>
            </w:r>
            <w:r w:rsidRPr="0A187E7E">
              <w:rPr>
                <w:i/>
                <w:iCs/>
              </w:rPr>
              <w:t>correctamente.</w:t>
            </w:r>
          </w:p>
        </w:tc>
      </w:tr>
      <w:tr w:rsidR="00C329B0" w:rsidRPr="00C329B0" w14:paraId="1D58AFED" w14:textId="77777777" w:rsidTr="0A187E7E">
        <w:trPr>
          <w:trHeight w:val="393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6D36326F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6E819529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C329B0" w:rsidRPr="00C329B0" w14:paraId="08C755C7" w14:textId="77777777" w:rsidTr="0A187E7E">
        <w:trPr>
          <w:trHeight w:val="258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1E234151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29D6B04F" w14:textId="7B2260D0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 </w:t>
            </w:r>
            <w:r w:rsidR="00FC4B2A">
              <w:rPr>
                <w:i/>
                <w:iCs/>
              </w:rPr>
              <w:t>Ninguna.</w:t>
            </w:r>
          </w:p>
        </w:tc>
      </w:tr>
    </w:tbl>
    <w:p w14:paraId="36FEB5B0" w14:textId="77777777" w:rsidR="00C329B0" w:rsidRDefault="00C329B0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p w14:paraId="471C917C" w14:textId="1E381968" w:rsidR="56187D4D" w:rsidRDefault="56187D4D" w:rsidP="0A187E7E">
      <w:pPr>
        <w:spacing w:line="276" w:lineRule="auto"/>
        <w:ind w:left="709"/>
        <w:jc w:val="both"/>
        <w:rPr>
          <w:i/>
          <w:iCs/>
        </w:rPr>
      </w:pPr>
      <w:r w:rsidRPr="0A187E7E">
        <w:rPr>
          <w:i/>
          <w:iCs/>
        </w:rPr>
        <w:t>Módulo de clientes:</w:t>
      </w: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A187E7E" w14:paraId="3CED7406" w14:textId="77777777" w:rsidTr="001C190F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B6140D3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32F493A" w14:textId="2E4298C2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 w:rsidR="76648084" w:rsidRPr="0A187E7E">
              <w:rPr>
                <w:i/>
                <w:iCs/>
              </w:rPr>
              <w:t>2</w:t>
            </w:r>
          </w:p>
        </w:tc>
      </w:tr>
      <w:tr w:rsidR="0A187E7E" w14:paraId="02C34C48" w14:textId="77777777" w:rsidTr="001C190F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DEDC506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0F1A08E" w14:textId="44FE08E5" w:rsidR="0A187E7E" w:rsidRDefault="00977F4A" w:rsidP="0A187E7E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Registrar clientes</w:t>
            </w:r>
            <w:r w:rsidR="0A187E7E" w:rsidRPr="0A187E7E">
              <w:rPr>
                <w:i/>
                <w:iCs/>
              </w:rPr>
              <w:t xml:space="preserve"> </w:t>
            </w:r>
          </w:p>
        </w:tc>
      </w:tr>
      <w:tr w:rsidR="0A187E7E" w14:paraId="1F49AF61" w14:textId="77777777" w:rsidTr="001C190F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F255B1E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A32A40D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A187E7E" w14:paraId="15BDB4A9" w14:textId="77777777" w:rsidTr="001C190F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670C898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EC941E0" w14:textId="336ED80A" w:rsidR="0A187E7E" w:rsidRDefault="0A187E7E" w:rsidP="0A187E7E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 w:rsidR="00E63727">
              <w:rPr>
                <w:i/>
                <w:iCs/>
              </w:rPr>
              <w:t xml:space="preserve"> de información personal del cliente</w:t>
            </w:r>
            <w:r w:rsidRPr="0A187E7E">
              <w:rPr>
                <w:i/>
                <w:iCs/>
              </w:rPr>
              <w:t>:</w:t>
            </w:r>
          </w:p>
          <w:p w14:paraId="3969A084" w14:textId="2279038F" w:rsidR="0A187E7E" w:rsidRDefault="0067282F" w:rsidP="0A187E7E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 xml:space="preserve">Código </w:t>
            </w:r>
            <w:r w:rsidR="0A187E7E">
              <w:tab/>
            </w:r>
            <w:r>
              <w:t>C001</w:t>
            </w:r>
          </w:p>
          <w:p w14:paraId="4E38E8F0" w14:textId="59CD53ED" w:rsidR="0A187E7E" w:rsidRDefault="0067282F" w:rsidP="0A187E7E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Apellidos</w:t>
            </w:r>
            <w:r w:rsidR="0A187E7E">
              <w:tab/>
            </w:r>
            <w:r>
              <w:rPr>
                <w:i/>
                <w:iCs/>
                <w:lang w:val="es-EC"/>
              </w:rPr>
              <w:t>Fuentes Villamar</w:t>
            </w:r>
          </w:p>
          <w:p w14:paraId="37C2241F" w14:textId="66DFCF85" w:rsidR="001C190F" w:rsidRDefault="0067282F" w:rsidP="001C190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Nombres</w:t>
            </w:r>
            <w:r w:rsidR="001C190F">
              <w:tab/>
            </w:r>
            <w:r>
              <w:rPr>
                <w:i/>
                <w:iCs/>
                <w:lang w:val="es-EC"/>
              </w:rPr>
              <w:t>Eric Gabriel</w:t>
            </w:r>
          </w:p>
          <w:p w14:paraId="253FF16A" w14:textId="5F0AC6D7" w:rsidR="001C190F" w:rsidRDefault="0067282F" w:rsidP="001C190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 xml:space="preserve">Cédula </w:t>
            </w:r>
            <w:r w:rsidR="001C190F">
              <w:tab/>
            </w:r>
            <w:r>
              <w:rPr>
                <w:i/>
                <w:iCs/>
                <w:lang w:val="es-EC"/>
              </w:rPr>
              <w:t>0987654321</w:t>
            </w:r>
          </w:p>
          <w:p w14:paraId="7A4270AA" w14:textId="79E511A9" w:rsidR="001C190F" w:rsidRDefault="0067282F" w:rsidP="001C190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Teléfono</w:t>
            </w:r>
            <w:r w:rsidR="001C190F">
              <w:tab/>
            </w:r>
            <w:r>
              <w:rPr>
                <w:i/>
                <w:iCs/>
                <w:lang w:val="es-EC"/>
              </w:rPr>
              <w:t>0990900012</w:t>
            </w:r>
          </w:p>
          <w:p w14:paraId="459A5B1E" w14:textId="5F568A75" w:rsidR="001C190F" w:rsidRDefault="0067282F" w:rsidP="001C190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 xml:space="preserve">Correo </w:t>
            </w:r>
            <w:r w:rsidR="001C190F">
              <w:tab/>
            </w:r>
            <w:r>
              <w:t>erciF@gmail.com</w:t>
            </w:r>
          </w:p>
          <w:p w14:paraId="4E5DA9A8" w14:textId="49B75FE2" w:rsidR="001C190F" w:rsidRDefault="0067282F" w:rsidP="001C190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Dirección</w:t>
            </w:r>
            <w:r w:rsidR="001C190F">
              <w:tab/>
            </w:r>
            <w:r>
              <w:t>Marta de Roldós</w:t>
            </w:r>
          </w:p>
          <w:p w14:paraId="525A8A46" w14:textId="33D3D1DC" w:rsidR="0A187E7E" w:rsidRDefault="0A187E7E" w:rsidP="0A187E7E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 w:rsidR="005849F4">
              <w:rPr>
                <w:i/>
                <w:iCs/>
              </w:rPr>
              <w:t>“</w:t>
            </w:r>
            <w:r w:rsidR="001C190F">
              <w:rPr>
                <w:i/>
                <w:iCs/>
              </w:rPr>
              <w:t>guardar</w:t>
            </w:r>
            <w:r w:rsidR="005849F4"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.</w:t>
            </w:r>
          </w:p>
        </w:tc>
      </w:tr>
      <w:tr w:rsidR="0A187E7E" w14:paraId="7385E8DC" w14:textId="77777777" w:rsidTr="001C190F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B096E78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87032E1" w14:textId="05B1901B" w:rsidR="0A187E7E" w:rsidRDefault="00414161" w:rsidP="0A187E7E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No aplica.</w:t>
            </w:r>
          </w:p>
        </w:tc>
      </w:tr>
      <w:tr w:rsidR="0A187E7E" w14:paraId="443CB82A" w14:textId="77777777" w:rsidTr="001C190F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490F865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C436EA3" w14:textId="256E65E5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El </w:t>
            </w:r>
            <w:r w:rsidR="00414161">
              <w:rPr>
                <w:i/>
                <w:iCs/>
              </w:rPr>
              <w:t>cliente</w:t>
            </w:r>
            <w:r w:rsidRPr="0A187E7E">
              <w:rPr>
                <w:i/>
                <w:iCs/>
              </w:rPr>
              <w:t xml:space="preserve"> </w:t>
            </w:r>
            <w:r w:rsidR="00414161">
              <w:rPr>
                <w:i/>
                <w:iCs/>
              </w:rPr>
              <w:t>será registrado</w:t>
            </w:r>
            <w:r w:rsidRPr="0A187E7E">
              <w:rPr>
                <w:i/>
                <w:iCs/>
              </w:rPr>
              <w:t xml:space="preserve"> correctamente. </w:t>
            </w:r>
          </w:p>
        </w:tc>
      </w:tr>
      <w:tr w:rsidR="0A187E7E" w14:paraId="41D3AC48" w14:textId="77777777" w:rsidTr="001C190F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5D5453F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787F8D0" w14:textId="7457C7AA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 w:rsidR="00414161">
              <w:rPr>
                <w:i/>
                <w:iCs/>
              </w:rPr>
              <w:t>registrado</w:t>
            </w:r>
            <w:r w:rsidRPr="0A187E7E">
              <w:rPr>
                <w:i/>
                <w:iCs/>
              </w:rPr>
              <w:t xml:space="preserve"> correctamente</w:t>
            </w:r>
            <w:r w:rsidR="00414161">
              <w:rPr>
                <w:i/>
                <w:iCs/>
              </w:rPr>
              <w:t xml:space="preserve"> al nuevo cliente</w:t>
            </w:r>
            <w:r w:rsidRPr="0A187E7E">
              <w:rPr>
                <w:i/>
                <w:iCs/>
              </w:rPr>
              <w:t>.</w:t>
            </w:r>
          </w:p>
        </w:tc>
      </w:tr>
      <w:tr w:rsidR="0A187E7E" w14:paraId="7E2372A1" w14:textId="77777777" w:rsidTr="001C190F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FEA4A71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5B25DD9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A187E7E" w14:paraId="39E1BF4B" w14:textId="77777777" w:rsidTr="001C190F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05B5A40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CF925D2" w14:textId="599160FD" w:rsidR="0A187E7E" w:rsidRDefault="00414161" w:rsidP="0A187E7E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En caso de seleccionar la opción </w:t>
            </w:r>
            <w:r w:rsidR="00DB10BF">
              <w:rPr>
                <w:i/>
                <w:iCs/>
              </w:rPr>
              <w:t>“</w:t>
            </w:r>
            <w:r>
              <w:rPr>
                <w:i/>
                <w:iCs/>
              </w:rPr>
              <w:t>cancelar</w:t>
            </w:r>
            <w:r w:rsidR="00DB10BF">
              <w:rPr>
                <w:i/>
                <w:iCs/>
              </w:rPr>
              <w:t>”</w:t>
            </w:r>
            <w:r>
              <w:rPr>
                <w:i/>
                <w:iCs/>
              </w:rPr>
              <w:t>, los valore</w:t>
            </w:r>
            <w:r w:rsidR="00646828">
              <w:rPr>
                <w:i/>
                <w:iCs/>
              </w:rPr>
              <w:t>s aun permanecerán en los campos de llenado, hasta que el usuario determine cancelar por completo la opción de registro.</w:t>
            </w:r>
          </w:p>
        </w:tc>
      </w:tr>
    </w:tbl>
    <w:p w14:paraId="05F72D96" w14:textId="764D94C5" w:rsidR="0A187E7E" w:rsidRDefault="0A187E7E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646828" w14:paraId="49015A3E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751F287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DD1E9C1" w14:textId="3F5A9CFB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>
              <w:rPr>
                <w:i/>
                <w:iCs/>
              </w:rPr>
              <w:t>3</w:t>
            </w:r>
          </w:p>
        </w:tc>
      </w:tr>
      <w:tr w:rsidR="00646828" w14:paraId="16651527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3EFE127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49D6CD6" w14:textId="2BEA9C11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Editar clientes</w:t>
            </w:r>
            <w:r w:rsidRPr="0A187E7E">
              <w:rPr>
                <w:i/>
                <w:iCs/>
              </w:rPr>
              <w:t xml:space="preserve"> </w:t>
            </w:r>
          </w:p>
        </w:tc>
      </w:tr>
      <w:tr w:rsidR="00646828" w14:paraId="3D8D57A1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EE9309E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2FAE0C3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646828" w14:paraId="7234D355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2679D91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C14BAF7" w14:textId="77777777" w:rsidR="00646828" w:rsidRDefault="00646828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>
              <w:rPr>
                <w:i/>
                <w:iCs/>
              </w:rPr>
              <w:t xml:space="preserve"> de información personal del cliente</w:t>
            </w:r>
            <w:r w:rsidRPr="0A187E7E">
              <w:rPr>
                <w:i/>
                <w:iCs/>
              </w:rPr>
              <w:t>:</w:t>
            </w:r>
          </w:p>
          <w:p w14:paraId="6B226973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Apellidos</w:t>
            </w:r>
            <w:r>
              <w:tab/>
            </w:r>
            <w:r>
              <w:rPr>
                <w:i/>
                <w:iCs/>
                <w:lang w:val="es-EC"/>
              </w:rPr>
              <w:t>Fuentes Villamar</w:t>
            </w:r>
          </w:p>
          <w:p w14:paraId="22344F73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Nombres</w:t>
            </w:r>
            <w:r>
              <w:tab/>
            </w:r>
            <w:r>
              <w:rPr>
                <w:i/>
                <w:iCs/>
                <w:lang w:val="es-EC"/>
              </w:rPr>
              <w:t>Eric Gabriel</w:t>
            </w:r>
          </w:p>
          <w:p w14:paraId="4BD8AD31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 xml:space="preserve">Cédula </w:t>
            </w:r>
            <w:r>
              <w:tab/>
            </w:r>
            <w:r>
              <w:rPr>
                <w:i/>
                <w:iCs/>
                <w:lang w:val="es-EC"/>
              </w:rPr>
              <w:t>0987654321</w:t>
            </w:r>
          </w:p>
          <w:p w14:paraId="52791667" w14:textId="09B0601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Teléfono</w:t>
            </w:r>
            <w:r>
              <w:tab/>
            </w:r>
            <w:r>
              <w:rPr>
                <w:i/>
                <w:iCs/>
                <w:lang w:val="es-EC"/>
              </w:rPr>
              <w:t>0980508097</w:t>
            </w:r>
          </w:p>
          <w:p w14:paraId="0A5D52F3" w14:textId="1B558E62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 xml:space="preserve">Correo </w:t>
            </w:r>
            <w:r>
              <w:tab/>
              <w:t>ericFuentes@gmail.com</w:t>
            </w:r>
          </w:p>
          <w:p w14:paraId="616A4724" w14:textId="1719018B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Dirección</w:t>
            </w:r>
            <w:r>
              <w:tab/>
              <w:t>Marta de Roldós</w:t>
            </w:r>
            <w:r w:rsidRPr="0A187E7E">
              <w:rPr>
                <w:i/>
                <w:iCs/>
              </w:rPr>
              <w:t xml:space="preserve"> </w:t>
            </w:r>
          </w:p>
          <w:p w14:paraId="180AD25C" w14:textId="3F920F85" w:rsidR="00646828" w:rsidRDefault="00646828" w:rsidP="0067282F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 w:rsidR="005849F4">
              <w:rPr>
                <w:i/>
                <w:iCs/>
              </w:rPr>
              <w:t>“</w:t>
            </w:r>
            <w:r w:rsidR="00E74CAE">
              <w:rPr>
                <w:i/>
                <w:iCs/>
              </w:rPr>
              <w:t>actualizar</w:t>
            </w:r>
            <w:r w:rsidR="005849F4"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.</w:t>
            </w:r>
          </w:p>
        </w:tc>
      </w:tr>
      <w:tr w:rsidR="00646828" w14:paraId="27A6CFD4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F9C61C1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D5F2F4F" w14:textId="69FD6793" w:rsidR="00646828" w:rsidRDefault="00E74CA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El cliente debe estar registrado </w:t>
            </w:r>
            <w:r w:rsidR="008F1C21">
              <w:rPr>
                <w:i/>
                <w:iCs/>
              </w:rPr>
              <w:t>anteriormente en el sistema</w:t>
            </w:r>
            <w:r w:rsidR="00FE0D6B">
              <w:rPr>
                <w:i/>
                <w:iCs/>
              </w:rPr>
              <w:t>, constando con un código único que permitirá su búsqueda.</w:t>
            </w:r>
          </w:p>
        </w:tc>
      </w:tr>
      <w:tr w:rsidR="00646828" w14:paraId="24D43E8D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57FC198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132CC4B" w14:textId="1030492C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El </w:t>
            </w:r>
            <w:r>
              <w:rPr>
                <w:i/>
                <w:iCs/>
              </w:rPr>
              <w:t>cliente</w:t>
            </w:r>
            <w:r w:rsidRPr="0A187E7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será </w:t>
            </w:r>
            <w:r w:rsidR="008F1C21">
              <w:rPr>
                <w:i/>
                <w:iCs/>
              </w:rPr>
              <w:t>actualizado</w:t>
            </w:r>
            <w:r w:rsidRPr="0A187E7E">
              <w:rPr>
                <w:i/>
                <w:iCs/>
              </w:rPr>
              <w:t xml:space="preserve"> correctamente. </w:t>
            </w:r>
          </w:p>
        </w:tc>
      </w:tr>
      <w:tr w:rsidR="00646828" w14:paraId="71F95A33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D7070E0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lastRenderedPageBreak/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DA7306B" w14:textId="649D1AA0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 w:rsidR="00D36C3E">
              <w:rPr>
                <w:i/>
                <w:iCs/>
              </w:rPr>
              <w:t>actualizado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al cliente</w:t>
            </w:r>
            <w:r w:rsidRPr="0A187E7E">
              <w:rPr>
                <w:i/>
                <w:iCs/>
              </w:rPr>
              <w:t>.</w:t>
            </w:r>
          </w:p>
        </w:tc>
      </w:tr>
      <w:tr w:rsidR="00646828" w14:paraId="56811D2C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60654DC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BF238FD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646828" w14:paraId="024ABA35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24903F7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629F28C" w14:textId="41CBB479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En caso de seleccionar la opción cancelar, los valores permanecerán en los campos, hasta que el usuario determine </w:t>
            </w:r>
            <w:r w:rsidR="00DB10BF">
              <w:rPr>
                <w:i/>
                <w:iCs/>
              </w:rPr>
              <w:t>“</w:t>
            </w:r>
            <w:r>
              <w:rPr>
                <w:i/>
                <w:iCs/>
              </w:rPr>
              <w:t>cancelar</w:t>
            </w:r>
            <w:r w:rsidR="00DB10BF">
              <w:rPr>
                <w:i/>
                <w:iCs/>
              </w:rPr>
              <w:t>”</w:t>
            </w:r>
            <w:r>
              <w:rPr>
                <w:i/>
                <w:iCs/>
              </w:rPr>
              <w:t xml:space="preserve"> por completo la opción de </w:t>
            </w:r>
            <w:r w:rsidR="00D36C3E">
              <w:rPr>
                <w:i/>
                <w:iCs/>
              </w:rPr>
              <w:t>actualización</w:t>
            </w:r>
            <w:r>
              <w:rPr>
                <w:i/>
                <w:iCs/>
              </w:rPr>
              <w:t>.</w:t>
            </w:r>
          </w:p>
        </w:tc>
      </w:tr>
    </w:tbl>
    <w:p w14:paraId="2E90F359" w14:textId="77777777" w:rsidR="001C190F" w:rsidRDefault="001C190F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D36C3E" w14:paraId="3E8FAE34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47929A6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73F9DA5" w14:textId="2CE90202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>
              <w:rPr>
                <w:i/>
                <w:iCs/>
              </w:rPr>
              <w:t>4</w:t>
            </w:r>
          </w:p>
        </w:tc>
      </w:tr>
      <w:tr w:rsidR="00D36C3E" w14:paraId="61FB2DB4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91AC839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380098E" w14:textId="3BA39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Consultar clientes</w:t>
            </w:r>
            <w:r w:rsidRPr="0A187E7E">
              <w:rPr>
                <w:i/>
                <w:iCs/>
              </w:rPr>
              <w:t xml:space="preserve"> </w:t>
            </w:r>
          </w:p>
        </w:tc>
      </w:tr>
      <w:tr w:rsidR="00D36C3E" w14:paraId="6F493A3B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C15372A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4F25239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D36C3E" w14:paraId="47469F04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74BEE5B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703FBE3" w14:textId="15114C8B" w:rsidR="00D36C3E" w:rsidRDefault="00D36C3E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>
              <w:rPr>
                <w:i/>
                <w:iCs/>
              </w:rPr>
              <w:t xml:space="preserve"> de información</w:t>
            </w:r>
            <w:r w:rsidR="00D3121A">
              <w:rPr>
                <w:i/>
                <w:iCs/>
              </w:rPr>
              <w:t>, para la búsqueda especifica de un cliente determinado</w:t>
            </w:r>
            <w:r w:rsidRPr="0A187E7E">
              <w:rPr>
                <w:i/>
                <w:iCs/>
              </w:rPr>
              <w:t>:</w:t>
            </w:r>
          </w:p>
          <w:p w14:paraId="1EE323B6" w14:textId="3B92701C" w:rsidR="00D36C3E" w:rsidRDefault="0067282F" w:rsidP="00161028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Apellidos</w:t>
            </w:r>
            <w:r w:rsidR="00D36C3E">
              <w:tab/>
            </w:r>
            <w:r>
              <w:rPr>
                <w:i/>
                <w:iCs/>
                <w:lang w:val="es-EC"/>
              </w:rPr>
              <w:t>Fuentes</w:t>
            </w:r>
            <w:r w:rsidR="00D3121A">
              <w:rPr>
                <w:i/>
                <w:iCs/>
                <w:lang w:val="es-EC"/>
              </w:rPr>
              <w:t xml:space="preserve"> (obligatorio)</w:t>
            </w:r>
          </w:p>
          <w:p w14:paraId="67635E1A" w14:textId="492C4B64" w:rsidR="00D3121A" w:rsidRDefault="0067282F" w:rsidP="00D3121A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Nombres</w:t>
            </w:r>
            <w:r w:rsidR="00D3121A">
              <w:tab/>
            </w:r>
            <w:r>
              <w:rPr>
                <w:i/>
                <w:iCs/>
                <w:lang w:val="es-EC"/>
              </w:rPr>
              <w:t>Eric</w:t>
            </w:r>
            <w:r w:rsidR="00D3121A">
              <w:rPr>
                <w:i/>
                <w:iCs/>
                <w:lang w:val="es-EC"/>
              </w:rPr>
              <w:t xml:space="preserve"> (opcional)</w:t>
            </w:r>
          </w:p>
          <w:p w14:paraId="6BD78CEF" w14:textId="40F07B00" w:rsidR="00D3121A" w:rsidRPr="00804B83" w:rsidRDefault="00D36C3E" w:rsidP="00804B83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 w:rsidR="00FC4B2A">
              <w:rPr>
                <w:i/>
                <w:iCs/>
              </w:rPr>
              <w:t>“</w:t>
            </w:r>
            <w:r w:rsidR="00D3121A">
              <w:rPr>
                <w:i/>
                <w:iCs/>
              </w:rPr>
              <w:t>consultar</w:t>
            </w:r>
            <w:r w:rsidR="00FC4B2A"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.</w:t>
            </w:r>
          </w:p>
        </w:tc>
      </w:tr>
      <w:tr w:rsidR="00D36C3E" w14:paraId="79C27EF7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B4F2F65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7DA38D1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El cliente debe estar registrado anteriormente en el sistema.</w:t>
            </w:r>
          </w:p>
        </w:tc>
      </w:tr>
      <w:tr w:rsidR="00D36C3E" w14:paraId="2568A132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58DD027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C773CEA" w14:textId="645AF424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El </w:t>
            </w:r>
            <w:r>
              <w:rPr>
                <w:i/>
                <w:iCs/>
              </w:rPr>
              <w:t>cliente</w:t>
            </w:r>
            <w:r w:rsidRPr="0A187E7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será </w:t>
            </w:r>
            <w:r w:rsidR="00724ACD">
              <w:rPr>
                <w:i/>
                <w:iCs/>
              </w:rPr>
              <w:t>consultado</w:t>
            </w:r>
            <w:r w:rsidRPr="0A187E7E">
              <w:rPr>
                <w:i/>
                <w:iCs/>
              </w:rPr>
              <w:t xml:space="preserve"> correctamente</w:t>
            </w:r>
            <w:r w:rsidR="00724ACD">
              <w:rPr>
                <w:i/>
                <w:iCs/>
              </w:rPr>
              <w:t>, presentándose la información</w:t>
            </w:r>
            <w:r w:rsidRPr="0A187E7E">
              <w:rPr>
                <w:i/>
                <w:iCs/>
              </w:rPr>
              <w:t xml:space="preserve">. </w:t>
            </w:r>
          </w:p>
        </w:tc>
      </w:tr>
      <w:tr w:rsidR="00D36C3E" w14:paraId="07C6CB3E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9FCB9E1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F73C7DA" w14:textId="06E7FCAC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 w:rsidR="00724ACD">
              <w:rPr>
                <w:i/>
                <w:iCs/>
              </w:rPr>
              <w:t>consultado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al cliente</w:t>
            </w:r>
            <w:r w:rsidRPr="0A187E7E">
              <w:rPr>
                <w:i/>
                <w:iCs/>
              </w:rPr>
              <w:t>.</w:t>
            </w:r>
          </w:p>
        </w:tc>
      </w:tr>
      <w:tr w:rsidR="00D36C3E" w14:paraId="5FED46DF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06FC337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AA10FF1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D36C3E" w14:paraId="760DEF70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CC4CD4D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504D938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En caso de seleccionar la opción cancelar, los valores permanecerán en los campos, hasta que el usuario determine cancelar por completo la opción de actualización.</w:t>
            </w:r>
          </w:p>
        </w:tc>
      </w:tr>
    </w:tbl>
    <w:p w14:paraId="7F32E359" w14:textId="77777777" w:rsidR="001C190F" w:rsidRDefault="001C190F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804B83" w14:paraId="6FC71EE9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385161F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3AE462E" w14:textId="015FE2DE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 w:rsidR="001D2FA7">
              <w:rPr>
                <w:i/>
                <w:iCs/>
              </w:rPr>
              <w:t>5</w:t>
            </w:r>
          </w:p>
        </w:tc>
      </w:tr>
      <w:tr w:rsidR="00804B83" w14:paraId="1BD53D74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4F9C66F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D3E587B" w14:textId="00EBBB74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Listar clientes</w:t>
            </w:r>
            <w:r w:rsidRPr="0A187E7E">
              <w:rPr>
                <w:i/>
                <w:iCs/>
              </w:rPr>
              <w:t xml:space="preserve"> </w:t>
            </w:r>
          </w:p>
        </w:tc>
      </w:tr>
      <w:tr w:rsidR="00804B83" w14:paraId="6AF955E7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EA34BA7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99A2E91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804B83" w14:paraId="1D1E1B3B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A6167F7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5DE620D" w14:textId="769F2681" w:rsidR="00804B83" w:rsidRDefault="00804B83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</w:t>
            </w:r>
            <w:r>
              <w:rPr>
                <w:i/>
                <w:iCs/>
              </w:rPr>
              <w:t>presentará la siguiente información de todos los clientes, mediante el botón “mostrar todo”</w:t>
            </w:r>
            <w:r w:rsidRPr="0A187E7E">
              <w:rPr>
                <w:i/>
                <w:iCs/>
              </w:rPr>
              <w:t>:</w:t>
            </w:r>
          </w:p>
          <w:p w14:paraId="19677675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Apellidos</w:t>
            </w:r>
            <w:r>
              <w:tab/>
            </w:r>
            <w:r>
              <w:rPr>
                <w:i/>
                <w:iCs/>
                <w:lang w:val="es-EC"/>
              </w:rPr>
              <w:t>Fuentes Villamar</w:t>
            </w:r>
          </w:p>
          <w:p w14:paraId="31381D81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Nombres</w:t>
            </w:r>
            <w:r>
              <w:tab/>
            </w:r>
            <w:r>
              <w:rPr>
                <w:i/>
                <w:iCs/>
                <w:lang w:val="es-EC"/>
              </w:rPr>
              <w:t>Eric Gabriel</w:t>
            </w:r>
          </w:p>
          <w:p w14:paraId="50D09DC7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 xml:space="preserve">Cédula </w:t>
            </w:r>
            <w:r>
              <w:tab/>
            </w:r>
            <w:r>
              <w:rPr>
                <w:i/>
                <w:iCs/>
                <w:lang w:val="es-EC"/>
              </w:rPr>
              <w:t>0987654321</w:t>
            </w:r>
          </w:p>
          <w:p w14:paraId="6E41B2CF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Teléfono</w:t>
            </w:r>
            <w:r>
              <w:tab/>
            </w:r>
            <w:r>
              <w:rPr>
                <w:i/>
                <w:iCs/>
                <w:lang w:val="es-EC"/>
              </w:rPr>
              <w:t>0980508097</w:t>
            </w:r>
          </w:p>
          <w:p w14:paraId="69758F08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 xml:space="preserve">Correo </w:t>
            </w:r>
            <w:r>
              <w:tab/>
              <w:t>ericFuentes@gmail.com</w:t>
            </w:r>
          </w:p>
          <w:p w14:paraId="362AA58E" w14:textId="5DFD0C08" w:rsidR="00804B83" w:rsidRPr="00804B83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Dirección</w:t>
            </w:r>
            <w:r>
              <w:tab/>
              <w:t>Marta de Roldós</w:t>
            </w:r>
          </w:p>
        </w:tc>
      </w:tr>
      <w:tr w:rsidR="00804B83" w14:paraId="2CA9C480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707721D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3B1878B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El cliente debe estar registrado anteriormente en el sistema.</w:t>
            </w:r>
          </w:p>
        </w:tc>
      </w:tr>
      <w:tr w:rsidR="00804B83" w14:paraId="0395B87F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7E436A6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lastRenderedPageBreak/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911311B" w14:textId="472D848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La información de los clientes será </w:t>
            </w:r>
            <w:r w:rsidR="001D2FA7">
              <w:rPr>
                <w:i/>
                <w:iCs/>
              </w:rPr>
              <w:t>mostrada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>.</w:t>
            </w:r>
          </w:p>
        </w:tc>
      </w:tr>
      <w:tr w:rsidR="00804B83" w14:paraId="63BDD8A8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1D391E4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C90A2AE" w14:textId="1BD08A00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>
              <w:rPr>
                <w:i/>
                <w:iCs/>
              </w:rPr>
              <w:t>mostrado la información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de los clientes</w:t>
            </w:r>
            <w:r w:rsidRPr="0A187E7E">
              <w:rPr>
                <w:i/>
                <w:iCs/>
              </w:rPr>
              <w:t>.</w:t>
            </w:r>
          </w:p>
        </w:tc>
      </w:tr>
      <w:tr w:rsidR="00804B83" w14:paraId="3F28E681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52D9102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020A363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804B83" w14:paraId="5CE36CD0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F1FBF07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FF0330E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En caso de seleccionar la opción cancelar, los valores permanecerán en los campos, hasta que el usuario determine cancelar por completo la opción de actualización.</w:t>
            </w:r>
          </w:p>
        </w:tc>
      </w:tr>
    </w:tbl>
    <w:p w14:paraId="64289265" w14:textId="77777777" w:rsidR="00804B83" w:rsidRDefault="00804B83" w:rsidP="00804B83">
      <w:pPr>
        <w:spacing w:line="276" w:lineRule="auto"/>
        <w:jc w:val="both"/>
        <w:rPr>
          <w:i/>
          <w:iCs/>
          <w:color w:val="0000FF"/>
        </w:rPr>
      </w:pPr>
    </w:p>
    <w:p w14:paraId="020D4376" w14:textId="280C1CB5" w:rsidR="0001530E" w:rsidRDefault="0001530E" w:rsidP="0001530E">
      <w:pPr>
        <w:spacing w:line="276" w:lineRule="auto"/>
        <w:ind w:left="709"/>
        <w:jc w:val="both"/>
        <w:rPr>
          <w:i/>
          <w:iCs/>
        </w:rPr>
      </w:pPr>
      <w:r w:rsidRPr="0A187E7E">
        <w:rPr>
          <w:i/>
          <w:iCs/>
        </w:rPr>
        <w:t xml:space="preserve">Módulo de </w:t>
      </w:r>
      <w:r>
        <w:rPr>
          <w:i/>
          <w:iCs/>
        </w:rPr>
        <w:t>inventario</w:t>
      </w:r>
      <w:r w:rsidRPr="0A187E7E">
        <w:rPr>
          <w:i/>
          <w:iCs/>
        </w:rPr>
        <w:t>:</w:t>
      </w: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01530E" w14:paraId="5DDC472A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1E1C63B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D7EA066" w14:textId="55DA949D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 w:rsidR="001D2FA7">
              <w:rPr>
                <w:i/>
                <w:iCs/>
              </w:rPr>
              <w:t>6</w:t>
            </w:r>
          </w:p>
        </w:tc>
      </w:tr>
      <w:tr w:rsidR="0001530E" w14:paraId="5A7A4DA1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6A2F57D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4B0B772" w14:textId="1A835F54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Registrar </w:t>
            </w:r>
            <w:r w:rsidR="00CE08CB">
              <w:rPr>
                <w:i/>
                <w:iCs/>
              </w:rPr>
              <w:t>vuelo</w:t>
            </w:r>
            <w:r w:rsidR="0025614A">
              <w:rPr>
                <w:i/>
                <w:iCs/>
              </w:rPr>
              <w:t>s</w:t>
            </w:r>
          </w:p>
        </w:tc>
      </w:tr>
      <w:tr w:rsidR="0001530E" w14:paraId="71476969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10102B1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ED0F4AD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01530E" w14:paraId="72E73372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BA3D5CE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74E38FF" w14:textId="2BF09D49" w:rsidR="0001530E" w:rsidRDefault="0001530E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>
              <w:rPr>
                <w:i/>
                <w:iCs/>
              </w:rPr>
              <w:t xml:space="preserve"> de información</w:t>
            </w:r>
            <w:r w:rsidRPr="0A187E7E">
              <w:rPr>
                <w:i/>
                <w:iCs/>
              </w:rPr>
              <w:t>:</w:t>
            </w:r>
          </w:p>
          <w:p w14:paraId="4EED5D76" w14:textId="0D6CDFCF" w:rsidR="0001530E" w:rsidRDefault="0067282F" w:rsidP="00161028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Id del destino</w:t>
            </w:r>
            <w:r>
              <w:tab/>
            </w:r>
            <w:r>
              <w:tab/>
            </w:r>
            <w:r w:rsidR="006258CC">
              <w:rPr>
                <w:i/>
                <w:iCs/>
                <w:lang w:val="es-EC"/>
              </w:rPr>
              <w:t>(establecido por el sistema)</w:t>
            </w:r>
          </w:p>
          <w:p w14:paraId="03275502" w14:textId="3722C604" w:rsidR="0001530E" w:rsidRDefault="0067282F" w:rsidP="00161028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Origen de salida</w:t>
            </w:r>
            <w:r w:rsidR="0001530E">
              <w:tab/>
            </w:r>
            <w:r w:rsidR="006258CC">
              <w:rPr>
                <w:i/>
                <w:iCs/>
                <w:lang w:val="es-EC"/>
              </w:rPr>
              <w:t>Colombia</w:t>
            </w:r>
          </w:p>
          <w:p w14:paraId="16F4D8BD" w14:textId="60278F68" w:rsidR="0001530E" w:rsidRPr="002C7D20" w:rsidRDefault="0067282F" w:rsidP="00161028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Destino</w:t>
            </w:r>
            <w:r w:rsidR="0001530E">
              <w:tab/>
            </w:r>
            <w:r>
              <w:tab/>
            </w:r>
            <w:r w:rsidR="006258CC">
              <w:rPr>
                <w:i/>
                <w:iCs/>
              </w:rPr>
              <w:t>Ecuador</w:t>
            </w:r>
          </w:p>
          <w:p w14:paraId="4A2B882E" w14:textId="08772611" w:rsidR="0001530E" w:rsidRDefault="0067282F" w:rsidP="00161028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Precio</w:t>
            </w:r>
            <w:r>
              <w:tab/>
            </w:r>
            <w:r>
              <w:tab/>
            </w:r>
            <w:r>
              <w:tab/>
            </w:r>
            <w:r w:rsidR="006258CC">
              <w:rPr>
                <w:i/>
                <w:iCs/>
              </w:rPr>
              <w:t>900</w:t>
            </w:r>
          </w:p>
          <w:p w14:paraId="382B5EF8" w14:textId="04A380AD" w:rsidR="0001530E" w:rsidRDefault="0001530E" w:rsidP="00161028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>
              <w:rPr>
                <w:i/>
                <w:iCs/>
              </w:rPr>
              <w:t>“</w:t>
            </w:r>
            <w:r w:rsidR="004B4147">
              <w:rPr>
                <w:i/>
                <w:iCs/>
              </w:rPr>
              <w:t>agregar</w:t>
            </w:r>
            <w:r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.</w:t>
            </w:r>
          </w:p>
        </w:tc>
      </w:tr>
      <w:tr w:rsidR="0001530E" w14:paraId="144F6EE5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AAD9713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08974B7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No aplica.</w:t>
            </w:r>
          </w:p>
        </w:tc>
      </w:tr>
      <w:tr w:rsidR="0001530E" w14:paraId="098F7B93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65DF592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DA2CC97" w14:textId="56B400A0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El </w:t>
            </w:r>
            <w:r w:rsidR="004B4147">
              <w:rPr>
                <w:i/>
                <w:iCs/>
              </w:rPr>
              <w:t>vuelo o destino turístico</w:t>
            </w:r>
            <w:r w:rsidRPr="0A187E7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será </w:t>
            </w:r>
            <w:r w:rsidR="004B4147">
              <w:rPr>
                <w:i/>
                <w:iCs/>
              </w:rPr>
              <w:t>agregado</w:t>
            </w:r>
            <w:r w:rsidRPr="0A187E7E">
              <w:rPr>
                <w:i/>
                <w:iCs/>
              </w:rPr>
              <w:t xml:space="preserve"> </w:t>
            </w:r>
            <w:r w:rsidR="00E17F3D">
              <w:rPr>
                <w:i/>
                <w:iCs/>
              </w:rPr>
              <w:t xml:space="preserve">o registrado </w:t>
            </w:r>
            <w:r w:rsidRPr="0A187E7E">
              <w:rPr>
                <w:i/>
                <w:iCs/>
              </w:rPr>
              <w:t xml:space="preserve">correctamente. </w:t>
            </w:r>
          </w:p>
        </w:tc>
      </w:tr>
      <w:tr w:rsidR="0001530E" w14:paraId="1682D3AE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0846B26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30F8C36" w14:textId="5DA58528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>
              <w:rPr>
                <w:i/>
                <w:iCs/>
              </w:rPr>
              <w:t>registrado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</w:t>
            </w:r>
            <w:r w:rsidR="00E17F3D">
              <w:rPr>
                <w:i/>
                <w:iCs/>
              </w:rPr>
              <w:t>el nuevo vuelo</w:t>
            </w:r>
            <w:r w:rsidRPr="0A187E7E">
              <w:rPr>
                <w:i/>
                <w:iCs/>
              </w:rPr>
              <w:t>.</w:t>
            </w:r>
          </w:p>
        </w:tc>
      </w:tr>
      <w:tr w:rsidR="0001530E" w14:paraId="5C6BA7B7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3FF6871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85693A9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01530E" w14:paraId="070B757F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90DF1D9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703C78F" w14:textId="7229CDB8" w:rsidR="0001530E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En la misma interfaz, se presentan las opciones de “actualizar” y “mostrar destinos”</w:t>
            </w:r>
            <w:r w:rsidR="0001530E">
              <w:rPr>
                <w:i/>
                <w:iCs/>
              </w:rPr>
              <w:t>.</w:t>
            </w:r>
          </w:p>
        </w:tc>
      </w:tr>
    </w:tbl>
    <w:p w14:paraId="27C00C96" w14:textId="77777777" w:rsidR="001C190F" w:rsidRDefault="001C190F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526444" w14:paraId="4E3EB838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192FF33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F551621" w14:textId="11341ACD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 w:rsidR="001D2FA7">
              <w:rPr>
                <w:i/>
                <w:iCs/>
              </w:rPr>
              <w:t>7</w:t>
            </w:r>
          </w:p>
        </w:tc>
      </w:tr>
      <w:tr w:rsidR="00526444" w14:paraId="2DC32D18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72E1A14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EAB5406" w14:textId="6E1CD365" w:rsidR="00526444" w:rsidRDefault="00CE677C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Actualizar</w:t>
            </w:r>
            <w:r w:rsidR="00526444">
              <w:rPr>
                <w:i/>
                <w:iCs/>
              </w:rPr>
              <w:t xml:space="preserve"> vuelos</w:t>
            </w:r>
            <w:r w:rsidR="00724ACD">
              <w:rPr>
                <w:i/>
                <w:iCs/>
              </w:rPr>
              <w:t xml:space="preserve"> - destinos</w:t>
            </w:r>
          </w:p>
        </w:tc>
      </w:tr>
      <w:tr w:rsidR="00526444" w14:paraId="230899A7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3A5AD10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5ED1341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526444" w14:paraId="3387C7BA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BFB6B05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7456002" w14:textId="77777777" w:rsidR="00526444" w:rsidRDefault="00526444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>
              <w:rPr>
                <w:i/>
                <w:iCs/>
              </w:rPr>
              <w:t xml:space="preserve"> de información</w:t>
            </w:r>
            <w:r w:rsidRPr="0A187E7E">
              <w:rPr>
                <w:i/>
                <w:iCs/>
              </w:rPr>
              <w:t>:</w:t>
            </w:r>
          </w:p>
          <w:p w14:paraId="2924014B" w14:textId="311C0E1A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Origen de salida</w:t>
            </w:r>
            <w:r>
              <w:tab/>
            </w:r>
            <w:r w:rsidR="006258CC">
              <w:rPr>
                <w:i/>
                <w:iCs/>
                <w:lang w:val="es-EC"/>
              </w:rPr>
              <w:t>Colombia</w:t>
            </w:r>
          </w:p>
          <w:p w14:paraId="65525D3B" w14:textId="438532DE" w:rsidR="0067282F" w:rsidRPr="002C7D20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Destino</w:t>
            </w:r>
            <w:r>
              <w:tab/>
            </w:r>
            <w:r>
              <w:tab/>
            </w:r>
            <w:r w:rsidR="006258CC">
              <w:rPr>
                <w:i/>
                <w:iCs/>
              </w:rPr>
              <w:t>Ecuador</w:t>
            </w:r>
          </w:p>
          <w:p w14:paraId="37E29F88" w14:textId="1A7E225C" w:rsidR="00526444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Precio</w:t>
            </w:r>
            <w:r>
              <w:tab/>
            </w:r>
            <w:r>
              <w:tab/>
            </w:r>
            <w:r>
              <w:tab/>
            </w:r>
            <w:r w:rsidR="006258CC">
              <w:rPr>
                <w:i/>
                <w:iCs/>
              </w:rPr>
              <w:t>8</w:t>
            </w:r>
            <w:r w:rsidRPr="0067282F">
              <w:rPr>
                <w:i/>
                <w:iCs/>
              </w:rPr>
              <w:t>00</w:t>
            </w:r>
          </w:p>
          <w:p w14:paraId="0C0EEC31" w14:textId="04D0C060" w:rsidR="00526444" w:rsidRDefault="00526444" w:rsidP="00161028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>
              <w:rPr>
                <w:i/>
                <w:iCs/>
              </w:rPr>
              <w:t>“</w:t>
            </w:r>
            <w:r w:rsidR="00191906">
              <w:rPr>
                <w:i/>
                <w:iCs/>
              </w:rPr>
              <w:t>actualizar</w:t>
            </w:r>
            <w:r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.</w:t>
            </w:r>
          </w:p>
        </w:tc>
      </w:tr>
      <w:tr w:rsidR="00A33DF2" w14:paraId="12D27948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B05FFB0" w14:textId="77777777" w:rsidR="00A33DF2" w:rsidRDefault="00A33DF2" w:rsidP="00A33DF2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02EE9F7" w14:textId="66D0AADE" w:rsidR="00A33DF2" w:rsidRDefault="00A33DF2" w:rsidP="00A33DF2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El vuelo debe estar registrado anteriormente en el sistema, constando con un código único que permitirá su búsqueda.</w:t>
            </w:r>
          </w:p>
        </w:tc>
      </w:tr>
      <w:tr w:rsidR="00526444" w14:paraId="07AAFF50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F837CC0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lastRenderedPageBreak/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2559110" w14:textId="6115BACC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El </w:t>
            </w:r>
            <w:r>
              <w:rPr>
                <w:i/>
                <w:iCs/>
              </w:rPr>
              <w:t>vuelo o destino turístico</w:t>
            </w:r>
            <w:r w:rsidRPr="0A187E7E">
              <w:rPr>
                <w:i/>
                <w:iCs/>
              </w:rPr>
              <w:t xml:space="preserve"> </w:t>
            </w:r>
            <w:r w:rsidR="00724ACD">
              <w:rPr>
                <w:i/>
                <w:iCs/>
              </w:rPr>
              <w:t>será</w:t>
            </w:r>
            <w:r w:rsidR="00EF5823">
              <w:rPr>
                <w:i/>
                <w:iCs/>
              </w:rPr>
              <w:t xml:space="preserve"> actualizado </w:t>
            </w:r>
            <w:r w:rsidRPr="0A187E7E">
              <w:rPr>
                <w:i/>
                <w:iCs/>
              </w:rPr>
              <w:t xml:space="preserve">correctamente. </w:t>
            </w:r>
          </w:p>
        </w:tc>
      </w:tr>
      <w:tr w:rsidR="00526444" w14:paraId="1C45555A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6115423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1D5A5C6" w14:textId="302A8B55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 w:rsidR="00EF5823">
              <w:rPr>
                <w:i/>
                <w:iCs/>
              </w:rPr>
              <w:t>actualizado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el vuelo</w:t>
            </w:r>
            <w:r w:rsidR="00EF5823">
              <w:rPr>
                <w:i/>
                <w:iCs/>
              </w:rPr>
              <w:t xml:space="preserve"> especificado</w:t>
            </w:r>
            <w:r w:rsidRPr="0A187E7E">
              <w:rPr>
                <w:i/>
                <w:iCs/>
              </w:rPr>
              <w:t>.</w:t>
            </w:r>
          </w:p>
        </w:tc>
      </w:tr>
      <w:tr w:rsidR="00526444" w14:paraId="09BDBB05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AE82EEB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85CC351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526444" w14:paraId="214DEC99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EBC51F5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9A1051D" w14:textId="1F237D7F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En la misma interfaz, se presentan las opciones de “</w:t>
            </w:r>
            <w:r w:rsidR="00724ACD">
              <w:rPr>
                <w:i/>
                <w:iCs/>
              </w:rPr>
              <w:t>registrar</w:t>
            </w:r>
            <w:r>
              <w:rPr>
                <w:i/>
                <w:iCs/>
              </w:rPr>
              <w:t>” y “mostrar destinos”.</w:t>
            </w:r>
          </w:p>
        </w:tc>
      </w:tr>
    </w:tbl>
    <w:p w14:paraId="49B10B69" w14:textId="48C60B72" w:rsidR="001C190F" w:rsidRDefault="001C190F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724ACD" w14:paraId="2501C753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5E2755A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BBCCC98" w14:textId="4B8BDE18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 w:rsidR="001D2FA7">
              <w:rPr>
                <w:i/>
                <w:iCs/>
              </w:rPr>
              <w:t>8</w:t>
            </w:r>
          </w:p>
        </w:tc>
      </w:tr>
      <w:tr w:rsidR="00724ACD" w14:paraId="361D90AC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0488867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9A5BBAD" w14:textId="5F5051A0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Mostrar vuelos - destinos</w:t>
            </w:r>
          </w:p>
        </w:tc>
      </w:tr>
      <w:tr w:rsidR="00724ACD" w14:paraId="3D8083DF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743F280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4BACE12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724ACD" w14:paraId="43DC9F4D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64FDB41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09B0CE7" w14:textId="5BFE634F" w:rsidR="00724ACD" w:rsidRDefault="00724ACD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</w:t>
            </w:r>
            <w:r w:rsidR="0013297E">
              <w:rPr>
                <w:i/>
                <w:iCs/>
              </w:rPr>
              <w:t>presentará</w:t>
            </w:r>
            <w:r w:rsidR="001D2FA7">
              <w:rPr>
                <w:i/>
                <w:iCs/>
              </w:rPr>
              <w:t xml:space="preserve"> la siguiente información de los vuelos</w:t>
            </w:r>
            <w:r w:rsidR="0013297E">
              <w:rPr>
                <w:i/>
                <w:iCs/>
              </w:rPr>
              <w:t>, por medio del botón “mostrar destinos”</w:t>
            </w:r>
            <w:r w:rsidRPr="0A187E7E">
              <w:rPr>
                <w:i/>
                <w:iCs/>
              </w:rPr>
              <w:t>:</w:t>
            </w:r>
          </w:p>
          <w:p w14:paraId="607311C9" w14:textId="27B0CA08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Id del destino</w:t>
            </w:r>
            <w:r>
              <w:tab/>
            </w:r>
            <w:r>
              <w:tab/>
            </w:r>
            <w:r w:rsidR="006258CC">
              <w:rPr>
                <w:i/>
                <w:iCs/>
                <w:lang w:val="es-EC"/>
              </w:rPr>
              <w:t>(establecido por el sistema)</w:t>
            </w:r>
          </w:p>
          <w:p w14:paraId="397E34FF" w14:textId="0D66CFCF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Origen de salida</w:t>
            </w:r>
            <w:r>
              <w:tab/>
            </w:r>
            <w:r w:rsidR="006258CC">
              <w:rPr>
                <w:i/>
                <w:iCs/>
                <w:lang w:val="es-EC"/>
              </w:rPr>
              <w:t>Colombia</w:t>
            </w:r>
          </w:p>
          <w:p w14:paraId="39C3F779" w14:textId="2A596287" w:rsidR="0067282F" w:rsidRPr="002C7D20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Destino</w:t>
            </w:r>
            <w:r>
              <w:tab/>
            </w:r>
            <w:r>
              <w:tab/>
            </w:r>
            <w:r w:rsidR="006258CC">
              <w:rPr>
                <w:i/>
                <w:iCs/>
              </w:rPr>
              <w:t>Ecuador</w:t>
            </w:r>
          </w:p>
          <w:p w14:paraId="5FB87E92" w14:textId="4235D659" w:rsidR="00724ACD" w:rsidRPr="0013297E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Precio</w:t>
            </w:r>
            <w:r>
              <w:tab/>
            </w:r>
            <w:r>
              <w:tab/>
            </w:r>
            <w:r>
              <w:tab/>
            </w:r>
            <w:r w:rsidR="006258CC">
              <w:rPr>
                <w:i/>
                <w:iCs/>
              </w:rPr>
              <w:t>8</w:t>
            </w:r>
            <w:r w:rsidRPr="0067282F">
              <w:rPr>
                <w:i/>
                <w:iCs/>
              </w:rPr>
              <w:t>00</w:t>
            </w:r>
          </w:p>
        </w:tc>
      </w:tr>
      <w:tr w:rsidR="00724ACD" w14:paraId="6EA5BA51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1D814E8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9A6CA24" w14:textId="451D0E86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El vuelo debe estar registrado anteriormente en el sistema.</w:t>
            </w:r>
          </w:p>
        </w:tc>
      </w:tr>
      <w:tr w:rsidR="003C5DD9" w14:paraId="2751295D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6E9B434" w14:textId="77777777" w:rsidR="003C5DD9" w:rsidRDefault="003C5DD9" w:rsidP="003C5DD9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EB3159E" w14:textId="64F3CC4A" w:rsidR="003C5DD9" w:rsidRDefault="003C5DD9" w:rsidP="003C5DD9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información de todos los vuelos será presentada correctamente.</w:t>
            </w:r>
          </w:p>
        </w:tc>
      </w:tr>
      <w:tr w:rsidR="003C5DD9" w14:paraId="39F25FD5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FAC9BE4" w14:textId="77777777" w:rsidR="003C5DD9" w:rsidRDefault="003C5DD9" w:rsidP="003C5DD9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BE56221" w14:textId="7619EE79" w:rsidR="003C5DD9" w:rsidRDefault="003C5DD9" w:rsidP="003C5DD9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información de todos los vuelos ha sido mostrada correctamente.</w:t>
            </w:r>
          </w:p>
        </w:tc>
      </w:tr>
      <w:tr w:rsidR="00724ACD" w14:paraId="2D59C885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2535209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17EED12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724ACD" w14:paraId="27E32D98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86E6F41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FAF01C1" w14:textId="48A2956A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</w:p>
        </w:tc>
      </w:tr>
    </w:tbl>
    <w:p w14:paraId="5E1ABC8B" w14:textId="77777777" w:rsidR="001C190F" w:rsidRDefault="001C190F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2E5A0E" w14:paraId="4BF79042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24A0B68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DA487B9" w14:textId="0A019DAA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>
              <w:rPr>
                <w:i/>
                <w:iCs/>
              </w:rPr>
              <w:t>9</w:t>
            </w:r>
          </w:p>
        </w:tc>
      </w:tr>
      <w:tr w:rsidR="002E5A0E" w14:paraId="3A870C9A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3661BD3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F46646A" w14:textId="06872984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Registrar aerolíneas</w:t>
            </w:r>
          </w:p>
        </w:tc>
      </w:tr>
      <w:tr w:rsidR="002E5A0E" w14:paraId="00096B34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9FB3E78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6986938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2E5A0E" w14:paraId="632BB35C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46265EA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DEC6214" w14:textId="77777777" w:rsidR="002E5A0E" w:rsidRDefault="002E5A0E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>
              <w:rPr>
                <w:i/>
                <w:iCs/>
              </w:rPr>
              <w:t xml:space="preserve"> de información</w:t>
            </w:r>
            <w:r w:rsidRPr="0A187E7E">
              <w:rPr>
                <w:i/>
                <w:iCs/>
              </w:rPr>
              <w:t>:</w:t>
            </w:r>
          </w:p>
          <w:p w14:paraId="007B76E0" w14:textId="6656F294" w:rsidR="002E5A0E" w:rsidRDefault="002E5A0E" w:rsidP="00161028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Id de</w:t>
            </w:r>
            <w:r w:rsidR="00F92B3D">
              <w:rPr>
                <w:i/>
                <w:iCs/>
                <w:lang w:val="es-EC"/>
              </w:rPr>
              <w:t xml:space="preserve"> la aerolínea</w:t>
            </w:r>
            <w:r w:rsidR="0067282F">
              <w:tab/>
            </w:r>
            <w:r w:rsidR="006258CC">
              <w:rPr>
                <w:i/>
                <w:iCs/>
              </w:rPr>
              <w:t>(no es editable)</w:t>
            </w:r>
          </w:p>
          <w:p w14:paraId="1B8C15F7" w14:textId="28C0F7A1" w:rsidR="002E5A0E" w:rsidRPr="006258CC" w:rsidRDefault="00F92B3D" w:rsidP="00161028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Nombre</w:t>
            </w:r>
            <w:r w:rsidR="0067282F">
              <w:tab/>
            </w:r>
            <w:r w:rsidR="0067282F">
              <w:tab/>
            </w:r>
            <w:proofErr w:type="spellStart"/>
            <w:r w:rsidR="006258CC">
              <w:rPr>
                <w:i/>
                <w:iCs/>
              </w:rPr>
              <w:t>Space</w:t>
            </w:r>
            <w:proofErr w:type="spellEnd"/>
          </w:p>
          <w:p w14:paraId="68336D1C" w14:textId="26CA2964" w:rsidR="002E5A0E" w:rsidRDefault="00F92B3D" w:rsidP="00161028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Siglas</w:t>
            </w:r>
            <w:r w:rsidR="0067282F">
              <w:tab/>
            </w:r>
            <w:r w:rsidR="0067282F">
              <w:tab/>
            </w:r>
            <w:r w:rsidR="0067282F">
              <w:tab/>
            </w:r>
            <w:r w:rsidR="006258CC">
              <w:rPr>
                <w:i/>
                <w:iCs/>
              </w:rPr>
              <w:t>XVL</w:t>
            </w:r>
          </w:p>
          <w:p w14:paraId="153974C9" w14:textId="6726DD14" w:rsidR="00763DB4" w:rsidRPr="005705A4" w:rsidRDefault="00763DB4" w:rsidP="00763DB4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 w:rsidRPr="005705A4">
              <w:rPr>
                <w:i/>
                <w:iCs/>
              </w:rPr>
              <w:t>Capacidad</w:t>
            </w:r>
            <w:r w:rsidRPr="005705A4">
              <w:rPr>
                <w:i/>
                <w:iCs/>
              </w:rPr>
              <w:tab/>
            </w:r>
            <w:r w:rsidRPr="005705A4">
              <w:rPr>
                <w:i/>
                <w:iCs/>
              </w:rPr>
              <w:t xml:space="preserve">           122</w:t>
            </w:r>
          </w:p>
          <w:p w14:paraId="34A2A404" w14:textId="77777777" w:rsidR="00763DB4" w:rsidRPr="006258CC" w:rsidRDefault="00763DB4" w:rsidP="00161028">
            <w:pPr>
              <w:spacing w:line="276" w:lineRule="auto"/>
              <w:ind w:left="709"/>
              <w:jc w:val="both"/>
              <w:rPr>
                <w:i/>
                <w:iCs/>
              </w:rPr>
            </w:pPr>
          </w:p>
          <w:p w14:paraId="1745932C" w14:textId="77777777" w:rsidR="002E5A0E" w:rsidRDefault="002E5A0E" w:rsidP="00161028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>
              <w:rPr>
                <w:i/>
                <w:iCs/>
              </w:rPr>
              <w:t>“agregar”</w:t>
            </w:r>
            <w:r w:rsidRPr="0A187E7E">
              <w:rPr>
                <w:i/>
                <w:iCs/>
              </w:rPr>
              <w:t>.</w:t>
            </w:r>
          </w:p>
        </w:tc>
      </w:tr>
      <w:tr w:rsidR="002E5A0E" w14:paraId="3049AA57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E8CA8FD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53BC03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No aplica.</w:t>
            </w:r>
          </w:p>
        </w:tc>
      </w:tr>
      <w:tr w:rsidR="002E5A0E" w14:paraId="605E579F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518937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ADDF71F" w14:textId="75A92B5C" w:rsidR="002E5A0E" w:rsidRDefault="00F92B3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aerolínea</w:t>
            </w:r>
            <w:r w:rsidR="002E5A0E" w:rsidRPr="0A187E7E">
              <w:rPr>
                <w:i/>
                <w:iCs/>
              </w:rPr>
              <w:t xml:space="preserve"> </w:t>
            </w:r>
            <w:r w:rsidR="002E5A0E">
              <w:rPr>
                <w:i/>
                <w:iCs/>
              </w:rPr>
              <w:t>será agregado</w:t>
            </w:r>
            <w:r w:rsidR="002E5A0E" w:rsidRPr="0A187E7E">
              <w:rPr>
                <w:i/>
                <w:iCs/>
              </w:rPr>
              <w:t xml:space="preserve"> </w:t>
            </w:r>
            <w:r w:rsidR="002E5A0E">
              <w:rPr>
                <w:i/>
                <w:iCs/>
              </w:rPr>
              <w:t xml:space="preserve">o registrado </w:t>
            </w:r>
            <w:r w:rsidR="002E5A0E" w:rsidRPr="0A187E7E">
              <w:rPr>
                <w:i/>
                <w:iCs/>
              </w:rPr>
              <w:t xml:space="preserve">correctamente. </w:t>
            </w:r>
          </w:p>
        </w:tc>
      </w:tr>
      <w:tr w:rsidR="002E5A0E" w14:paraId="729087E3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E54563D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lastRenderedPageBreak/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47D3615" w14:textId="0BEA6DC9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>
              <w:rPr>
                <w:i/>
                <w:iCs/>
              </w:rPr>
              <w:t>registrado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</w:t>
            </w:r>
            <w:r w:rsidR="00F92B3D">
              <w:rPr>
                <w:i/>
                <w:iCs/>
              </w:rPr>
              <w:t>la nueva aerolínea</w:t>
            </w:r>
            <w:r w:rsidRPr="0A187E7E">
              <w:rPr>
                <w:i/>
                <w:iCs/>
              </w:rPr>
              <w:t>.</w:t>
            </w:r>
          </w:p>
        </w:tc>
      </w:tr>
      <w:tr w:rsidR="002E5A0E" w14:paraId="4219944A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DB9FB83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2F2A7BB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2E5A0E" w14:paraId="61256B38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A5AAF2D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3FF3873" w14:textId="75F0E164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En la misma interfaz, se presentan las opciones de “actualizar” y “mostrar </w:t>
            </w:r>
            <w:r w:rsidR="00F92B3D">
              <w:rPr>
                <w:i/>
                <w:iCs/>
              </w:rPr>
              <w:t>aerolíneas</w:t>
            </w:r>
            <w:r>
              <w:rPr>
                <w:i/>
                <w:iCs/>
              </w:rPr>
              <w:t>”.</w:t>
            </w:r>
          </w:p>
        </w:tc>
      </w:tr>
    </w:tbl>
    <w:p w14:paraId="738F1C35" w14:textId="77777777" w:rsidR="002E5A0E" w:rsidRDefault="002E5A0E" w:rsidP="002E5A0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2E5A0E" w14:paraId="7DA552C0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43A076D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13BC946" w14:textId="6F324C68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</w:t>
            </w:r>
            <w:r w:rsidR="00F92B3D">
              <w:rPr>
                <w:i/>
                <w:iCs/>
              </w:rPr>
              <w:t>10</w:t>
            </w:r>
          </w:p>
        </w:tc>
      </w:tr>
      <w:tr w:rsidR="002E5A0E" w14:paraId="20840712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A64852A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D556804" w14:textId="2CDECE80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Actualizar </w:t>
            </w:r>
            <w:r w:rsidR="00F92B3D">
              <w:rPr>
                <w:i/>
                <w:iCs/>
              </w:rPr>
              <w:t>aerolínea</w:t>
            </w:r>
          </w:p>
        </w:tc>
      </w:tr>
      <w:tr w:rsidR="002E5A0E" w14:paraId="2F1F9EBD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40FF810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3AC2BF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2E5A0E" w14:paraId="5638E735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B1983D0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CE2A385" w14:textId="77777777" w:rsidR="002E5A0E" w:rsidRDefault="002E5A0E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>
              <w:rPr>
                <w:i/>
                <w:iCs/>
              </w:rPr>
              <w:t xml:space="preserve"> de información</w:t>
            </w:r>
            <w:r w:rsidRPr="0A187E7E">
              <w:rPr>
                <w:i/>
                <w:iCs/>
              </w:rPr>
              <w:t>:</w:t>
            </w:r>
          </w:p>
          <w:p w14:paraId="21DD2EF3" w14:textId="48D32575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Nombre</w:t>
            </w:r>
            <w:r>
              <w:tab/>
            </w:r>
            <w:r>
              <w:tab/>
            </w:r>
            <w:proofErr w:type="spellStart"/>
            <w:r w:rsidR="006258CC">
              <w:rPr>
                <w:i/>
                <w:iCs/>
              </w:rPr>
              <w:t>Space</w:t>
            </w:r>
            <w:proofErr w:type="spellEnd"/>
          </w:p>
          <w:p w14:paraId="3D5EF3BF" w14:textId="0C67517E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Siglas</w:t>
            </w:r>
            <w:r>
              <w:tab/>
            </w:r>
            <w:r>
              <w:tab/>
            </w:r>
            <w:r>
              <w:tab/>
            </w:r>
            <w:r w:rsidR="006258CC">
              <w:rPr>
                <w:i/>
                <w:iCs/>
              </w:rPr>
              <w:t>XV</w:t>
            </w:r>
          </w:p>
          <w:p w14:paraId="6EE64C80" w14:textId="07022AF1" w:rsidR="005705A4" w:rsidRPr="005705A4" w:rsidRDefault="005705A4" w:rsidP="005705A4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 w:rsidRPr="005705A4">
              <w:rPr>
                <w:i/>
                <w:iCs/>
              </w:rPr>
              <w:t>Capacidad</w:t>
            </w:r>
            <w:r w:rsidRPr="005705A4">
              <w:rPr>
                <w:i/>
                <w:iCs/>
              </w:rPr>
              <w:tab/>
              <w:t xml:space="preserve">           12</w:t>
            </w:r>
            <w:r w:rsidRPr="005705A4">
              <w:rPr>
                <w:i/>
                <w:iCs/>
              </w:rPr>
              <w:t>3</w:t>
            </w:r>
          </w:p>
          <w:p w14:paraId="72AE0F0F" w14:textId="77777777" w:rsidR="005705A4" w:rsidRPr="006258CC" w:rsidRDefault="005705A4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</w:p>
          <w:p w14:paraId="76EBFC3F" w14:textId="77777777" w:rsidR="002E5A0E" w:rsidRDefault="002E5A0E" w:rsidP="00161028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>
              <w:rPr>
                <w:i/>
                <w:iCs/>
              </w:rPr>
              <w:t>“actualizar”</w:t>
            </w:r>
            <w:r w:rsidRPr="0A187E7E">
              <w:rPr>
                <w:i/>
                <w:iCs/>
              </w:rPr>
              <w:t>.</w:t>
            </w:r>
          </w:p>
        </w:tc>
      </w:tr>
      <w:tr w:rsidR="002E5A0E" w14:paraId="643413BB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00AD2DD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A4856BB" w14:textId="5329ECD7" w:rsidR="002E5A0E" w:rsidRDefault="00F92B3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aerolínea</w:t>
            </w:r>
            <w:r w:rsidR="002E5A0E">
              <w:rPr>
                <w:i/>
                <w:iCs/>
              </w:rPr>
              <w:t xml:space="preserve"> debe estar registrado anteriormente en el sistema, constando con un código único que permitirá su búsqueda.</w:t>
            </w:r>
          </w:p>
        </w:tc>
      </w:tr>
      <w:tr w:rsidR="002E5A0E" w14:paraId="1AB4854D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CE5D7EF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899ADFC" w14:textId="79882E57" w:rsidR="002E5A0E" w:rsidRDefault="00F92B3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aerolínea</w:t>
            </w:r>
            <w:r w:rsidR="002E5A0E" w:rsidRPr="0A187E7E">
              <w:rPr>
                <w:i/>
                <w:iCs/>
              </w:rPr>
              <w:t xml:space="preserve"> </w:t>
            </w:r>
            <w:r w:rsidR="002E5A0E">
              <w:rPr>
                <w:i/>
                <w:iCs/>
              </w:rPr>
              <w:t xml:space="preserve">será </w:t>
            </w:r>
            <w:r>
              <w:rPr>
                <w:i/>
                <w:iCs/>
              </w:rPr>
              <w:t>actualizada</w:t>
            </w:r>
            <w:r w:rsidR="002E5A0E">
              <w:rPr>
                <w:i/>
                <w:iCs/>
              </w:rPr>
              <w:t xml:space="preserve"> </w:t>
            </w:r>
            <w:r w:rsidR="002E5A0E" w:rsidRPr="0A187E7E">
              <w:rPr>
                <w:i/>
                <w:iCs/>
              </w:rPr>
              <w:t xml:space="preserve">correctamente. </w:t>
            </w:r>
          </w:p>
        </w:tc>
      </w:tr>
      <w:tr w:rsidR="002E5A0E" w14:paraId="201C3BE3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A6A8BE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485E7DA" w14:textId="6B65B3A3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>
              <w:rPr>
                <w:i/>
                <w:iCs/>
              </w:rPr>
              <w:t>actualizado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</w:t>
            </w:r>
            <w:r w:rsidR="00F92B3D">
              <w:rPr>
                <w:i/>
                <w:iCs/>
              </w:rPr>
              <w:t>la aerolínea especificada</w:t>
            </w:r>
            <w:r w:rsidRPr="0A187E7E">
              <w:rPr>
                <w:i/>
                <w:iCs/>
              </w:rPr>
              <w:t>.</w:t>
            </w:r>
          </w:p>
        </w:tc>
      </w:tr>
      <w:tr w:rsidR="002E5A0E" w14:paraId="7A3366B9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63234F3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F264509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2E5A0E" w14:paraId="1B797797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0F8BC2C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157AC4B" w14:textId="5C4FC330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En la misma interfaz, se presentan las opciones de “registrar” y “mostrar </w:t>
            </w:r>
            <w:r w:rsidR="00F92B3D">
              <w:rPr>
                <w:i/>
                <w:iCs/>
              </w:rPr>
              <w:t>aerolíneas</w:t>
            </w:r>
            <w:r>
              <w:rPr>
                <w:i/>
                <w:iCs/>
              </w:rPr>
              <w:t>”.</w:t>
            </w:r>
          </w:p>
        </w:tc>
      </w:tr>
    </w:tbl>
    <w:p w14:paraId="1DED9421" w14:textId="77777777" w:rsidR="002E5A0E" w:rsidRDefault="002E5A0E" w:rsidP="002E5A0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2E5A0E" w14:paraId="1526FB7F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E5884C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4EA8CC3" w14:textId="0EDFC6A0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</w:t>
            </w:r>
            <w:r w:rsidR="00010A9D">
              <w:rPr>
                <w:i/>
                <w:iCs/>
              </w:rPr>
              <w:t>11</w:t>
            </w:r>
          </w:p>
        </w:tc>
      </w:tr>
      <w:tr w:rsidR="002E5A0E" w14:paraId="3FCB67AC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38AE4C5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27724CB" w14:textId="4D3CDBA5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Mostrar </w:t>
            </w:r>
            <w:r w:rsidR="00F92B3D">
              <w:rPr>
                <w:i/>
                <w:iCs/>
              </w:rPr>
              <w:t>aerolíneas</w:t>
            </w:r>
          </w:p>
        </w:tc>
      </w:tr>
      <w:tr w:rsidR="002E5A0E" w14:paraId="3DD011BA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95508D9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E41651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2E5A0E" w14:paraId="138A4CCF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244D566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5BB992C" w14:textId="126AAD49" w:rsidR="002E5A0E" w:rsidRDefault="002E5A0E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</w:t>
            </w:r>
            <w:r>
              <w:rPr>
                <w:i/>
                <w:iCs/>
              </w:rPr>
              <w:t xml:space="preserve">presentará la siguiente información de los vuelos, por medio del botón “mostrar </w:t>
            </w:r>
            <w:r w:rsidR="00F92B3D">
              <w:rPr>
                <w:i/>
                <w:iCs/>
              </w:rPr>
              <w:t>aerolíneas</w:t>
            </w:r>
            <w:r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:</w:t>
            </w:r>
          </w:p>
          <w:p w14:paraId="69C890B8" w14:textId="53DAA464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Id de la aerolínea</w:t>
            </w:r>
            <w:r>
              <w:tab/>
            </w:r>
            <w:r w:rsidR="006258CC">
              <w:rPr>
                <w:i/>
                <w:iCs/>
              </w:rPr>
              <w:t>(depende del sistema)</w:t>
            </w:r>
          </w:p>
          <w:p w14:paraId="4E64D14A" w14:textId="0873DBB0" w:rsidR="0067282F" w:rsidRPr="006258CC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Nombre</w:t>
            </w:r>
            <w:r>
              <w:tab/>
            </w:r>
            <w:r>
              <w:tab/>
            </w:r>
            <w:proofErr w:type="spellStart"/>
            <w:r w:rsidR="006258CC">
              <w:rPr>
                <w:i/>
                <w:iCs/>
              </w:rPr>
              <w:t>Space</w:t>
            </w:r>
            <w:proofErr w:type="spellEnd"/>
          </w:p>
          <w:p w14:paraId="55575CA7" w14:textId="73D6C9DD" w:rsidR="002E5A0E" w:rsidRPr="006258CC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Siglas</w:t>
            </w:r>
            <w:r>
              <w:tab/>
            </w:r>
            <w:r>
              <w:tab/>
            </w:r>
            <w:r>
              <w:tab/>
            </w:r>
            <w:r w:rsidR="006258CC">
              <w:t>XV</w:t>
            </w:r>
          </w:p>
        </w:tc>
      </w:tr>
      <w:tr w:rsidR="002E5A0E" w14:paraId="77FD8AF2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BB16862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FFE4082" w14:textId="3320EDC9" w:rsidR="002E5A0E" w:rsidRDefault="00F92B3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aerolínea</w:t>
            </w:r>
            <w:r w:rsidR="002E5A0E">
              <w:rPr>
                <w:i/>
                <w:iCs/>
              </w:rPr>
              <w:t xml:space="preserve"> debe estar registrad</w:t>
            </w:r>
            <w:r>
              <w:rPr>
                <w:i/>
                <w:iCs/>
              </w:rPr>
              <w:t>a</w:t>
            </w:r>
            <w:r w:rsidR="002E5A0E">
              <w:rPr>
                <w:i/>
                <w:iCs/>
              </w:rPr>
              <w:t xml:space="preserve"> anteriormente en el sistema.</w:t>
            </w:r>
          </w:p>
        </w:tc>
      </w:tr>
      <w:tr w:rsidR="002E5A0E" w14:paraId="365E016E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4C8704E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8894D0F" w14:textId="1E50379B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información de tod</w:t>
            </w:r>
            <w:r w:rsidR="00F92B3D">
              <w:rPr>
                <w:i/>
                <w:iCs/>
              </w:rPr>
              <w:t>a</w:t>
            </w:r>
            <w:r>
              <w:rPr>
                <w:i/>
                <w:iCs/>
              </w:rPr>
              <w:t>s l</w:t>
            </w:r>
            <w:r w:rsidR="00F92B3D">
              <w:rPr>
                <w:i/>
                <w:iCs/>
              </w:rPr>
              <w:t xml:space="preserve">as aerolíneas </w:t>
            </w:r>
            <w:r>
              <w:rPr>
                <w:i/>
                <w:iCs/>
              </w:rPr>
              <w:t>será presentada correctamente.</w:t>
            </w:r>
          </w:p>
        </w:tc>
      </w:tr>
      <w:tr w:rsidR="002E5A0E" w14:paraId="0938E96D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F69AFA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lastRenderedPageBreak/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4847994" w14:textId="4F8507AD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La información de </w:t>
            </w:r>
            <w:r w:rsidR="00F92B3D">
              <w:rPr>
                <w:i/>
                <w:iCs/>
              </w:rPr>
              <w:t>todas las aerolíneas</w:t>
            </w:r>
            <w:r>
              <w:rPr>
                <w:i/>
                <w:iCs/>
              </w:rPr>
              <w:t xml:space="preserve"> ha sido mostrada correctamente.</w:t>
            </w:r>
          </w:p>
        </w:tc>
      </w:tr>
      <w:tr w:rsidR="002E5A0E" w14:paraId="35140EB8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75FB916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E4C6D90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2E5A0E" w14:paraId="0B687BD8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D8587C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6B6BC73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</w:p>
        </w:tc>
      </w:tr>
    </w:tbl>
    <w:p w14:paraId="752976F7" w14:textId="77777777" w:rsidR="001C190F" w:rsidRDefault="001C190F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p w14:paraId="02BA537B" w14:textId="77777777" w:rsidR="00455267" w:rsidRDefault="00455267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p w14:paraId="39D395AF" w14:textId="550846FE" w:rsidR="00010A9D" w:rsidRDefault="00010A9D" w:rsidP="00010A9D">
      <w:pPr>
        <w:spacing w:line="276" w:lineRule="auto"/>
        <w:ind w:left="709"/>
        <w:jc w:val="both"/>
        <w:rPr>
          <w:i/>
          <w:iCs/>
        </w:rPr>
      </w:pPr>
      <w:r w:rsidRPr="0A187E7E">
        <w:rPr>
          <w:i/>
          <w:iCs/>
        </w:rPr>
        <w:t xml:space="preserve">Módulo de </w:t>
      </w:r>
      <w:r>
        <w:rPr>
          <w:i/>
          <w:iCs/>
        </w:rPr>
        <w:t>reservas</w:t>
      </w:r>
      <w:r w:rsidRPr="0A187E7E">
        <w:rPr>
          <w:i/>
          <w:iCs/>
        </w:rPr>
        <w:t>:</w:t>
      </w: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010A9D" w14:paraId="7AB1D205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52235D7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C7835BA" w14:textId="6208E32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</w:t>
            </w:r>
            <w:r w:rsidR="00455267">
              <w:rPr>
                <w:i/>
                <w:iCs/>
              </w:rPr>
              <w:t>12</w:t>
            </w:r>
          </w:p>
        </w:tc>
      </w:tr>
      <w:tr w:rsidR="00010A9D" w14:paraId="262A2A3B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2D30587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487BB53" w14:textId="726706D8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Registrar </w:t>
            </w:r>
            <w:r w:rsidR="00455267">
              <w:rPr>
                <w:i/>
                <w:iCs/>
              </w:rPr>
              <w:t>reservas</w:t>
            </w:r>
          </w:p>
        </w:tc>
      </w:tr>
      <w:tr w:rsidR="00010A9D" w14:paraId="6927109D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AA2F36C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86155D8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010A9D" w14:paraId="36B6E9B9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AB54C60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83FC396" w14:textId="77777777" w:rsidR="00010A9D" w:rsidRDefault="00010A9D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>
              <w:rPr>
                <w:i/>
                <w:iCs/>
              </w:rPr>
              <w:t xml:space="preserve"> de información</w:t>
            </w:r>
            <w:r w:rsidRPr="0A187E7E">
              <w:rPr>
                <w:i/>
                <w:iCs/>
              </w:rPr>
              <w:t>:</w:t>
            </w:r>
          </w:p>
          <w:p w14:paraId="0FAB997B" w14:textId="741EAC8E" w:rsidR="00455267" w:rsidRPr="00DA2A44" w:rsidRDefault="00455267" w:rsidP="00DA2A44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i/>
                <w:iCs/>
              </w:rPr>
            </w:pPr>
            <w:r w:rsidRPr="00DA2A44">
              <w:rPr>
                <w:i/>
                <w:iCs/>
              </w:rPr>
              <w:t xml:space="preserve">En el caso </w:t>
            </w:r>
            <w:r w:rsidR="00001AD7" w:rsidRPr="00DA2A44">
              <w:rPr>
                <w:i/>
                <w:iCs/>
              </w:rPr>
              <w:t>de los datos del cliente:</w:t>
            </w:r>
          </w:p>
          <w:p w14:paraId="013F1AA0" w14:textId="4F51FF91" w:rsidR="00010A9D" w:rsidRDefault="00DA2A44" w:rsidP="00DA2A44">
            <w:pPr>
              <w:spacing w:line="276" w:lineRule="auto"/>
              <w:ind w:left="106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Nombres y apellidos</w:t>
            </w:r>
            <w:r w:rsidR="0067282F">
              <w:tab/>
            </w:r>
            <w:r w:rsidR="0067282F" w:rsidRPr="0067282F">
              <w:rPr>
                <w:i/>
                <w:iCs/>
              </w:rPr>
              <w:t>Pedro Rojas</w:t>
            </w:r>
          </w:p>
          <w:p w14:paraId="6CED2A63" w14:textId="3DA6CFCB" w:rsidR="00010A9D" w:rsidRPr="0067282F" w:rsidRDefault="00DA2A44" w:rsidP="00DA2A44">
            <w:pPr>
              <w:spacing w:line="276" w:lineRule="auto"/>
              <w:ind w:left="106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Número de cédula</w:t>
            </w:r>
            <w:r w:rsidR="0067282F">
              <w:tab/>
            </w:r>
            <w:r w:rsidR="0067282F">
              <w:tab/>
            </w:r>
            <w:r w:rsidR="0067282F">
              <w:rPr>
                <w:i/>
                <w:iCs/>
              </w:rPr>
              <w:t>0980709012</w:t>
            </w:r>
          </w:p>
          <w:p w14:paraId="0DF90D36" w14:textId="6BEE513F" w:rsidR="009E1B93" w:rsidRPr="0067282F" w:rsidRDefault="00DA2A44" w:rsidP="009E1B93">
            <w:pPr>
              <w:spacing w:line="276" w:lineRule="auto"/>
              <w:ind w:left="1069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Celular</w:t>
            </w:r>
            <w:r w:rsidR="0067282F">
              <w:tab/>
            </w:r>
            <w:r w:rsidR="0067282F">
              <w:tab/>
            </w:r>
            <w:r w:rsidR="0067282F">
              <w:tab/>
            </w:r>
            <w:r w:rsidR="0067282F">
              <w:rPr>
                <w:i/>
                <w:iCs/>
              </w:rPr>
              <w:t>0990900088</w:t>
            </w:r>
          </w:p>
          <w:p w14:paraId="68A316D2" w14:textId="0D2C7D03" w:rsidR="009E1B93" w:rsidRPr="00DA2A44" w:rsidRDefault="009E1B93" w:rsidP="009E1B93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i/>
                <w:iCs/>
              </w:rPr>
            </w:pPr>
            <w:r w:rsidRPr="00DA2A44">
              <w:rPr>
                <w:i/>
                <w:iCs/>
              </w:rPr>
              <w:t xml:space="preserve">En el caso de los datos del </w:t>
            </w:r>
            <w:r>
              <w:rPr>
                <w:i/>
                <w:iCs/>
              </w:rPr>
              <w:t>viaje</w:t>
            </w:r>
            <w:r w:rsidRPr="00DA2A44">
              <w:rPr>
                <w:i/>
                <w:iCs/>
              </w:rPr>
              <w:t>:</w:t>
            </w:r>
          </w:p>
          <w:p w14:paraId="53AF5D04" w14:textId="189F75FC" w:rsidR="009E1B93" w:rsidRPr="0067282F" w:rsidRDefault="00832695" w:rsidP="009E1B93">
            <w:pPr>
              <w:spacing w:line="276" w:lineRule="auto"/>
              <w:ind w:left="106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Número de pasajeros</w:t>
            </w:r>
            <w:r w:rsidR="0067282F">
              <w:tab/>
            </w:r>
            <w:r w:rsidR="0067282F">
              <w:rPr>
                <w:i/>
                <w:iCs/>
              </w:rPr>
              <w:t>2</w:t>
            </w:r>
          </w:p>
          <w:p w14:paraId="09903D6B" w14:textId="669AEE9F" w:rsidR="009E1B93" w:rsidRPr="0067282F" w:rsidRDefault="00832695" w:rsidP="009E1B93">
            <w:pPr>
              <w:spacing w:line="276" w:lineRule="auto"/>
              <w:ind w:left="106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Fecha del viaje</w:t>
            </w:r>
            <w:r w:rsidR="0067282F">
              <w:tab/>
            </w:r>
            <w:r w:rsidR="0067282F">
              <w:tab/>
            </w:r>
            <w:r w:rsidR="0067282F">
              <w:rPr>
                <w:i/>
                <w:iCs/>
              </w:rPr>
              <w:t>20 de enero de 2023</w:t>
            </w:r>
          </w:p>
          <w:p w14:paraId="09D8AA96" w14:textId="7719D1A1" w:rsidR="00010A9D" w:rsidRPr="0067282F" w:rsidRDefault="00CE062A" w:rsidP="00DA2A44">
            <w:pPr>
              <w:spacing w:line="276" w:lineRule="auto"/>
              <w:ind w:left="1069"/>
              <w:jc w:val="both"/>
              <w:rPr>
                <w:i/>
                <w:iCs/>
              </w:rPr>
            </w:pPr>
            <w:r w:rsidRPr="00CE062A">
              <w:rPr>
                <w:i/>
                <w:iCs/>
              </w:rPr>
              <w:t>Método de pago</w:t>
            </w:r>
            <w:r w:rsidR="0067282F">
              <w:tab/>
            </w:r>
            <w:r w:rsidR="0067282F">
              <w:tab/>
            </w:r>
            <w:r w:rsidR="0067282F">
              <w:rPr>
                <w:i/>
                <w:iCs/>
              </w:rPr>
              <w:t>Efectivo</w:t>
            </w:r>
          </w:p>
          <w:p w14:paraId="21827F4A" w14:textId="474AA861" w:rsidR="00CE062A" w:rsidRPr="0067282F" w:rsidRDefault="00CE062A" w:rsidP="00CE062A">
            <w:pPr>
              <w:spacing w:line="276" w:lineRule="auto"/>
              <w:ind w:left="106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</w:rPr>
              <w:t>Destino</w:t>
            </w:r>
            <w:r w:rsidR="0067282F">
              <w:tab/>
            </w:r>
            <w:r w:rsidR="0067282F">
              <w:tab/>
            </w:r>
            <w:r w:rsidR="0067282F">
              <w:tab/>
            </w:r>
            <w:r w:rsidR="0067282F">
              <w:rPr>
                <w:i/>
                <w:iCs/>
              </w:rPr>
              <w:t>Quito</w:t>
            </w:r>
          </w:p>
          <w:p w14:paraId="5814F2E4" w14:textId="459D0441" w:rsidR="00010A9D" w:rsidRDefault="00010A9D" w:rsidP="00161028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>
              <w:rPr>
                <w:i/>
                <w:iCs/>
              </w:rPr>
              <w:t>“</w:t>
            </w:r>
            <w:r w:rsidR="00474295">
              <w:rPr>
                <w:i/>
                <w:iCs/>
              </w:rPr>
              <w:t>realizar pago</w:t>
            </w:r>
            <w:r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.</w:t>
            </w:r>
          </w:p>
        </w:tc>
      </w:tr>
      <w:tr w:rsidR="00010A9D" w14:paraId="3379CF8F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2313055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417E35A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No aplica.</w:t>
            </w:r>
          </w:p>
        </w:tc>
      </w:tr>
      <w:tr w:rsidR="00010A9D" w14:paraId="2D18BCC1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31C6EF3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4D93D7D" w14:textId="59A8B501" w:rsidR="00010A9D" w:rsidRDefault="00474295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reserva</w:t>
            </w:r>
            <w:r w:rsidR="00010A9D" w:rsidRPr="0A187E7E">
              <w:rPr>
                <w:i/>
                <w:iCs/>
              </w:rPr>
              <w:t xml:space="preserve"> </w:t>
            </w:r>
            <w:r w:rsidR="00010A9D">
              <w:rPr>
                <w:i/>
                <w:iCs/>
              </w:rPr>
              <w:t xml:space="preserve">será </w:t>
            </w:r>
            <w:r>
              <w:rPr>
                <w:i/>
                <w:iCs/>
              </w:rPr>
              <w:t>pagada</w:t>
            </w:r>
            <w:r w:rsidR="00010A9D" w:rsidRPr="0A187E7E">
              <w:rPr>
                <w:i/>
                <w:iCs/>
              </w:rPr>
              <w:t xml:space="preserve"> </w:t>
            </w:r>
            <w:r w:rsidR="00010A9D">
              <w:rPr>
                <w:i/>
                <w:iCs/>
              </w:rPr>
              <w:t xml:space="preserve">o registrado </w:t>
            </w:r>
            <w:r w:rsidR="00010A9D" w:rsidRPr="0A187E7E">
              <w:rPr>
                <w:i/>
                <w:iCs/>
              </w:rPr>
              <w:t xml:space="preserve">correctamente. </w:t>
            </w:r>
          </w:p>
        </w:tc>
      </w:tr>
      <w:tr w:rsidR="00010A9D" w14:paraId="1914AECC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90DF183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6F6E750" w14:textId="64B62FB0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>
              <w:rPr>
                <w:i/>
                <w:iCs/>
              </w:rPr>
              <w:t>registrado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</w:t>
            </w:r>
            <w:r w:rsidR="00474295">
              <w:rPr>
                <w:i/>
                <w:iCs/>
              </w:rPr>
              <w:t>la nueva reserva</w:t>
            </w:r>
            <w:r w:rsidRPr="0A187E7E">
              <w:rPr>
                <w:i/>
                <w:iCs/>
              </w:rPr>
              <w:t>.</w:t>
            </w:r>
          </w:p>
        </w:tc>
      </w:tr>
      <w:tr w:rsidR="00010A9D" w14:paraId="67729968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9828D91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07DDC21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010A9D" w14:paraId="33BD406B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2740632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81E76B8" w14:textId="4DA9D27C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En la misma interfaz, se presentan las opciones de “</w:t>
            </w:r>
            <w:r w:rsidR="00474295">
              <w:rPr>
                <w:i/>
                <w:iCs/>
              </w:rPr>
              <w:t>mostrar factura</w:t>
            </w:r>
            <w:r>
              <w:rPr>
                <w:i/>
                <w:iCs/>
              </w:rPr>
              <w:t>” y “</w:t>
            </w:r>
            <w:r w:rsidR="00474295">
              <w:rPr>
                <w:i/>
                <w:iCs/>
              </w:rPr>
              <w:t>limpiar datos</w:t>
            </w:r>
            <w:r>
              <w:rPr>
                <w:i/>
                <w:iCs/>
              </w:rPr>
              <w:t>”.</w:t>
            </w:r>
          </w:p>
        </w:tc>
      </w:tr>
    </w:tbl>
    <w:p w14:paraId="759D9734" w14:textId="77777777" w:rsidR="001C190F" w:rsidRDefault="001C190F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p w14:paraId="6F117C93" w14:textId="77777777" w:rsidR="001E4E0A" w:rsidRDefault="001E4E0A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p w14:paraId="493202DA" w14:textId="77777777" w:rsidR="00A15912" w:rsidRDefault="00CA5DAC" w:rsidP="00CA5DAC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15" w:name="_Toc461691028"/>
      <w:bookmarkStart w:id="16" w:name="_Toc75630706"/>
      <w:r w:rsidRPr="00CA5DAC">
        <w:rPr>
          <w:rFonts w:ascii="Calibri" w:hAnsi="Calibri" w:cs="Book Antiqua"/>
          <w:i w:val="0"/>
          <w:sz w:val="24"/>
        </w:rPr>
        <w:t>Pruebas de integración</w:t>
      </w:r>
      <w:bookmarkEnd w:id="15"/>
      <w:bookmarkEnd w:id="16"/>
    </w:p>
    <w:p w14:paraId="0BA47C34" w14:textId="104BDEFD" w:rsidR="00F4663A" w:rsidRPr="002D4D22" w:rsidRDefault="00CA6453" w:rsidP="002D4D22">
      <w:pPr>
        <w:spacing w:line="276" w:lineRule="auto"/>
        <w:ind w:left="709"/>
        <w:jc w:val="both"/>
        <w:rPr>
          <w:iCs/>
        </w:rPr>
      </w:pPr>
      <w:r w:rsidRPr="002D4D22">
        <w:rPr>
          <w:iCs/>
        </w:rPr>
        <w:t xml:space="preserve">Las pruebas de integración no pudieron llevarse a cabo debido a que </w:t>
      </w:r>
      <w:proofErr w:type="spellStart"/>
      <w:r w:rsidRPr="002D4D22">
        <w:rPr>
          <w:iCs/>
        </w:rPr>
        <w:t>aun</w:t>
      </w:r>
      <w:proofErr w:type="spellEnd"/>
      <w:r w:rsidRPr="002D4D22">
        <w:rPr>
          <w:iCs/>
        </w:rPr>
        <w:t xml:space="preserve"> faltan </w:t>
      </w:r>
      <w:r w:rsidR="002D4D22" w:rsidRPr="002D4D22">
        <w:rPr>
          <w:iCs/>
        </w:rPr>
        <w:t>módulos</w:t>
      </w:r>
      <w:r w:rsidRPr="002D4D22">
        <w:rPr>
          <w:iCs/>
        </w:rPr>
        <w:t xml:space="preserve"> indispensables de conexión entre los demás </w:t>
      </w:r>
      <w:r w:rsidR="002D4D22" w:rsidRPr="002D4D22">
        <w:rPr>
          <w:iCs/>
        </w:rPr>
        <w:t>módulos</w:t>
      </w:r>
      <w:r w:rsidRPr="002D4D22">
        <w:rPr>
          <w:iCs/>
        </w:rPr>
        <w:t xml:space="preserve">, por lo cual la información de intervención se mantiene incompleta, sin </w:t>
      </w:r>
      <w:proofErr w:type="gramStart"/>
      <w:r w:rsidRPr="002D4D22">
        <w:rPr>
          <w:iCs/>
        </w:rPr>
        <w:t>embargo</w:t>
      </w:r>
      <w:proofErr w:type="gramEnd"/>
      <w:r w:rsidRPr="002D4D22">
        <w:rPr>
          <w:iCs/>
        </w:rPr>
        <w:t xml:space="preserve"> en la siguiente entrega se </w:t>
      </w:r>
      <w:proofErr w:type="spellStart"/>
      <w:r w:rsidR="002D4D22" w:rsidRPr="002D4D22">
        <w:rPr>
          <w:iCs/>
        </w:rPr>
        <w:t>actualizaran</w:t>
      </w:r>
      <w:proofErr w:type="spellEnd"/>
      <w:r w:rsidR="002D4D22" w:rsidRPr="002D4D22">
        <w:rPr>
          <w:iCs/>
        </w:rPr>
        <w:t xml:space="preserve"> este tipo de pruebas del sistema y todos sus módulos.</w:t>
      </w:r>
    </w:p>
    <w:p w14:paraId="403D9B86" w14:textId="46BB4117" w:rsidR="003477E8" w:rsidRDefault="003477E8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p w14:paraId="12EAE16D" w14:textId="77777777" w:rsidR="003477E8" w:rsidRPr="003477E8" w:rsidRDefault="003477E8" w:rsidP="003477E8">
      <w:pPr>
        <w:pStyle w:val="Ttulo1"/>
        <w:numPr>
          <w:ilvl w:val="0"/>
          <w:numId w:val="4"/>
        </w:numPr>
        <w:spacing w:before="0" w:after="0"/>
        <w:rPr>
          <w:rFonts w:ascii="Calibri" w:hAnsi="Calibri" w:cs="Book Antiqua"/>
          <w:sz w:val="28"/>
        </w:rPr>
      </w:pPr>
      <w:bookmarkStart w:id="17" w:name="_Toc461691032"/>
      <w:bookmarkStart w:id="18" w:name="_Toc75630707"/>
      <w:r w:rsidRPr="003477E8">
        <w:rPr>
          <w:rFonts w:ascii="Calibri" w:hAnsi="Calibri" w:cs="Book Antiqua"/>
          <w:sz w:val="28"/>
        </w:rPr>
        <w:lastRenderedPageBreak/>
        <w:t>Criterios de entrada y de salida</w:t>
      </w:r>
      <w:bookmarkEnd w:id="17"/>
      <w:bookmarkEnd w:id="18"/>
    </w:p>
    <w:p w14:paraId="34FF1C98" w14:textId="3157CAD7" w:rsidR="003477E8" w:rsidRPr="00CF600D" w:rsidRDefault="001717B9" w:rsidP="00992B89">
      <w:pPr>
        <w:spacing w:before="240" w:line="276" w:lineRule="auto"/>
        <w:ind w:left="709"/>
        <w:jc w:val="both"/>
      </w:pPr>
      <w:r w:rsidRPr="00CF600D">
        <w:t>El uso de la programación de pruebas para la realización de cada una de las activi</w:t>
      </w:r>
      <w:r w:rsidR="00664BD2" w:rsidRPr="00CF600D">
        <w:t xml:space="preserve">dades importantes en esta prueba de rendimiento se realizaron </w:t>
      </w:r>
      <w:r w:rsidR="0046767C" w:rsidRPr="00CF600D">
        <w:t xml:space="preserve">paso por paso hasta la finalización de </w:t>
      </w:r>
      <w:r w:rsidR="00CF600D" w:rsidRPr="00CF600D">
        <w:t>esta</w:t>
      </w:r>
      <w:r w:rsidR="0046767C" w:rsidRPr="00CF600D">
        <w:t>.</w:t>
      </w:r>
    </w:p>
    <w:p w14:paraId="75549F9F" w14:textId="58566E0E" w:rsidR="00D9704A" w:rsidRPr="00CF600D" w:rsidRDefault="00CA318E" w:rsidP="00963868">
      <w:pPr>
        <w:pStyle w:val="Prrafodelista"/>
        <w:numPr>
          <w:ilvl w:val="0"/>
          <w:numId w:val="11"/>
        </w:numPr>
        <w:spacing w:before="120" w:line="276" w:lineRule="auto"/>
        <w:jc w:val="both"/>
      </w:pPr>
      <w:r w:rsidRPr="00CF600D">
        <w:t xml:space="preserve">El líder de las pruebas se reúne con cada uno de los integrantes del grupo para realizar diferentes pruebas </w:t>
      </w:r>
      <w:r w:rsidR="008516A6" w:rsidRPr="00CF600D">
        <w:t>acordes</w:t>
      </w:r>
      <w:r w:rsidRPr="00CF600D">
        <w:t xml:space="preserve"> a lo finaliza</w:t>
      </w:r>
      <w:r w:rsidR="000D413D" w:rsidRPr="00CF600D">
        <w:t>do.</w:t>
      </w:r>
    </w:p>
    <w:p w14:paraId="7E6D1FBD" w14:textId="4CB33701" w:rsidR="008516A6" w:rsidRPr="00963868" w:rsidRDefault="00DC3D69" w:rsidP="00963868">
      <w:pPr>
        <w:pStyle w:val="Prrafodelista"/>
        <w:numPr>
          <w:ilvl w:val="0"/>
          <w:numId w:val="11"/>
        </w:numPr>
        <w:spacing w:before="240" w:line="276" w:lineRule="auto"/>
        <w:jc w:val="both"/>
      </w:pPr>
      <w:r w:rsidRPr="00CF600D">
        <w:t xml:space="preserve">El responsable de </w:t>
      </w:r>
      <w:r w:rsidR="008516A6" w:rsidRPr="00CF600D">
        <w:t xml:space="preserve">la prueba </w:t>
      </w:r>
      <w:r w:rsidR="00963868">
        <w:t>hace</w:t>
      </w:r>
      <w:r w:rsidR="008516A6" w:rsidRPr="00CF600D">
        <w:t xml:space="preserve"> una revisión rápida para finalizar esta primera sección del proyecto.</w:t>
      </w:r>
    </w:p>
    <w:p w14:paraId="5F5B0B52" w14:textId="77777777" w:rsidR="003477E8" w:rsidRPr="003477E8" w:rsidRDefault="003477E8" w:rsidP="003477E8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19" w:name="_Toc461691033"/>
      <w:bookmarkStart w:id="20" w:name="_Toc75630708"/>
      <w:r w:rsidRPr="003477E8">
        <w:rPr>
          <w:rFonts w:ascii="Calibri" w:hAnsi="Calibri" w:cs="Book Antiqua"/>
          <w:i w:val="0"/>
          <w:sz w:val="24"/>
        </w:rPr>
        <w:t>Criterio de entrada del plan de pruebas</w:t>
      </w:r>
      <w:bookmarkEnd w:id="19"/>
      <w:bookmarkEnd w:id="20"/>
    </w:p>
    <w:p w14:paraId="6D072C0D" w14:textId="1FAE281D" w:rsidR="003477E8" w:rsidRPr="00D25E70" w:rsidRDefault="00D25E70" w:rsidP="003477E8">
      <w:pPr>
        <w:spacing w:line="276" w:lineRule="auto"/>
        <w:ind w:left="709"/>
        <w:jc w:val="both"/>
      </w:pPr>
      <w:r>
        <w:rPr>
          <w:iCs/>
        </w:rPr>
        <w:t>Todos los paquetes de código fuentes y comentarios fueron revisados informalmente por el líder del grupo. El uso de las herramientas para cada una de las pruebas llevo a cabo la finalización del entregable.</w:t>
      </w:r>
    </w:p>
    <w:p w14:paraId="68CF2E2B" w14:textId="77777777" w:rsidR="003477E8" w:rsidRPr="003477E8" w:rsidRDefault="003477E8" w:rsidP="003477E8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21" w:name="_Toc75630709"/>
      <w:r w:rsidRPr="003477E8">
        <w:rPr>
          <w:rFonts w:ascii="Calibri" w:hAnsi="Calibri" w:cs="Book Antiqua"/>
          <w:i w:val="0"/>
          <w:sz w:val="24"/>
        </w:rPr>
        <w:t>Criterio de aceptación del plan de pruebas</w:t>
      </w:r>
      <w:bookmarkEnd w:id="21"/>
    </w:p>
    <w:p w14:paraId="48A21919" w14:textId="61647DE4" w:rsidR="003477E8" w:rsidRPr="0059381E" w:rsidRDefault="0059381E" w:rsidP="003477E8">
      <w:pPr>
        <w:spacing w:line="276" w:lineRule="auto"/>
        <w:ind w:left="709"/>
        <w:jc w:val="both"/>
        <w:rPr>
          <w:iCs/>
        </w:rPr>
      </w:pPr>
      <w:r w:rsidRPr="0059381E">
        <w:rPr>
          <w:iCs/>
        </w:rPr>
        <w:t>Se realizo el 100% de la ejecución de las pruebas relacionadas a los módulos de clientes e inventarios de manera exitosa.</w:t>
      </w:r>
    </w:p>
    <w:p w14:paraId="720106BE" w14:textId="77777777" w:rsidR="003477E8" w:rsidRPr="003477E8" w:rsidRDefault="003477E8" w:rsidP="003477E8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22" w:name="_Toc75630710"/>
      <w:r w:rsidRPr="003477E8">
        <w:rPr>
          <w:rFonts w:ascii="Calibri" w:hAnsi="Calibri" w:cs="Book Antiqua"/>
          <w:i w:val="0"/>
          <w:sz w:val="24"/>
        </w:rPr>
        <w:t>Criterio de suspensión y reanudación</w:t>
      </w:r>
      <w:bookmarkEnd w:id="22"/>
    </w:p>
    <w:p w14:paraId="238601FE" w14:textId="5D4FB268" w:rsidR="003477E8" w:rsidRPr="0014156E" w:rsidRDefault="0014156E" w:rsidP="0014156E">
      <w:pPr>
        <w:pStyle w:val="Prrafodelista"/>
        <w:spacing w:line="276" w:lineRule="auto"/>
        <w:jc w:val="both"/>
        <w:rPr>
          <w:iCs/>
        </w:rPr>
      </w:pPr>
      <w:r w:rsidRPr="0014156E">
        <w:rPr>
          <w:iCs/>
        </w:rPr>
        <w:t xml:space="preserve">Se realizó el 35% de la realización de las pruebas respecto al </w:t>
      </w:r>
      <w:proofErr w:type="spellStart"/>
      <w:r w:rsidRPr="0014156E">
        <w:rPr>
          <w:iCs/>
        </w:rPr>
        <w:t>modulo</w:t>
      </w:r>
      <w:proofErr w:type="spellEnd"/>
      <w:r w:rsidRPr="0014156E">
        <w:rPr>
          <w:iCs/>
        </w:rPr>
        <w:t xml:space="preserve"> de vuelos, ya que se encontraba incompleto por motivos de</w:t>
      </w:r>
      <w:r>
        <w:rPr>
          <w:iCs/>
        </w:rPr>
        <w:t xml:space="preserve"> planificación y tiempo de desarrollo, debido a que solo se contempló el avance parcial del mismo, siendo concluido, analizado y probado en la siguiente entrega del proyecto del sistema.</w:t>
      </w:r>
    </w:p>
    <w:p w14:paraId="5B08B5D1" w14:textId="332285A9" w:rsidR="003477E8" w:rsidRPr="00963868" w:rsidRDefault="003477E8" w:rsidP="00963868">
      <w:pPr>
        <w:pStyle w:val="Ttulo1"/>
        <w:numPr>
          <w:ilvl w:val="0"/>
          <w:numId w:val="4"/>
        </w:numPr>
        <w:spacing w:before="360" w:after="0"/>
        <w:rPr>
          <w:rFonts w:ascii="Calibri" w:hAnsi="Calibri" w:cs="Book Antiqua"/>
          <w:sz w:val="28"/>
        </w:rPr>
      </w:pPr>
      <w:bookmarkStart w:id="23" w:name="_Toc461691034"/>
      <w:bookmarkStart w:id="24" w:name="_Toc75630711"/>
      <w:r w:rsidRPr="003477E8">
        <w:rPr>
          <w:rFonts w:ascii="Calibri" w:hAnsi="Calibri" w:cs="Book Antiqua"/>
          <w:sz w:val="28"/>
        </w:rPr>
        <w:t>Entregables</w:t>
      </w:r>
      <w:bookmarkEnd w:id="23"/>
      <w:bookmarkEnd w:id="24"/>
    </w:p>
    <w:p w14:paraId="1D41AFAA" w14:textId="77777777" w:rsidR="003477E8" w:rsidRPr="0014156E" w:rsidRDefault="003477E8" w:rsidP="003477E8">
      <w:pPr>
        <w:spacing w:line="276" w:lineRule="auto"/>
        <w:ind w:left="284" w:hanging="284"/>
        <w:jc w:val="both"/>
        <w:rPr>
          <w:iCs/>
        </w:rPr>
      </w:pPr>
      <w:r w:rsidRPr="0014156E">
        <w:rPr>
          <w:rFonts w:ascii="Arial" w:hAnsi="Arial" w:cs="Arial"/>
          <w:iCs/>
          <w:sz w:val="22"/>
          <w:szCs w:val="22"/>
        </w:rPr>
        <w:tab/>
      </w:r>
      <w:r w:rsidRPr="0014156E">
        <w:rPr>
          <w:iCs/>
        </w:rPr>
        <w:t>Dentro del proceso de pruebas se contemplan los siguientes entregables.</w:t>
      </w:r>
    </w:p>
    <w:p w14:paraId="7F74FD1D" w14:textId="77777777" w:rsidR="003477E8" w:rsidRPr="00025B2A" w:rsidRDefault="003477E8" w:rsidP="00025B2A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25" w:name="_Toc75630712"/>
      <w:r w:rsidRPr="00025B2A">
        <w:rPr>
          <w:rFonts w:ascii="Calibri" w:hAnsi="Calibri" w:cs="Book Antiqua"/>
          <w:i w:val="0"/>
          <w:sz w:val="24"/>
        </w:rPr>
        <w:t>Protocolo de pruebas</w:t>
      </w:r>
      <w:bookmarkEnd w:id="25"/>
    </w:p>
    <w:p w14:paraId="3D07FED3" w14:textId="06010DDF" w:rsidR="00E316DC" w:rsidRPr="001D2183" w:rsidRDefault="00E316DC" w:rsidP="00025B2A">
      <w:pPr>
        <w:spacing w:line="276" w:lineRule="auto"/>
        <w:ind w:left="709"/>
        <w:jc w:val="both"/>
        <w:rPr>
          <w:i/>
          <w:color w:val="0000FF"/>
        </w:rPr>
      </w:pPr>
      <w:r>
        <w:t xml:space="preserve">Este documento muestra las pruebas que se realizaron y da a conocer que </w:t>
      </w:r>
      <w:r w:rsidR="00F430A7">
        <w:t>el código fue comentado desde la fuente.</w:t>
      </w:r>
    </w:p>
    <w:p w14:paraId="7195CAEF" w14:textId="5402A11C" w:rsidR="00444D39" w:rsidRPr="00963868" w:rsidRDefault="003477E8" w:rsidP="00963868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26" w:name="_Toc75630713"/>
      <w:r w:rsidRPr="00025B2A">
        <w:rPr>
          <w:rFonts w:ascii="Calibri" w:hAnsi="Calibri" w:cs="Book Antiqua"/>
          <w:i w:val="0"/>
          <w:sz w:val="24"/>
        </w:rPr>
        <w:t>Informe de pruebas</w:t>
      </w:r>
      <w:bookmarkEnd w:id="26"/>
    </w:p>
    <w:tbl>
      <w:tblPr>
        <w:tblStyle w:val="Tablaconcuadrcula"/>
        <w:tblW w:w="0" w:type="auto"/>
        <w:tblInd w:w="1353" w:type="dxa"/>
        <w:tblLook w:val="04A0" w:firstRow="1" w:lastRow="0" w:firstColumn="1" w:lastColumn="0" w:noHBand="0" w:noVBand="1"/>
      </w:tblPr>
      <w:tblGrid>
        <w:gridCol w:w="4275"/>
        <w:gridCol w:w="4000"/>
      </w:tblGrid>
      <w:tr w:rsidR="003328B5" w14:paraId="6DD9FEA7" w14:textId="77777777" w:rsidTr="00341074">
        <w:tc>
          <w:tcPr>
            <w:tcW w:w="8275" w:type="dxa"/>
            <w:gridSpan w:val="2"/>
          </w:tcPr>
          <w:p w14:paraId="6D7CF543" w14:textId="3AF8FBA5" w:rsidR="003328B5" w:rsidRPr="00ED3C07" w:rsidRDefault="003328B5" w:rsidP="0081106F">
            <w:pPr>
              <w:spacing w:line="276" w:lineRule="auto"/>
              <w:jc w:val="both"/>
              <w:rPr>
                <w:b/>
              </w:rPr>
            </w:pPr>
            <w:r w:rsidRPr="00ED3C07">
              <w:rPr>
                <w:b/>
              </w:rPr>
              <w:t>PRUEBA</w:t>
            </w:r>
            <w:r w:rsidR="00ED3C07" w:rsidRPr="00ED3C07">
              <w:rPr>
                <w:b/>
                <w:bCs/>
              </w:rPr>
              <w:t>#1</w:t>
            </w:r>
          </w:p>
        </w:tc>
      </w:tr>
      <w:tr w:rsidR="003328B5" w14:paraId="13087434" w14:textId="77777777" w:rsidTr="003328B5">
        <w:tc>
          <w:tcPr>
            <w:tcW w:w="4275" w:type="dxa"/>
          </w:tcPr>
          <w:p w14:paraId="5F0B3B7C" w14:textId="63385E8E" w:rsidR="003328B5" w:rsidRPr="00ED3C07" w:rsidRDefault="003328B5" w:rsidP="0081106F">
            <w:pPr>
              <w:spacing w:line="276" w:lineRule="auto"/>
              <w:jc w:val="both"/>
              <w:rPr>
                <w:b/>
              </w:rPr>
            </w:pPr>
            <w:r w:rsidRPr="00ED3C07">
              <w:rPr>
                <w:b/>
              </w:rPr>
              <w:t>RESUMEN DE PRUEBA</w:t>
            </w:r>
          </w:p>
        </w:tc>
        <w:tc>
          <w:tcPr>
            <w:tcW w:w="4000" w:type="dxa"/>
          </w:tcPr>
          <w:p w14:paraId="4CF5F6C3" w14:textId="4E7AF5A5" w:rsidR="003328B5" w:rsidRDefault="00671727" w:rsidP="0081106F">
            <w:pPr>
              <w:spacing w:line="276" w:lineRule="auto"/>
              <w:jc w:val="both"/>
            </w:pPr>
            <w:r>
              <w:t xml:space="preserve">Se exporto cada uno en sus respectivos escritorios personales </w:t>
            </w:r>
            <w:r w:rsidR="0050592B">
              <w:t>el proyecto. Error a la hora de realizar un ingreso.</w:t>
            </w:r>
          </w:p>
        </w:tc>
      </w:tr>
      <w:tr w:rsidR="003328B5" w14:paraId="6FCC1887" w14:textId="77777777" w:rsidTr="003328B5">
        <w:tc>
          <w:tcPr>
            <w:tcW w:w="4275" w:type="dxa"/>
          </w:tcPr>
          <w:p w14:paraId="465EAECE" w14:textId="4BBFED6E" w:rsidR="003328B5" w:rsidRPr="00ED3C07" w:rsidRDefault="003328B5" w:rsidP="0081106F">
            <w:pPr>
              <w:spacing w:line="276" w:lineRule="auto"/>
              <w:jc w:val="both"/>
              <w:rPr>
                <w:b/>
              </w:rPr>
            </w:pPr>
            <w:r w:rsidRPr="00ED3C07">
              <w:rPr>
                <w:b/>
              </w:rPr>
              <w:t>ACCIONES SUGERIDAS</w:t>
            </w:r>
          </w:p>
        </w:tc>
        <w:tc>
          <w:tcPr>
            <w:tcW w:w="4000" w:type="dxa"/>
          </w:tcPr>
          <w:p w14:paraId="3964EC5A" w14:textId="28143AB1" w:rsidR="003328B5" w:rsidRDefault="0050592B" w:rsidP="0081106F">
            <w:pPr>
              <w:spacing w:line="276" w:lineRule="auto"/>
              <w:jc w:val="both"/>
            </w:pPr>
            <w:r>
              <w:t xml:space="preserve">Ninguna. (El </w:t>
            </w:r>
            <w:proofErr w:type="spellStart"/>
            <w:r>
              <w:t>login</w:t>
            </w:r>
            <w:proofErr w:type="spellEnd"/>
            <w:r>
              <w:t xml:space="preserve"> del proyecto </w:t>
            </w:r>
            <w:r w:rsidR="00380C8B">
              <w:t>no ha sido modificado exitosamente. Solo las interfaces.</w:t>
            </w:r>
          </w:p>
        </w:tc>
      </w:tr>
      <w:tr w:rsidR="003328B5" w14:paraId="2E6E703D" w14:textId="77777777" w:rsidTr="003328B5">
        <w:tc>
          <w:tcPr>
            <w:tcW w:w="4275" w:type="dxa"/>
          </w:tcPr>
          <w:p w14:paraId="03D5D919" w14:textId="1C8F8155" w:rsidR="003328B5" w:rsidRPr="00ED3C07" w:rsidRDefault="003328B5" w:rsidP="0081106F">
            <w:pPr>
              <w:spacing w:line="276" w:lineRule="auto"/>
              <w:jc w:val="both"/>
              <w:rPr>
                <w:b/>
              </w:rPr>
            </w:pPr>
            <w:r w:rsidRPr="00ED3C07">
              <w:rPr>
                <w:b/>
              </w:rPr>
              <w:t>ANALISIS DE RESULTADOS</w:t>
            </w:r>
          </w:p>
        </w:tc>
        <w:tc>
          <w:tcPr>
            <w:tcW w:w="4000" w:type="dxa"/>
          </w:tcPr>
          <w:p w14:paraId="3DF656D8" w14:textId="0401000B" w:rsidR="003328B5" w:rsidRDefault="00380C8B" w:rsidP="0081106F">
            <w:pPr>
              <w:spacing w:line="276" w:lineRule="auto"/>
              <w:jc w:val="both"/>
            </w:pPr>
            <w:r>
              <w:t>El resultado es el manejo por interfaces dentro de cada uno de nuestros escritorios.</w:t>
            </w:r>
          </w:p>
        </w:tc>
      </w:tr>
    </w:tbl>
    <w:p w14:paraId="398D371B" w14:textId="77777777" w:rsidR="00380C8B" w:rsidRDefault="00380C8B" w:rsidP="00992B89">
      <w:pPr>
        <w:spacing w:line="276" w:lineRule="auto"/>
        <w:jc w:val="both"/>
      </w:pPr>
    </w:p>
    <w:tbl>
      <w:tblPr>
        <w:tblStyle w:val="Tablaconcuadrcula"/>
        <w:tblW w:w="0" w:type="auto"/>
        <w:tblInd w:w="1353" w:type="dxa"/>
        <w:tblLook w:val="04A0" w:firstRow="1" w:lastRow="0" w:firstColumn="1" w:lastColumn="0" w:noHBand="0" w:noVBand="1"/>
      </w:tblPr>
      <w:tblGrid>
        <w:gridCol w:w="4275"/>
        <w:gridCol w:w="4000"/>
      </w:tblGrid>
      <w:tr w:rsidR="00380C8B" w14:paraId="54F7FBE9" w14:textId="77777777" w:rsidTr="00F50E4E">
        <w:tc>
          <w:tcPr>
            <w:tcW w:w="8275" w:type="dxa"/>
            <w:gridSpan w:val="2"/>
          </w:tcPr>
          <w:p w14:paraId="20E6E550" w14:textId="33950982" w:rsidR="00380C8B" w:rsidRPr="00ED3C07" w:rsidRDefault="00380C8B" w:rsidP="00F50E4E">
            <w:pPr>
              <w:spacing w:line="276" w:lineRule="auto"/>
              <w:jc w:val="both"/>
              <w:rPr>
                <w:b/>
                <w:bCs/>
              </w:rPr>
            </w:pPr>
            <w:r w:rsidRPr="00ED3C07">
              <w:rPr>
                <w:b/>
                <w:bCs/>
              </w:rPr>
              <w:t>PRUEBA#</w:t>
            </w:r>
            <w:r>
              <w:rPr>
                <w:b/>
                <w:bCs/>
              </w:rPr>
              <w:t>2</w:t>
            </w:r>
          </w:p>
        </w:tc>
      </w:tr>
      <w:tr w:rsidR="00380C8B" w14:paraId="0CE4BAAC" w14:textId="77777777" w:rsidTr="00F50E4E">
        <w:tc>
          <w:tcPr>
            <w:tcW w:w="4275" w:type="dxa"/>
          </w:tcPr>
          <w:p w14:paraId="48880F48" w14:textId="77777777" w:rsidR="00380C8B" w:rsidRPr="00ED3C07" w:rsidRDefault="00380C8B" w:rsidP="00F50E4E">
            <w:pPr>
              <w:spacing w:line="276" w:lineRule="auto"/>
              <w:jc w:val="both"/>
              <w:rPr>
                <w:b/>
                <w:bCs/>
              </w:rPr>
            </w:pPr>
            <w:r w:rsidRPr="00ED3C07">
              <w:rPr>
                <w:b/>
                <w:bCs/>
              </w:rPr>
              <w:t>RESUMEN DE PRUEBA</w:t>
            </w:r>
          </w:p>
        </w:tc>
        <w:tc>
          <w:tcPr>
            <w:tcW w:w="4000" w:type="dxa"/>
          </w:tcPr>
          <w:p w14:paraId="26BF1DBE" w14:textId="02E3601D" w:rsidR="00380C8B" w:rsidRDefault="00937F00" w:rsidP="00F50E4E">
            <w:pPr>
              <w:spacing w:line="276" w:lineRule="auto"/>
              <w:jc w:val="both"/>
            </w:pPr>
            <w:r>
              <w:t>Falla a la hora de conexión a la BD</w:t>
            </w:r>
          </w:p>
        </w:tc>
      </w:tr>
      <w:tr w:rsidR="00380C8B" w14:paraId="40826517" w14:textId="77777777" w:rsidTr="00F50E4E">
        <w:tc>
          <w:tcPr>
            <w:tcW w:w="4275" w:type="dxa"/>
          </w:tcPr>
          <w:p w14:paraId="3DDA1840" w14:textId="77777777" w:rsidR="00380C8B" w:rsidRPr="00ED3C07" w:rsidRDefault="00380C8B" w:rsidP="00F50E4E">
            <w:pPr>
              <w:spacing w:line="276" w:lineRule="auto"/>
              <w:jc w:val="both"/>
              <w:rPr>
                <w:b/>
                <w:bCs/>
              </w:rPr>
            </w:pPr>
            <w:r w:rsidRPr="00ED3C07">
              <w:rPr>
                <w:b/>
                <w:bCs/>
              </w:rPr>
              <w:t>ACCIONES SUGERIDAS</w:t>
            </w:r>
          </w:p>
        </w:tc>
        <w:tc>
          <w:tcPr>
            <w:tcW w:w="4000" w:type="dxa"/>
          </w:tcPr>
          <w:p w14:paraId="72E118D4" w14:textId="12D33AB8" w:rsidR="00380C8B" w:rsidRDefault="00675B51" w:rsidP="00F50E4E">
            <w:pPr>
              <w:spacing w:line="276" w:lineRule="auto"/>
              <w:jc w:val="both"/>
            </w:pPr>
            <w:r>
              <w:t>Cambio de Datos ingresados.</w:t>
            </w:r>
          </w:p>
        </w:tc>
      </w:tr>
      <w:tr w:rsidR="00380C8B" w14:paraId="27FEF64C" w14:textId="77777777" w:rsidTr="00F50E4E">
        <w:tc>
          <w:tcPr>
            <w:tcW w:w="4275" w:type="dxa"/>
          </w:tcPr>
          <w:p w14:paraId="656D08BB" w14:textId="77777777" w:rsidR="00380C8B" w:rsidRPr="00ED3C07" w:rsidRDefault="00380C8B" w:rsidP="00F50E4E">
            <w:pPr>
              <w:spacing w:line="276" w:lineRule="auto"/>
              <w:jc w:val="both"/>
              <w:rPr>
                <w:b/>
                <w:bCs/>
              </w:rPr>
            </w:pPr>
            <w:r w:rsidRPr="00ED3C07">
              <w:rPr>
                <w:b/>
                <w:bCs/>
              </w:rPr>
              <w:t>ANALISIS DE RESULTADOS</w:t>
            </w:r>
          </w:p>
        </w:tc>
        <w:tc>
          <w:tcPr>
            <w:tcW w:w="4000" w:type="dxa"/>
          </w:tcPr>
          <w:p w14:paraId="22F4E4EC" w14:textId="66BAD068" w:rsidR="00380C8B" w:rsidRDefault="00380C8B" w:rsidP="00F50E4E">
            <w:pPr>
              <w:spacing w:line="276" w:lineRule="auto"/>
              <w:jc w:val="both"/>
            </w:pPr>
            <w:r>
              <w:t xml:space="preserve">El resultado </w:t>
            </w:r>
            <w:r w:rsidR="00675B51">
              <w:t>se ha de solucionar en la segunda fase del proyecto.</w:t>
            </w:r>
          </w:p>
        </w:tc>
      </w:tr>
    </w:tbl>
    <w:p w14:paraId="027B32B7" w14:textId="77777777" w:rsidR="00380C8B" w:rsidRDefault="00380C8B" w:rsidP="0081106F">
      <w:pPr>
        <w:spacing w:line="276" w:lineRule="auto"/>
        <w:ind w:left="1353"/>
        <w:jc w:val="both"/>
      </w:pPr>
    </w:p>
    <w:p w14:paraId="4BEA3F14" w14:textId="5181AFA2" w:rsidR="00675B51" w:rsidRPr="0081106F" w:rsidRDefault="00F235EF" w:rsidP="0081106F">
      <w:pPr>
        <w:spacing w:line="276" w:lineRule="auto"/>
        <w:ind w:left="1353"/>
        <w:jc w:val="both"/>
      </w:pPr>
      <w:r>
        <w:t>El uso de realización de 2 Pruebas es debido a la realización de esta documentación al final de la fecha final.</w:t>
      </w:r>
    </w:p>
    <w:p w14:paraId="5023141B" w14:textId="57A4BE36" w:rsidR="003477E8" w:rsidRPr="00992B89" w:rsidRDefault="003477E8" w:rsidP="00992B89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27" w:name="_Toc75630714"/>
      <w:r w:rsidRPr="00025B2A">
        <w:rPr>
          <w:rFonts w:ascii="Calibri" w:hAnsi="Calibri" w:cs="Book Antiqua"/>
          <w:i w:val="0"/>
          <w:sz w:val="24"/>
        </w:rPr>
        <w:t>Reporte de observaciones</w:t>
      </w:r>
      <w:bookmarkEnd w:id="27"/>
    </w:p>
    <w:p w14:paraId="1D9C352F" w14:textId="2902264E" w:rsidR="003477E8" w:rsidRPr="001D2183" w:rsidRDefault="003477E8" w:rsidP="001D44D5">
      <w:pPr>
        <w:spacing w:line="276" w:lineRule="auto"/>
        <w:ind w:left="720"/>
        <w:jc w:val="both"/>
        <w:rPr>
          <w:i/>
          <w:color w:val="0000FF"/>
        </w:rPr>
      </w:pPr>
      <w:r w:rsidRPr="001D2183">
        <w:rPr>
          <w:i/>
          <w:color w:val="0000FF"/>
        </w:rPr>
        <w:t>Los reportes de observaciones serán elaborados para todos los bugs que se encuentren durante las pruebas, se incluirá su severidad y su priorización para la solución a través del líder de proyecto o por parte de ingeniería de requerimientos si el documento de caso de uso debe ser actualizado. Cualquier modificación a los requerimientos debe ser hecha a través de solicitudes de cambios, las cuales aseguran que el cambio propuesto sea revisado antes</w:t>
      </w:r>
      <w:r w:rsidR="001D44D5">
        <w:rPr>
          <w:i/>
          <w:color w:val="0000FF"/>
        </w:rPr>
        <w:t xml:space="preserve"> </w:t>
      </w:r>
      <w:r w:rsidRPr="001D2183">
        <w:rPr>
          <w:i/>
          <w:color w:val="0000FF"/>
        </w:rPr>
        <w:t>de ser incorporado en el producto.</w:t>
      </w:r>
    </w:p>
    <w:p w14:paraId="1F3B1409" w14:textId="77777777" w:rsidR="003477E8" w:rsidRPr="00BF7A4D" w:rsidRDefault="003477E8" w:rsidP="003477E8">
      <w:pPr>
        <w:spacing w:before="240" w:line="276" w:lineRule="auto"/>
        <w:jc w:val="both"/>
        <w:rPr>
          <w:rFonts w:ascii="Arial" w:hAnsi="Arial" w:cs="Arial"/>
          <w:sz w:val="22"/>
          <w:szCs w:val="22"/>
        </w:rPr>
      </w:pPr>
    </w:p>
    <w:p w14:paraId="562C75D1" w14:textId="20341F9B" w:rsidR="003477E8" w:rsidRPr="00BF7A4D" w:rsidRDefault="003477E8" w:rsidP="0A187E7E">
      <w:pPr>
        <w:pStyle w:val="Ttulo1"/>
        <w:numPr>
          <w:ilvl w:val="0"/>
          <w:numId w:val="4"/>
        </w:numPr>
        <w:spacing w:before="0" w:after="0" w:line="276" w:lineRule="auto"/>
        <w:rPr>
          <w:rFonts w:ascii="Calibri" w:hAnsi="Calibri" w:cs="Book Antiqua"/>
          <w:sz w:val="28"/>
          <w:szCs w:val="28"/>
        </w:rPr>
      </w:pPr>
      <w:bookmarkStart w:id="28" w:name="_Toc461691035"/>
      <w:bookmarkStart w:id="29" w:name="_Toc75630715"/>
      <w:r w:rsidRPr="0A187E7E">
        <w:rPr>
          <w:rFonts w:ascii="Calibri" w:hAnsi="Calibri" w:cs="Book Antiqua"/>
          <w:sz w:val="28"/>
          <w:szCs w:val="28"/>
        </w:rPr>
        <w:t>Ambiente de pruebas</w:t>
      </w:r>
      <w:bookmarkEnd w:id="28"/>
      <w:bookmarkEnd w:id="29"/>
    </w:p>
    <w:p w14:paraId="79A7583A" w14:textId="77777777" w:rsidR="003477E8" w:rsidRPr="00025B2A" w:rsidRDefault="003477E8" w:rsidP="00025B2A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30" w:name="_Toc461691036"/>
      <w:bookmarkStart w:id="31" w:name="_Toc75630716"/>
      <w:r w:rsidRPr="0A187E7E">
        <w:rPr>
          <w:rFonts w:ascii="Calibri" w:hAnsi="Calibri" w:cs="Book Antiqua"/>
          <w:i w:val="0"/>
          <w:iCs w:val="0"/>
          <w:sz w:val="24"/>
          <w:szCs w:val="24"/>
        </w:rPr>
        <w:t>Requerimientos base de hardware</w:t>
      </w:r>
      <w:bookmarkEnd w:id="30"/>
      <w:bookmarkEnd w:id="31"/>
    </w:p>
    <w:tbl>
      <w:tblPr>
        <w:tblW w:w="9214" w:type="dxa"/>
        <w:tblInd w:w="5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3543"/>
        <w:gridCol w:w="1562"/>
        <w:gridCol w:w="4109"/>
      </w:tblGrid>
      <w:tr w:rsidR="005E145F" w:rsidRPr="00992B89" w14:paraId="1E000490" w14:textId="77777777" w:rsidTr="00C4158B">
        <w:trPr>
          <w:cantSplit/>
        </w:trPr>
        <w:tc>
          <w:tcPr>
            <w:tcW w:w="3543" w:type="dxa"/>
            <w:shd w:val="clear" w:color="auto" w:fill="D9D9D9"/>
          </w:tcPr>
          <w:p w14:paraId="6B608340" w14:textId="77777777" w:rsidR="005E145F" w:rsidRPr="00992B89" w:rsidRDefault="005E145F" w:rsidP="00161028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Recurso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D9D9D9"/>
          </w:tcPr>
          <w:p w14:paraId="709825AF" w14:textId="77777777" w:rsidR="005E145F" w:rsidRPr="00992B89" w:rsidRDefault="005E145F" w:rsidP="00161028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Cantidad</w:t>
            </w:r>
          </w:p>
        </w:tc>
        <w:tc>
          <w:tcPr>
            <w:tcW w:w="4109" w:type="dxa"/>
            <w:tcBorders>
              <w:left w:val="single" w:sz="4" w:space="0" w:color="auto"/>
            </w:tcBorders>
            <w:shd w:val="clear" w:color="auto" w:fill="D9D9D9"/>
          </w:tcPr>
          <w:p w14:paraId="17EA9919" w14:textId="77777777" w:rsidR="005E145F" w:rsidRPr="00992B89" w:rsidRDefault="005E145F" w:rsidP="00161028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Nombre y tipo</w:t>
            </w:r>
          </w:p>
        </w:tc>
      </w:tr>
      <w:tr w:rsidR="00005EF0" w:rsidRPr="006258CC" w14:paraId="1C431C2D" w14:textId="77777777" w:rsidTr="00C4158B">
        <w:trPr>
          <w:cantSplit/>
        </w:trPr>
        <w:tc>
          <w:tcPr>
            <w:tcW w:w="3543" w:type="dxa"/>
            <w:shd w:val="clear" w:color="auto" w:fill="auto"/>
          </w:tcPr>
          <w:p w14:paraId="653BCAA5" w14:textId="77777777" w:rsidR="00005EF0" w:rsidRPr="00992B89" w:rsidRDefault="00005EF0" w:rsidP="00161028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 xml:space="preserve">Servidor de aplicaciones 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1DA188C" w14:textId="77777777" w:rsidR="00005EF0" w:rsidRPr="00992B89" w:rsidRDefault="00005EF0" w:rsidP="00161028">
            <w:pPr>
              <w:spacing w:line="276" w:lineRule="auto"/>
              <w:jc w:val="center"/>
              <w:rPr>
                <w:i/>
                <w:iCs/>
              </w:rPr>
            </w:pPr>
            <w:r w:rsidRPr="00992B89">
              <w:rPr>
                <w:i/>
                <w:iCs/>
              </w:rPr>
              <w:t>3</w:t>
            </w:r>
          </w:p>
        </w:tc>
        <w:tc>
          <w:tcPr>
            <w:tcW w:w="410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6EC8F52" w14:textId="77777777" w:rsidR="00005EF0" w:rsidRPr="00992B89" w:rsidRDefault="00005EF0" w:rsidP="00161028">
            <w:pPr>
              <w:spacing w:line="276" w:lineRule="auto"/>
              <w:jc w:val="both"/>
              <w:rPr>
                <w:i/>
                <w:iCs/>
                <w:lang w:val="en-US"/>
              </w:rPr>
            </w:pPr>
            <w:r w:rsidRPr="00992B89">
              <w:rPr>
                <w:i/>
                <w:iCs/>
                <w:lang w:val="en-US"/>
              </w:rPr>
              <w:t>Visual Studio, Brave, Google Chrome</w:t>
            </w:r>
          </w:p>
        </w:tc>
      </w:tr>
      <w:tr w:rsidR="003477E8" w:rsidRPr="00992B89" w14:paraId="2EF82AF6" w14:textId="77777777" w:rsidTr="00C4158B">
        <w:trPr>
          <w:cantSplit/>
        </w:trPr>
        <w:tc>
          <w:tcPr>
            <w:tcW w:w="3543" w:type="dxa"/>
            <w:shd w:val="clear" w:color="auto" w:fill="auto"/>
          </w:tcPr>
          <w:p w14:paraId="53CECABD" w14:textId="77777777" w:rsidR="003477E8" w:rsidRPr="00992B89" w:rsidRDefault="003477E8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Servidor de base de datos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B20A0C" w14:textId="77777777" w:rsidR="003477E8" w:rsidRPr="00992B89" w:rsidRDefault="003477E8" w:rsidP="0A187E7E">
            <w:pPr>
              <w:spacing w:line="276" w:lineRule="auto"/>
              <w:ind w:firstLine="34"/>
              <w:jc w:val="center"/>
              <w:rPr>
                <w:i/>
                <w:iCs/>
              </w:rPr>
            </w:pPr>
            <w:r w:rsidRPr="00992B89">
              <w:rPr>
                <w:i/>
                <w:iCs/>
              </w:rPr>
              <w:t>1</w:t>
            </w:r>
          </w:p>
        </w:tc>
        <w:tc>
          <w:tcPr>
            <w:tcW w:w="410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965116" w14:textId="2856F203" w:rsidR="003477E8" w:rsidRPr="00992B89" w:rsidRDefault="30E30BE7" w:rsidP="0A187E7E">
            <w:pPr>
              <w:spacing w:line="276" w:lineRule="auto"/>
              <w:ind w:firstLine="34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SQL Sever</w:t>
            </w:r>
          </w:p>
        </w:tc>
      </w:tr>
      <w:tr w:rsidR="001D44D5" w:rsidRPr="00992B89" w14:paraId="2DBE7CCA" w14:textId="77777777" w:rsidTr="00C4158B">
        <w:trPr>
          <w:cantSplit/>
        </w:trPr>
        <w:tc>
          <w:tcPr>
            <w:tcW w:w="3543" w:type="dxa"/>
            <w:shd w:val="clear" w:color="auto" w:fill="auto"/>
          </w:tcPr>
          <w:p w14:paraId="47C6A397" w14:textId="77777777" w:rsidR="001D44D5" w:rsidRPr="00992B89" w:rsidRDefault="001D44D5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Equipos de escritorio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8F999B5" w14:textId="3E0F4D7C" w:rsidR="001D44D5" w:rsidRPr="00992B89" w:rsidRDefault="001D44D5" w:rsidP="0A187E7E">
            <w:pPr>
              <w:pStyle w:val="infoblue0"/>
              <w:spacing w:after="0" w:line="276" w:lineRule="auto"/>
              <w:ind w:left="0"/>
              <w:jc w:val="center"/>
              <w:rPr>
                <w:color w:val="auto"/>
                <w:sz w:val="24"/>
                <w:szCs w:val="24"/>
                <w:lang w:val="es-EC"/>
              </w:rPr>
            </w:pPr>
            <w:r w:rsidRPr="00992B89">
              <w:rPr>
                <w:color w:val="auto"/>
                <w:sz w:val="24"/>
                <w:szCs w:val="24"/>
                <w:lang w:val="es-EC"/>
              </w:rPr>
              <w:t>3</w:t>
            </w:r>
          </w:p>
        </w:tc>
        <w:tc>
          <w:tcPr>
            <w:tcW w:w="4109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7DF4E37C" w14:textId="6C77D510" w:rsidR="001D44D5" w:rsidRPr="00992B89" w:rsidRDefault="001D44D5" w:rsidP="0A187E7E">
            <w:pPr>
              <w:pStyle w:val="infoblue0"/>
              <w:spacing w:after="0" w:line="276" w:lineRule="auto"/>
              <w:ind w:left="0"/>
              <w:jc w:val="both"/>
              <w:rPr>
                <w:color w:val="auto"/>
                <w:sz w:val="24"/>
                <w:szCs w:val="24"/>
                <w:lang w:val="es-EC"/>
              </w:rPr>
            </w:pPr>
            <w:r w:rsidRPr="00992B89">
              <w:rPr>
                <w:color w:val="auto"/>
                <w:sz w:val="24"/>
                <w:szCs w:val="24"/>
                <w:lang w:val="es-EC"/>
              </w:rPr>
              <w:t>Pertenecientes a los diferentes integrantes del equipo de trabajo.</w:t>
            </w:r>
          </w:p>
        </w:tc>
      </w:tr>
      <w:tr w:rsidR="001D44D5" w:rsidRPr="00992B89" w14:paraId="7E12137D" w14:textId="77777777" w:rsidTr="001D44D5">
        <w:trPr>
          <w:cantSplit/>
          <w:trHeight w:val="227"/>
        </w:trPr>
        <w:tc>
          <w:tcPr>
            <w:tcW w:w="3543" w:type="dxa"/>
            <w:shd w:val="clear" w:color="auto" w:fill="auto"/>
          </w:tcPr>
          <w:p w14:paraId="5282D865" w14:textId="018CD37A" w:rsidR="001D44D5" w:rsidRPr="00992B89" w:rsidRDefault="001D44D5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Laptops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D6D545C" w14:textId="04AF2659" w:rsidR="001D44D5" w:rsidRPr="00992B89" w:rsidRDefault="001D44D5" w:rsidP="0A187E7E">
            <w:pPr>
              <w:pStyle w:val="infoblue0"/>
              <w:spacing w:line="276" w:lineRule="auto"/>
              <w:ind w:left="0"/>
              <w:jc w:val="center"/>
              <w:rPr>
                <w:color w:val="auto"/>
                <w:sz w:val="24"/>
                <w:szCs w:val="24"/>
                <w:lang w:val="es-EC"/>
              </w:rPr>
            </w:pPr>
            <w:r w:rsidRPr="00992B89">
              <w:rPr>
                <w:color w:val="auto"/>
                <w:sz w:val="24"/>
                <w:szCs w:val="24"/>
                <w:lang w:val="es-EC"/>
              </w:rPr>
              <w:t>3</w:t>
            </w:r>
          </w:p>
        </w:tc>
        <w:tc>
          <w:tcPr>
            <w:tcW w:w="4109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7E2935DA" w14:textId="1F955184" w:rsidR="001D44D5" w:rsidRPr="00992B89" w:rsidRDefault="001D44D5" w:rsidP="00C4158B">
            <w:pPr>
              <w:pStyle w:val="infoblue0"/>
              <w:spacing w:line="276" w:lineRule="auto"/>
              <w:ind w:left="0"/>
              <w:jc w:val="both"/>
              <w:rPr>
                <w:color w:val="auto"/>
                <w:sz w:val="24"/>
                <w:szCs w:val="24"/>
              </w:rPr>
            </w:pPr>
          </w:p>
        </w:tc>
      </w:tr>
    </w:tbl>
    <w:p w14:paraId="5887F828" w14:textId="77777777" w:rsidR="003477E8" w:rsidRPr="00025B2A" w:rsidRDefault="003477E8" w:rsidP="00025B2A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32" w:name="_Toc461691037"/>
      <w:bookmarkStart w:id="33" w:name="_Toc75630717"/>
      <w:r w:rsidRPr="0A187E7E">
        <w:rPr>
          <w:rFonts w:ascii="Calibri" w:hAnsi="Calibri" w:cs="Book Antiqua"/>
          <w:i w:val="0"/>
          <w:iCs w:val="0"/>
          <w:sz w:val="24"/>
          <w:szCs w:val="24"/>
        </w:rPr>
        <w:t>Requerimientos base de software en el ambiente de pruebas</w:t>
      </w:r>
      <w:bookmarkEnd w:id="32"/>
      <w:bookmarkEnd w:id="33"/>
    </w:p>
    <w:tbl>
      <w:tblPr>
        <w:tblW w:w="9322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3261"/>
        <w:gridCol w:w="1275"/>
        <w:gridCol w:w="4786"/>
      </w:tblGrid>
      <w:tr w:rsidR="003477E8" w:rsidRPr="00992B89" w14:paraId="656EDBDF" w14:textId="77777777" w:rsidTr="0A187E7E">
        <w:trPr>
          <w:cantSplit/>
        </w:trPr>
        <w:tc>
          <w:tcPr>
            <w:tcW w:w="3261" w:type="dxa"/>
            <w:shd w:val="clear" w:color="auto" w:fill="D9D9D9" w:themeFill="background1" w:themeFillShade="D9"/>
          </w:tcPr>
          <w:p w14:paraId="5BA6802E" w14:textId="77777777" w:rsidR="003477E8" w:rsidRPr="00992B89" w:rsidRDefault="00025B2A" w:rsidP="0A187E7E">
            <w:pPr>
              <w:spacing w:line="276" w:lineRule="auto"/>
              <w:jc w:val="center"/>
              <w:rPr>
                <w:b/>
                <w:bCs/>
              </w:rPr>
            </w:pPr>
            <w:r w:rsidRPr="00992B89">
              <w:rPr>
                <w:b/>
                <w:bCs/>
              </w:rPr>
              <w:t>Elemento de software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45F5C4E" w14:textId="77777777" w:rsidR="003477E8" w:rsidRPr="00992B89" w:rsidRDefault="00025B2A" w:rsidP="0A187E7E">
            <w:pPr>
              <w:spacing w:line="276" w:lineRule="auto"/>
              <w:jc w:val="center"/>
              <w:rPr>
                <w:b/>
                <w:bCs/>
              </w:rPr>
            </w:pPr>
            <w:r w:rsidRPr="00992B89">
              <w:rPr>
                <w:b/>
                <w:bCs/>
              </w:rPr>
              <w:t>Versión</w:t>
            </w:r>
          </w:p>
        </w:tc>
        <w:tc>
          <w:tcPr>
            <w:tcW w:w="478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444BE67" w14:textId="77777777" w:rsidR="003477E8" w:rsidRPr="00992B89" w:rsidRDefault="00025B2A" w:rsidP="0A187E7E">
            <w:pPr>
              <w:spacing w:line="276" w:lineRule="auto"/>
              <w:jc w:val="center"/>
              <w:rPr>
                <w:b/>
                <w:bCs/>
              </w:rPr>
            </w:pPr>
            <w:r w:rsidRPr="00992B89">
              <w:rPr>
                <w:b/>
                <w:bCs/>
              </w:rPr>
              <w:t>Tipo</w:t>
            </w:r>
          </w:p>
        </w:tc>
      </w:tr>
      <w:tr w:rsidR="003477E8" w:rsidRPr="00992B89" w14:paraId="1E218034" w14:textId="77777777" w:rsidTr="0A187E7E">
        <w:trPr>
          <w:cantSplit/>
        </w:trPr>
        <w:tc>
          <w:tcPr>
            <w:tcW w:w="3261" w:type="dxa"/>
            <w:shd w:val="clear" w:color="auto" w:fill="auto"/>
          </w:tcPr>
          <w:p w14:paraId="3AAC24A9" w14:textId="3551EDF9" w:rsidR="003477E8" w:rsidRPr="00992B89" w:rsidRDefault="63B4EF7A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Windows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9E2A8F" w14:textId="71191A63" w:rsidR="003477E8" w:rsidRPr="00992B89" w:rsidRDefault="63B4EF7A" w:rsidP="0A187E7E">
            <w:pPr>
              <w:spacing w:line="276" w:lineRule="auto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10 – 11</w:t>
            </w:r>
          </w:p>
        </w:tc>
        <w:tc>
          <w:tcPr>
            <w:tcW w:w="478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ACC0287" w14:textId="03D2DEF6" w:rsidR="003477E8" w:rsidRPr="00992B89" w:rsidRDefault="63B4EF7A" w:rsidP="0A187E7E">
            <w:pPr>
              <w:spacing w:line="276" w:lineRule="auto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Sistema operativo</w:t>
            </w:r>
            <w:r w:rsidR="2C3711AD" w:rsidRPr="00992B89">
              <w:rPr>
                <w:i/>
                <w:iCs/>
              </w:rPr>
              <w:t>.</w:t>
            </w:r>
          </w:p>
        </w:tc>
      </w:tr>
      <w:tr w:rsidR="003477E8" w:rsidRPr="00992B89" w14:paraId="21CE5D4B" w14:textId="77777777" w:rsidTr="0A187E7E">
        <w:trPr>
          <w:cantSplit/>
        </w:trPr>
        <w:tc>
          <w:tcPr>
            <w:tcW w:w="3261" w:type="dxa"/>
            <w:shd w:val="clear" w:color="auto" w:fill="auto"/>
          </w:tcPr>
          <w:p w14:paraId="639B7BB3" w14:textId="202530C8" w:rsidR="003477E8" w:rsidRPr="00992B89" w:rsidRDefault="63B4EF7A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 xml:space="preserve">Visual </w:t>
            </w:r>
            <w:r w:rsidR="19C84389" w:rsidRPr="00992B89">
              <w:rPr>
                <w:rFonts w:ascii="Times New Roman" w:hAnsi="Times New Roman" w:cs="Times New Roman"/>
                <w:i/>
                <w:iCs/>
                <w:lang w:val="es-EC"/>
              </w:rPr>
              <w:t>S</w:t>
            </w: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tudio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2C6D796" w14:textId="6B70B807" w:rsidR="003477E8" w:rsidRPr="00992B89" w:rsidRDefault="47BA574B" w:rsidP="0A187E7E">
            <w:pPr>
              <w:spacing w:line="276" w:lineRule="auto"/>
              <w:ind w:firstLine="34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2022</w:t>
            </w:r>
          </w:p>
        </w:tc>
        <w:tc>
          <w:tcPr>
            <w:tcW w:w="478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B9A43A8" w14:textId="2EEC49E9" w:rsidR="003477E8" w:rsidRPr="00992B89" w:rsidRDefault="63B4EF7A" w:rsidP="0A187E7E">
            <w:pPr>
              <w:spacing w:line="276" w:lineRule="auto"/>
              <w:ind w:firstLine="34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Ambiente de desarrollo</w:t>
            </w:r>
            <w:r w:rsidR="00A38DAB" w:rsidRPr="00992B89">
              <w:rPr>
                <w:i/>
                <w:iCs/>
              </w:rPr>
              <w:t>.</w:t>
            </w:r>
          </w:p>
        </w:tc>
      </w:tr>
      <w:tr w:rsidR="003477E8" w:rsidRPr="00992B89" w14:paraId="567803D3" w14:textId="77777777" w:rsidTr="0A187E7E">
        <w:trPr>
          <w:cantSplit/>
        </w:trPr>
        <w:tc>
          <w:tcPr>
            <w:tcW w:w="3261" w:type="dxa"/>
            <w:shd w:val="clear" w:color="auto" w:fill="auto"/>
          </w:tcPr>
          <w:p w14:paraId="7D8DEA95" w14:textId="4BA466DB" w:rsidR="003477E8" w:rsidRPr="00992B89" w:rsidRDefault="45BD97B0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SQL Server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E1CE37" w14:textId="79A6F193" w:rsidR="003477E8" w:rsidRPr="00992B89" w:rsidRDefault="462DFD81" w:rsidP="0A187E7E">
            <w:pPr>
              <w:pStyle w:val="infoblue0"/>
              <w:spacing w:after="0" w:line="276" w:lineRule="auto"/>
              <w:ind w:left="0"/>
              <w:jc w:val="both"/>
              <w:rPr>
                <w:color w:val="auto"/>
                <w:sz w:val="24"/>
                <w:szCs w:val="24"/>
                <w:lang w:val="es-EC"/>
              </w:rPr>
            </w:pPr>
            <w:r w:rsidRPr="00992B89">
              <w:rPr>
                <w:color w:val="auto"/>
                <w:sz w:val="24"/>
                <w:szCs w:val="24"/>
                <w:lang w:val="es-EC"/>
              </w:rPr>
              <w:t>2019</w:t>
            </w:r>
          </w:p>
        </w:tc>
        <w:tc>
          <w:tcPr>
            <w:tcW w:w="478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5E84E7" w14:textId="0E39D2E2" w:rsidR="003477E8" w:rsidRPr="00992B89" w:rsidRDefault="25100A49" w:rsidP="0A187E7E">
            <w:pPr>
              <w:pStyle w:val="infoblue0"/>
              <w:spacing w:after="0" w:line="276" w:lineRule="auto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992B89">
              <w:rPr>
                <w:color w:val="auto"/>
                <w:sz w:val="24"/>
                <w:szCs w:val="24"/>
              </w:rPr>
              <w:t xml:space="preserve">Base de </w:t>
            </w:r>
            <w:proofErr w:type="spellStart"/>
            <w:r w:rsidRPr="00992B89">
              <w:rPr>
                <w:color w:val="auto"/>
                <w:sz w:val="24"/>
                <w:szCs w:val="24"/>
              </w:rPr>
              <w:t>datos</w:t>
            </w:r>
            <w:proofErr w:type="spellEnd"/>
            <w:r w:rsidR="00A38DAB" w:rsidRPr="00992B89">
              <w:rPr>
                <w:color w:val="auto"/>
                <w:sz w:val="24"/>
                <w:szCs w:val="24"/>
              </w:rPr>
              <w:t>.</w:t>
            </w:r>
          </w:p>
        </w:tc>
      </w:tr>
    </w:tbl>
    <w:p w14:paraId="2DE403A5" w14:textId="64419847" w:rsidR="003477E8" w:rsidRPr="00BF7A4D" w:rsidRDefault="003477E8" w:rsidP="0A187E7E">
      <w:pPr>
        <w:pStyle w:val="Ttulo2"/>
        <w:numPr>
          <w:ilvl w:val="1"/>
          <w:numId w:val="4"/>
        </w:numPr>
        <w:spacing w:line="276" w:lineRule="auto"/>
        <w:ind w:left="1418"/>
        <w:rPr>
          <w:rFonts w:ascii="Calibri" w:hAnsi="Calibri" w:cs="Book Antiqua"/>
          <w:i w:val="0"/>
          <w:iCs w:val="0"/>
          <w:sz w:val="24"/>
          <w:szCs w:val="24"/>
        </w:rPr>
      </w:pPr>
      <w:bookmarkStart w:id="34" w:name="_Toc461691038"/>
      <w:bookmarkStart w:id="35" w:name="_Toc75630718"/>
      <w:r w:rsidRPr="0A187E7E">
        <w:rPr>
          <w:rFonts w:ascii="Calibri" w:hAnsi="Calibri" w:cs="Book Antiqua"/>
          <w:i w:val="0"/>
          <w:iCs w:val="0"/>
          <w:sz w:val="24"/>
          <w:szCs w:val="24"/>
        </w:rPr>
        <w:t>Herramientas de apoyo para la ejecución de pruebas</w:t>
      </w:r>
      <w:bookmarkEnd w:id="34"/>
      <w:bookmarkEnd w:id="35"/>
    </w:p>
    <w:tbl>
      <w:tblPr>
        <w:tblW w:w="9356" w:type="dxa"/>
        <w:tblInd w:w="5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2694"/>
        <w:gridCol w:w="1275"/>
        <w:gridCol w:w="5387"/>
      </w:tblGrid>
      <w:tr w:rsidR="003477E8" w:rsidRPr="00992B89" w14:paraId="368B5D23" w14:textId="77777777" w:rsidTr="00992B89">
        <w:trPr>
          <w:cantSplit/>
        </w:trPr>
        <w:tc>
          <w:tcPr>
            <w:tcW w:w="2694" w:type="dxa"/>
            <w:shd w:val="clear" w:color="auto" w:fill="D9D9D9" w:themeFill="background1" w:themeFillShade="D9"/>
          </w:tcPr>
          <w:p w14:paraId="01D2A179" w14:textId="77777777" w:rsidR="003477E8" w:rsidRPr="00992B89" w:rsidRDefault="00025B2A" w:rsidP="00025B2A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Elemento de software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A5112CA" w14:textId="77777777" w:rsidR="003477E8" w:rsidRPr="00992B89" w:rsidRDefault="00025B2A" w:rsidP="00025B2A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Versión</w:t>
            </w:r>
          </w:p>
        </w:tc>
        <w:tc>
          <w:tcPr>
            <w:tcW w:w="538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A008FDD" w14:textId="77777777" w:rsidR="003477E8" w:rsidRPr="00992B89" w:rsidRDefault="00025B2A" w:rsidP="00025B2A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Tipo</w:t>
            </w:r>
          </w:p>
        </w:tc>
      </w:tr>
      <w:tr w:rsidR="003477E8" w:rsidRPr="00992B89" w14:paraId="039C755B" w14:textId="77777777" w:rsidTr="00992B89">
        <w:trPr>
          <w:cantSplit/>
        </w:trPr>
        <w:tc>
          <w:tcPr>
            <w:tcW w:w="2694" w:type="dxa"/>
            <w:shd w:val="clear" w:color="auto" w:fill="auto"/>
          </w:tcPr>
          <w:p w14:paraId="23BDA1B6" w14:textId="3551EDF9" w:rsidR="0A187E7E" w:rsidRPr="00992B89" w:rsidRDefault="0A187E7E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Windows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324EF86" w14:textId="71191A63" w:rsidR="0A187E7E" w:rsidRPr="00992B89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10 – 11</w:t>
            </w:r>
          </w:p>
        </w:tc>
        <w:tc>
          <w:tcPr>
            <w:tcW w:w="538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D7F808" w14:textId="364ADABF" w:rsidR="0A187E7E" w:rsidRPr="00992B89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Sistema operativo</w:t>
            </w:r>
            <w:r w:rsidR="756A555A" w:rsidRPr="00992B89">
              <w:rPr>
                <w:i/>
                <w:iCs/>
              </w:rPr>
              <w:t>.</w:t>
            </w:r>
          </w:p>
        </w:tc>
      </w:tr>
      <w:tr w:rsidR="003477E8" w:rsidRPr="00992B89" w14:paraId="532CD7A7" w14:textId="77777777" w:rsidTr="00992B89">
        <w:trPr>
          <w:cantSplit/>
        </w:trPr>
        <w:tc>
          <w:tcPr>
            <w:tcW w:w="2694" w:type="dxa"/>
            <w:shd w:val="clear" w:color="auto" w:fill="auto"/>
          </w:tcPr>
          <w:p w14:paraId="379D2EF6" w14:textId="202530C8" w:rsidR="0A187E7E" w:rsidRPr="00992B89" w:rsidRDefault="0A187E7E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Visual Studio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20402FD" w14:textId="6B70B807" w:rsidR="0A187E7E" w:rsidRPr="00992B89" w:rsidRDefault="0A187E7E" w:rsidP="0A187E7E">
            <w:pPr>
              <w:spacing w:line="276" w:lineRule="auto"/>
              <w:ind w:firstLine="34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2022</w:t>
            </w:r>
          </w:p>
        </w:tc>
        <w:tc>
          <w:tcPr>
            <w:tcW w:w="538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B14333C" w14:textId="3A0917F8" w:rsidR="27C63FE6" w:rsidRPr="00992B89" w:rsidRDefault="27C63FE6" w:rsidP="0A187E7E">
            <w:pPr>
              <w:spacing w:line="276" w:lineRule="auto"/>
              <w:ind w:firstLine="34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C</w:t>
            </w:r>
            <w:r w:rsidR="0A187E7E" w:rsidRPr="00992B89">
              <w:rPr>
                <w:i/>
                <w:iCs/>
              </w:rPr>
              <w:t>o</w:t>
            </w:r>
            <w:r w:rsidRPr="00992B89">
              <w:rPr>
                <w:i/>
                <w:iCs/>
              </w:rPr>
              <w:t>mpilador del proyecto</w:t>
            </w:r>
            <w:r w:rsidR="756A555A" w:rsidRPr="00992B89">
              <w:rPr>
                <w:i/>
                <w:iCs/>
              </w:rPr>
              <w:t>.</w:t>
            </w:r>
          </w:p>
        </w:tc>
      </w:tr>
      <w:tr w:rsidR="003477E8" w:rsidRPr="00992B89" w14:paraId="2D023C57" w14:textId="77777777" w:rsidTr="00992B89">
        <w:trPr>
          <w:cantSplit/>
          <w:trHeight w:val="375"/>
        </w:trPr>
        <w:tc>
          <w:tcPr>
            <w:tcW w:w="2694" w:type="dxa"/>
            <w:shd w:val="clear" w:color="auto" w:fill="auto"/>
          </w:tcPr>
          <w:p w14:paraId="2B6E7A6D" w14:textId="0C9C76DE" w:rsidR="756A555A" w:rsidRPr="00992B89" w:rsidRDefault="756A555A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Bloc de notas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56CC17C" w14:textId="4F76728A" w:rsidR="0A187E7E" w:rsidRPr="00992B89" w:rsidRDefault="0A187E7E" w:rsidP="0A187E7E">
            <w:pPr>
              <w:spacing w:line="276" w:lineRule="auto"/>
              <w:ind w:firstLine="34"/>
              <w:jc w:val="both"/>
              <w:rPr>
                <w:i/>
                <w:iCs/>
              </w:rPr>
            </w:pPr>
          </w:p>
        </w:tc>
        <w:tc>
          <w:tcPr>
            <w:tcW w:w="538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EB0FD2D" w14:textId="5728CE0A" w:rsidR="756A555A" w:rsidRPr="00992B89" w:rsidRDefault="756A555A" w:rsidP="0A187E7E">
            <w:pPr>
              <w:spacing w:line="276" w:lineRule="auto"/>
              <w:ind w:firstLine="34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Gestión de los resultados de las pruebas.</w:t>
            </w:r>
          </w:p>
        </w:tc>
      </w:tr>
      <w:tr w:rsidR="0A187E7E" w:rsidRPr="00992B89" w14:paraId="4F76AB1E" w14:textId="77777777" w:rsidTr="00992B89">
        <w:trPr>
          <w:cantSplit/>
          <w:trHeight w:val="375"/>
        </w:trPr>
        <w:tc>
          <w:tcPr>
            <w:tcW w:w="2694" w:type="dxa"/>
            <w:shd w:val="clear" w:color="auto" w:fill="auto"/>
          </w:tcPr>
          <w:p w14:paraId="48D3D4AC" w14:textId="27A2F525" w:rsidR="54BCC7F3" w:rsidRPr="00992B89" w:rsidRDefault="54BCC7F3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proofErr w:type="gramStart"/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Zoom</w:t>
            </w:r>
            <w:proofErr w:type="gramEnd"/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2157647" w14:textId="0C4E1453" w:rsidR="54BCC7F3" w:rsidRPr="00992B89" w:rsidRDefault="54BCC7F3" w:rsidP="0A187E7E">
            <w:pPr>
              <w:spacing w:line="276" w:lineRule="auto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2022</w:t>
            </w:r>
          </w:p>
        </w:tc>
        <w:tc>
          <w:tcPr>
            <w:tcW w:w="538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EF3FF6D" w14:textId="1730466C" w:rsidR="54BCC7F3" w:rsidRPr="00992B89" w:rsidRDefault="54BCC7F3" w:rsidP="0A187E7E">
            <w:pPr>
              <w:spacing w:line="276" w:lineRule="auto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Control de participación de la información empleada en las pruebas.</w:t>
            </w:r>
          </w:p>
        </w:tc>
      </w:tr>
    </w:tbl>
    <w:p w14:paraId="0A7CAA6C" w14:textId="77777777" w:rsidR="003477E8" w:rsidRPr="00025B2A" w:rsidRDefault="003477E8" w:rsidP="00C4158B">
      <w:pPr>
        <w:pStyle w:val="Ttulo1"/>
        <w:numPr>
          <w:ilvl w:val="0"/>
          <w:numId w:val="4"/>
        </w:numPr>
        <w:spacing w:after="0"/>
        <w:rPr>
          <w:rFonts w:ascii="Calibri" w:hAnsi="Calibri" w:cs="Book Antiqua"/>
          <w:sz w:val="28"/>
        </w:rPr>
      </w:pPr>
      <w:bookmarkStart w:id="36" w:name="_Toc461691039"/>
      <w:bookmarkStart w:id="37" w:name="_Toc75630719"/>
      <w:r w:rsidRPr="00025B2A">
        <w:rPr>
          <w:rFonts w:ascii="Calibri" w:hAnsi="Calibri" w:cs="Book Antiqua"/>
          <w:sz w:val="28"/>
        </w:rPr>
        <w:lastRenderedPageBreak/>
        <w:t>Cronograma de trabajo</w:t>
      </w:r>
      <w:bookmarkEnd w:id="36"/>
      <w:bookmarkEnd w:id="37"/>
    </w:p>
    <w:p w14:paraId="0B4020A7" w14:textId="596464B0" w:rsidR="003477E8" w:rsidRDefault="003477E8" w:rsidP="000B022C">
      <w:pPr>
        <w:spacing w:line="276" w:lineRule="auto"/>
        <w:ind w:left="284"/>
        <w:jc w:val="both"/>
        <w:rPr>
          <w:i/>
          <w:color w:val="0000FF"/>
        </w:rPr>
      </w:pPr>
      <w:r w:rsidRPr="001D2183">
        <w:rPr>
          <w:i/>
          <w:color w:val="0000FF"/>
        </w:rPr>
        <w:t xml:space="preserve">Generar un cronograma que incluya las actividades a ser realizadas durante la ejecución de las pruebas. Detalle además los principales hitos que determinan el avance de las pruebas. </w:t>
      </w:r>
    </w:p>
    <w:p w14:paraId="38219374" w14:textId="77777777" w:rsidR="000B022C" w:rsidRPr="001D2183" w:rsidRDefault="000B022C" w:rsidP="000B022C">
      <w:pPr>
        <w:spacing w:line="276" w:lineRule="auto"/>
        <w:ind w:left="284"/>
        <w:jc w:val="both"/>
        <w:rPr>
          <w:i/>
          <w:color w:val="0000FF"/>
        </w:rPr>
      </w:pPr>
    </w:p>
    <w:p w14:paraId="4F904CB7" w14:textId="6B4BF275" w:rsidR="003477E8" w:rsidRPr="001D2183" w:rsidRDefault="003477E8" w:rsidP="00C4158B">
      <w:pPr>
        <w:spacing w:line="276" w:lineRule="auto"/>
        <w:ind w:left="284"/>
        <w:jc w:val="both"/>
        <w:rPr>
          <w:i/>
          <w:color w:val="0000FF"/>
        </w:rPr>
      </w:pPr>
      <w:r w:rsidRPr="001D2183">
        <w:rPr>
          <w:i/>
          <w:color w:val="0000FF"/>
        </w:rPr>
        <w:t xml:space="preserve">El cronograma deberá elaborarse en Microsoft Project </w:t>
      </w:r>
      <w:r w:rsidR="00025B2A">
        <w:rPr>
          <w:i/>
          <w:color w:val="0000FF"/>
        </w:rPr>
        <w:t xml:space="preserve">u otro software de vuestra elección </w:t>
      </w:r>
      <w:r w:rsidRPr="001D2183">
        <w:rPr>
          <w:i/>
          <w:color w:val="0000FF"/>
        </w:rPr>
        <w:t xml:space="preserve">y ser entregado al líder de Proyecto para la inclusión de los tiempos dentro del Plan de Proyecto. </w:t>
      </w:r>
    </w:p>
    <w:p w14:paraId="06971CD3" w14:textId="77777777" w:rsidR="003477E8" w:rsidRPr="003477E8" w:rsidRDefault="003477E8" w:rsidP="003477E8">
      <w:pPr>
        <w:autoSpaceDE w:val="0"/>
        <w:autoSpaceDN w:val="0"/>
        <w:adjustRightInd w:val="0"/>
        <w:spacing w:line="276" w:lineRule="auto"/>
        <w:ind w:left="284"/>
        <w:jc w:val="both"/>
        <w:rPr>
          <w:rFonts w:ascii="Arial" w:eastAsia="Calibri" w:hAnsi="Arial" w:cs="Arial"/>
          <w:i/>
          <w:color w:val="0070C0"/>
          <w:sz w:val="22"/>
          <w:szCs w:val="22"/>
        </w:rPr>
      </w:pPr>
    </w:p>
    <w:p w14:paraId="2A1F701D" w14:textId="77777777" w:rsidR="003477E8" w:rsidRPr="00BF7A4D" w:rsidRDefault="003105C1" w:rsidP="003477E8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77E8">
        <w:rPr>
          <w:rFonts w:ascii="Arial" w:hAnsi="Arial" w:cs="Arial"/>
          <w:noProof/>
          <w:sz w:val="22"/>
          <w:szCs w:val="22"/>
          <w:lang w:eastAsia="es-EC"/>
        </w:rPr>
        <w:drawing>
          <wp:inline distT="0" distB="0" distL="0" distR="0" wp14:anchorId="2A512F43" wp14:editId="07777777">
            <wp:extent cx="6147435" cy="495046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84F3A" w14:textId="77777777" w:rsidR="00CA73AE" w:rsidRPr="00BF7A4D" w:rsidRDefault="00CA73AE" w:rsidP="003477E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C4B30BB" w14:textId="1D3C9ACC" w:rsidR="003477E8" w:rsidRPr="00992B89" w:rsidRDefault="003477E8" w:rsidP="00992B89">
      <w:pPr>
        <w:pStyle w:val="Ttulo1"/>
        <w:numPr>
          <w:ilvl w:val="0"/>
          <w:numId w:val="4"/>
        </w:numPr>
        <w:spacing w:before="0" w:after="0"/>
        <w:rPr>
          <w:rFonts w:ascii="Calibri" w:hAnsi="Calibri" w:cs="Book Antiqua"/>
          <w:sz w:val="28"/>
        </w:rPr>
      </w:pPr>
      <w:bookmarkStart w:id="38" w:name="_Toc461691040"/>
      <w:bookmarkStart w:id="39" w:name="_Toc75630720"/>
      <w:r w:rsidRPr="00BD28BE">
        <w:rPr>
          <w:rFonts w:ascii="Calibri" w:hAnsi="Calibri" w:cs="Book Antiqua"/>
          <w:sz w:val="28"/>
        </w:rPr>
        <w:t>Riesgos, dependencias, suposiciones y restricciones</w:t>
      </w:r>
      <w:bookmarkEnd w:id="38"/>
      <w:bookmarkEnd w:id="39"/>
    </w:p>
    <w:p w14:paraId="240CE31A" w14:textId="3C5596B2" w:rsidR="003477E8" w:rsidRPr="00992B89" w:rsidRDefault="003477E8" w:rsidP="00992B89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40" w:name="_Toc461691041"/>
      <w:bookmarkStart w:id="41" w:name="_Toc75630721"/>
      <w:r w:rsidRPr="00BD28BE">
        <w:rPr>
          <w:rFonts w:ascii="Calibri" w:hAnsi="Calibri" w:cs="Book Antiqua"/>
          <w:i w:val="0"/>
          <w:sz w:val="24"/>
        </w:rPr>
        <w:t>Riesgos</w:t>
      </w:r>
      <w:bookmarkEnd w:id="40"/>
      <w:bookmarkEnd w:id="41"/>
    </w:p>
    <w:tbl>
      <w:tblPr>
        <w:tblW w:w="99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843"/>
        <w:gridCol w:w="4820"/>
        <w:gridCol w:w="3260"/>
      </w:tblGrid>
      <w:tr w:rsidR="003477E8" w:rsidRPr="00992B89" w14:paraId="4647D9C7" w14:textId="77777777" w:rsidTr="0009623A">
        <w:trPr>
          <w:cantSplit/>
          <w:jc w:val="center"/>
        </w:trPr>
        <w:tc>
          <w:tcPr>
            <w:tcW w:w="1843" w:type="dxa"/>
            <w:shd w:val="clear" w:color="auto" w:fill="D9D9D9"/>
          </w:tcPr>
          <w:p w14:paraId="79FA7FAD" w14:textId="77777777" w:rsidR="003477E8" w:rsidRPr="00992B89" w:rsidRDefault="00BD28BE" w:rsidP="00025B2A">
            <w:pPr>
              <w:spacing w:line="276" w:lineRule="auto"/>
              <w:jc w:val="both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Riesgo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/>
          </w:tcPr>
          <w:p w14:paraId="1999CB88" w14:textId="77777777" w:rsidR="003477E8" w:rsidRPr="00992B89" w:rsidRDefault="00BD28BE" w:rsidP="00025B2A">
            <w:pPr>
              <w:spacing w:line="276" w:lineRule="auto"/>
              <w:jc w:val="both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Estrategia de mitigación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9D9D9"/>
          </w:tcPr>
          <w:p w14:paraId="29EBC669" w14:textId="77777777" w:rsidR="003477E8" w:rsidRPr="00992B89" w:rsidRDefault="00BD28BE" w:rsidP="00025B2A">
            <w:pPr>
              <w:spacing w:line="276" w:lineRule="auto"/>
              <w:jc w:val="both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Contingencia</w:t>
            </w:r>
          </w:p>
        </w:tc>
      </w:tr>
      <w:tr w:rsidR="003477E8" w:rsidRPr="00992B89" w14:paraId="07DA460F" w14:textId="77777777" w:rsidTr="00BD28BE">
        <w:trPr>
          <w:cantSplit/>
          <w:jc w:val="center"/>
        </w:trPr>
        <w:tc>
          <w:tcPr>
            <w:tcW w:w="1843" w:type="dxa"/>
            <w:shd w:val="clear" w:color="auto" w:fill="auto"/>
          </w:tcPr>
          <w:p w14:paraId="321DE724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Falta de tiempo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FFFFFF"/>
          </w:tcPr>
          <w:p w14:paraId="2067C0E1" w14:textId="16852B28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 xml:space="preserve">Aplicar al cronograma planteado inicialmente una adición de tiempo equivalente al </w:t>
            </w:r>
            <w:r w:rsidR="002E01AA" w:rsidRPr="00992B89">
              <w:rPr>
                <w:iCs/>
                <w:color w:val="000000" w:themeColor="text1"/>
              </w:rPr>
              <w:t>4</w:t>
            </w:r>
            <w:r w:rsidRPr="00992B89">
              <w:rPr>
                <w:iCs/>
                <w:color w:val="000000" w:themeColor="text1"/>
              </w:rPr>
              <w:t>0</w:t>
            </w:r>
            <w:r w:rsidRPr="00992B89">
              <w:rPr>
                <w:color w:val="000000" w:themeColor="text1"/>
              </w:rPr>
              <w:t>% sobre el tiempo inicialmente pactado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FFFFFF"/>
          </w:tcPr>
          <w:p w14:paraId="7147D0D3" w14:textId="61E38BCB" w:rsidR="003477E8" w:rsidRPr="00992B89" w:rsidRDefault="00EF5826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iCs/>
                <w:color w:val="000000" w:themeColor="text1"/>
              </w:rPr>
              <w:t xml:space="preserve">La </w:t>
            </w:r>
            <w:r w:rsidR="0033425E" w:rsidRPr="00992B89">
              <w:rPr>
                <w:iCs/>
                <w:color w:val="000000" w:themeColor="text1"/>
              </w:rPr>
              <w:t>Documentación</w:t>
            </w:r>
            <w:r w:rsidRPr="00992B89">
              <w:rPr>
                <w:iCs/>
                <w:color w:val="000000" w:themeColor="text1"/>
              </w:rPr>
              <w:t xml:space="preserve"> </w:t>
            </w:r>
            <w:r w:rsidR="0033425E" w:rsidRPr="00992B89">
              <w:rPr>
                <w:iCs/>
                <w:color w:val="000000" w:themeColor="text1"/>
              </w:rPr>
              <w:t>fue realizada a pocas horas de la entrega del proyecto.</w:t>
            </w:r>
          </w:p>
        </w:tc>
      </w:tr>
      <w:tr w:rsidR="003477E8" w:rsidRPr="00992B89" w14:paraId="3BD9BE74" w14:textId="77777777" w:rsidTr="00BD28BE">
        <w:trPr>
          <w:cantSplit/>
          <w:jc w:val="center"/>
        </w:trPr>
        <w:tc>
          <w:tcPr>
            <w:tcW w:w="1843" w:type="dxa"/>
            <w:shd w:val="clear" w:color="auto" w:fill="auto"/>
          </w:tcPr>
          <w:p w14:paraId="0E714D4F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Atrasos en corrección de errores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FFFFFF"/>
          </w:tcPr>
          <w:p w14:paraId="7D0BCAC5" w14:textId="693AF163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iCs/>
                <w:color w:val="000000" w:themeColor="text1"/>
              </w:rPr>
              <w:t xml:space="preserve">Dar prioridad a errores funcionales y </w:t>
            </w:r>
            <w:r w:rsidR="00D61148" w:rsidRPr="00992B89">
              <w:rPr>
                <w:iCs/>
                <w:color w:val="000000" w:themeColor="text1"/>
              </w:rPr>
              <w:t>dejar al final la descarga del proyecto por cada uno de los estudiantes involucrados en el proyecto.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FFFFFF"/>
          </w:tcPr>
          <w:p w14:paraId="34E61591" w14:textId="77FEE971" w:rsidR="003477E8" w:rsidRPr="00992B89" w:rsidRDefault="001D5FC2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iCs/>
                <w:color w:val="000000" w:themeColor="text1"/>
              </w:rPr>
              <w:t xml:space="preserve">El uso de las correcciones de errores se </w:t>
            </w:r>
            <w:r w:rsidR="000B022C" w:rsidRPr="00992B89">
              <w:rPr>
                <w:iCs/>
                <w:color w:val="000000" w:themeColor="text1"/>
              </w:rPr>
              <w:t>realizó</w:t>
            </w:r>
            <w:r w:rsidRPr="00992B89">
              <w:rPr>
                <w:iCs/>
                <w:color w:val="000000" w:themeColor="text1"/>
              </w:rPr>
              <w:t xml:space="preserve"> por un solo estudiante.</w:t>
            </w:r>
          </w:p>
        </w:tc>
      </w:tr>
    </w:tbl>
    <w:p w14:paraId="13CB595B" w14:textId="3A938D74" w:rsidR="003477E8" w:rsidRPr="00992B89" w:rsidRDefault="003477E8" w:rsidP="00992B89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42" w:name="_Toc461691042"/>
      <w:bookmarkStart w:id="43" w:name="_Toc75630722"/>
      <w:r w:rsidRPr="00BD28BE">
        <w:rPr>
          <w:rFonts w:ascii="Calibri" w:hAnsi="Calibri" w:cs="Book Antiqua"/>
          <w:i w:val="0"/>
          <w:sz w:val="24"/>
        </w:rPr>
        <w:lastRenderedPageBreak/>
        <w:t>Dependencias</w:t>
      </w:r>
      <w:bookmarkEnd w:id="42"/>
      <w:bookmarkEnd w:id="43"/>
    </w:p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5670"/>
        <w:gridCol w:w="4253"/>
      </w:tblGrid>
      <w:tr w:rsidR="003477E8" w:rsidRPr="00992B89" w14:paraId="03505FB3" w14:textId="77777777" w:rsidTr="0009623A">
        <w:trPr>
          <w:cantSplit/>
        </w:trPr>
        <w:tc>
          <w:tcPr>
            <w:tcW w:w="5670" w:type="dxa"/>
            <w:shd w:val="clear" w:color="auto" w:fill="D9D9D9"/>
          </w:tcPr>
          <w:p w14:paraId="3BD73FF4" w14:textId="77777777" w:rsidR="003477E8" w:rsidRPr="00992B89" w:rsidRDefault="00BD28BE" w:rsidP="00BD28BE">
            <w:pPr>
              <w:spacing w:line="276" w:lineRule="auto"/>
              <w:jc w:val="center"/>
              <w:rPr>
                <w:b/>
                <w:sz w:val="22"/>
                <w:szCs w:val="22"/>
                <w:lang w:val="es-ES_tradnl"/>
              </w:rPr>
            </w:pPr>
            <w:r w:rsidRPr="00992B89">
              <w:rPr>
                <w:b/>
                <w:sz w:val="22"/>
                <w:szCs w:val="22"/>
                <w:lang w:val="es-ES_tradnl"/>
              </w:rPr>
              <w:t>Dependencia con otras áreas</w:t>
            </w:r>
          </w:p>
        </w:tc>
        <w:tc>
          <w:tcPr>
            <w:tcW w:w="4253" w:type="dxa"/>
            <w:tcBorders>
              <w:right w:val="single" w:sz="4" w:space="0" w:color="auto"/>
            </w:tcBorders>
            <w:shd w:val="clear" w:color="auto" w:fill="D9D9D9"/>
          </w:tcPr>
          <w:p w14:paraId="399FB4B5" w14:textId="77777777" w:rsidR="003477E8" w:rsidRPr="00992B89" w:rsidRDefault="00BD28BE" w:rsidP="00BD28BE">
            <w:pPr>
              <w:spacing w:line="276" w:lineRule="auto"/>
              <w:jc w:val="center"/>
              <w:rPr>
                <w:b/>
                <w:sz w:val="22"/>
                <w:szCs w:val="22"/>
                <w:lang w:val="es-ES_tradnl"/>
              </w:rPr>
            </w:pPr>
            <w:r w:rsidRPr="00992B89">
              <w:rPr>
                <w:b/>
                <w:bCs/>
                <w:color w:val="000000"/>
                <w:sz w:val="22"/>
                <w:szCs w:val="22"/>
              </w:rPr>
              <w:t>Impacto de la dependencia</w:t>
            </w:r>
          </w:p>
        </w:tc>
      </w:tr>
      <w:tr w:rsidR="003477E8" w:rsidRPr="00992B89" w14:paraId="5246A904" w14:textId="77777777" w:rsidTr="00025B2A">
        <w:trPr>
          <w:cantSplit/>
        </w:trPr>
        <w:tc>
          <w:tcPr>
            <w:tcW w:w="5670" w:type="dxa"/>
            <w:shd w:val="clear" w:color="auto" w:fill="auto"/>
          </w:tcPr>
          <w:p w14:paraId="446015A3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Interdependencia entre proyectos.</w:t>
            </w:r>
          </w:p>
        </w:tc>
        <w:tc>
          <w:tcPr>
            <w:tcW w:w="4253" w:type="dxa"/>
            <w:tcBorders>
              <w:right w:val="single" w:sz="4" w:space="0" w:color="auto"/>
            </w:tcBorders>
            <w:shd w:val="clear" w:color="auto" w:fill="FFFFFF"/>
          </w:tcPr>
          <w:p w14:paraId="7669F2C3" w14:textId="77777777" w:rsidR="003477E8" w:rsidRPr="00992B89" w:rsidRDefault="003477E8" w:rsidP="00025B2A">
            <w:pPr>
              <w:spacing w:line="276" w:lineRule="auto"/>
              <w:jc w:val="center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Medio</w:t>
            </w:r>
          </w:p>
        </w:tc>
      </w:tr>
      <w:tr w:rsidR="003477E8" w:rsidRPr="00992B89" w14:paraId="0B9AD163" w14:textId="77777777" w:rsidTr="00025B2A">
        <w:trPr>
          <w:cantSplit/>
        </w:trPr>
        <w:tc>
          <w:tcPr>
            <w:tcW w:w="5670" w:type="dxa"/>
            <w:shd w:val="clear" w:color="auto" w:fill="auto"/>
          </w:tcPr>
          <w:p w14:paraId="58D4D3C3" w14:textId="236255BB" w:rsidR="003477E8" w:rsidRPr="00992B89" w:rsidRDefault="007C3273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iCs/>
                <w:color w:val="000000" w:themeColor="text1"/>
              </w:rPr>
              <w:t>Acceso al proyecto</w:t>
            </w:r>
          </w:p>
        </w:tc>
        <w:tc>
          <w:tcPr>
            <w:tcW w:w="4253" w:type="dxa"/>
            <w:tcBorders>
              <w:right w:val="single" w:sz="4" w:space="0" w:color="auto"/>
            </w:tcBorders>
            <w:shd w:val="clear" w:color="auto" w:fill="FFFFFF"/>
          </w:tcPr>
          <w:p w14:paraId="35F97C89" w14:textId="77777777" w:rsidR="003477E8" w:rsidRPr="00992B89" w:rsidRDefault="003477E8" w:rsidP="00025B2A">
            <w:pPr>
              <w:spacing w:line="276" w:lineRule="auto"/>
              <w:jc w:val="center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Medio</w:t>
            </w:r>
          </w:p>
        </w:tc>
      </w:tr>
      <w:tr w:rsidR="003477E8" w:rsidRPr="00992B89" w14:paraId="53A23CCA" w14:textId="77777777" w:rsidTr="00025B2A">
        <w:trPr>
          <w:cantSplit/>
        </w:trPr>
        <w:tc>
          <w:tcPr>
            <w:tcW w:w="5670" w:type="dxa"/>
            <w:shd w:val="clear" w:color="auto" w:fill="auto"/>
          </w:tcPr>
          <w:p w14:paraId="55B0A54A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Comunicación con sistemas externos.</w:t>
            </w:r>
          </w:p>
        </w:tc>
        <w:tc>
          <w:tcPr>
            <w:tcW w:w="4253" w:type="dxa"/>
            <w:tcBorders>
              <w:right w:val="single" w:sz="4" w:space="0" w:color="auto"/>
            </w:tcBorders>
            <w:shd w:val="clear" w:color="auto" w:fill="FFFFFF"/>
          </w:tcPr>
          <w:p w14:paraId="5CE1FE50" w14:textId="5D29EF2D" w:rsidR="003477E8" w:rsidRPr="00992B89" w:rsidRDefault="007C3273" w:rsidP="00025B2A">
            <w:pPr>
              <w:spacing w:line="276" w:lineRule="auto"/>
              <w:jc w:val="center"/>
              <w:rPr>
                <w:color w:val="000000" w:themeColor="text1"/>
              </w:rPr>
            </w:pPr>
            <w:r w:rsidRPr="00992B89">
              <w:rPr>
                <w:iCs/>
                <w:color w:val="000000" w:themeColor="text1"/>
              </w:rPr>
              <w:t>Alto</w:t>
            </w:r>
          </w:p>
        </w:tc>
      </w:tr>
      <w:tr w:rsidR="003477E8" w:rsidRPr="00992B89" w14:paraId="6A83F590" w14:textId="77777777" w:rsidTr="00025B2A">
        <w:trPr>
          <w:cantSplit/>
        </w:trPr>
        <w:tc>
          <w:tcPr>
            <w:tcW w:w="5670" w:type="dxa"/>
            <w:shd w:val="clear" w:color="auto" w:fill="auto"/>
          </w:tcPr>
          <w:p w14:paraId="5FB2729B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Comunicación con sistemas internos.</w:t>
            </w:r>
          </w:p>
        </w:tc>
        <w:tc>
          <w:tcPr>
            <w:tcW w:w="4253" w:type="dxa"/>
            <w:tcBorders>
              <w:right w:val="single" w:sz="4" w:space="0" w:color="auto"/>
            </w:tcBorders>
            <w:shd w:val="clear" w:color="auto" w:fill="FFFFFF"/>
          </w:tcPr>
          <w:p w14:paraId="134400DF" w14:textId="494E6CB7" w:rsidR="003477E8" w:rsidRPr="00992B89" w:rsidRDefault="007C3273" w:rsidP="00025B2A">
            <w:pPr>
              <w:spacing w:line="276" w:lineRule="auto"/>
              <w:jc w:val="center"/>
              <w:rPr>
                <w:color w:val="000000" w:themeColor="text1"/>
              </w:rPr>
            </w:pPr>
            <w:r w:rsidRPr="00992B89">
              <w:rPr>
                <w:iCs/>
                <w:color w:val="000000" w:themeColor="text1"/>
              </w:rPr>
              <w:t>Bajo</w:t>
            </w:r>
          </w:p>
        </w:tc>
      </w:tr>
    </w:tbl>
    <w:p w14:paraId="47669DC9" w14:textId="5F544EFD" w:rsidR="003477E8" w:rsidRPr="00BE302E" w:rsidRDefault="003477E8" w:rsidP="00BE302E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44" w:name="_Toc461691043"/>
      <w:bookmarkStart w:id="45" w:name="_Toc75630723"/>
      <w:r w:rsidRPr="00BD28BE">
        <w:rPr>
          <w:rFonts w:ascii="Calibri" w:hAnsi="Calibri" w:cs="Book Antiqua"/>
          <w:i w:val="0"/>
          <w:sz w:val="24"/>
        </w:rPr>
        <w:t>Suposiciones</w:t>
      </w:r>
      <w:bookmarkEnd w:id="44"/>
      <w:bookmarkEnd w:id="45"/>
    </w:p>
    <w:tbl>
      <w:tblPr>
        <w:tblW w:w="98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5337"/>
        <w:gridCol w:w="4493"/>
      </w:tblGrid>
      <w:tr w:rsidR="003477E8" w:rsidRPr="00992B89" w14:paraId="5AD7DC76" w14:textId="77777777" w:rsidTr="004966A4">
        <w:trPr>
          <w:cantSplit/>
          <w:trHeight w:val="347"/>
        </w:trPr>
        <w:tc>
          <w:tcPr>
            <w:tcW w:w="5337" w:type="dxa"/>
            <w:shd w:val="clear" w:color="auto" w:fill="D9D9D9"/>
          </w:tcPr>
          <w:p w14:paraId="15E1F827" w14:textId="26F64F39" w:rsidR="003477E8" w:rsidRPr="00992B89" w:rsidRDefault="000B022C" w:rsidP="00BD28BE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Suposición para probar</w:t>
            </w:r>
          </w:p>
        </w:tc>
        <w:tc>
          <w:tcPr>
            <w:tcW w:w="4493" w:type="dxa"/>
            <w:tcBorders>
              <w:right w:val="single" w:sz="4" w:space="0" w:color="auto"/>
            </w:tcBorders>
            <w:shd w:val="clear" w:color="auto" w:fill="D9D9D9"/>
          </w:tcPr>
          <w:p w14:paraId="40AF18FD" w14:textId="77777777" w:rsidR="003477E8" w:rsidRPr="00992B89" w:rsidRDefault="00BD28BE" w:rsidP="00BD28BE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Impacto de suposición incorrecta</w:t>
            </w:r>
          </w:p>
        </w:tc>
      </w:tr>
      <w:tr w:rsidR="003477E8" w:rsidRPr="00992B89" w14:paraId="3E9BD41C" w14:textId="77777777" w:rsidTr="004966A4">
        <w:trPr>
          <w:cantSplit/>
          <w:trHeight w:val="712"/>
        </w:trPr>
        <w:tc>
          <w:tcPr>
            <w:tcW w:w="5337" w:type="dxa"/>
            <w:shd w:val="clear" w:color="auto" w:fill="auto"/>
          </w:tcPr>
          <w:p w14:paraId="34F50F57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El ambiente de pruebas debe contar con las especificaciones mínimas de hardware y software.</w:t>
            </w:r>
          </w:p>
        </w:tc>
        <w:tc>
          <w:tcPr>
            <w:tcW w:w="4493" w:type="dxa"/>
            <w:tcBorders>
              <w:right w:val="single" w:sz="4" w:space="0" w:color="auto"/>
            </w:tcBorders>
            <w:shd w:val="clear" w:color="auto" w:fill="FFFFFF"/>
          </w:tcPr>
          <w:p w14:paraId="10E46E0D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iCs/>
                <w:color w:val="000000" w:themeColor="text1"/>
              </w:rPr>
            </w:pPr>
            <w:r w:rsidRPr="00992B89">
              <w:rPr>
                <w:color w:val="000000" w:themeColor="text1"/>
              </w:rPr>
              <w:t>Atrasos en el cronograma.</w:t>
            </w:r>
          </w:p>
          <w:p w14:paraId="27AC635F" w14:textId="7393E0E0" w:rsidR="003477E8" w:rsidRPr="00992B89" w:rsidRDefault="00BE302E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iCs/>
                <w:color w:val="000000" w:themeColor="text1"/>
              </w:rPr>
              <w:t>Atrasos a la implementación.</w:t>
            </w:r>
          </w:p>
        </w:tc>
      </w:tr>
      <w:tr w:rsidR="003477E8" w:rsidRPr="00992B89" w14:paraId="3B54C825" w14:textId="77777777" w:rsidTr="004966A4">
        <w:trPr>
          <w:cantSplit/>
          <w:trHeight w:val="1425"/>
        </w:trPr>
        <w:tc>
          <w:tcPr>
            <w:tcW w:w="5337" w:type="dxa"/>
            <w:shd w:val="clear" w:color="auto" w:fill="auto"/>
          </w:tcPr>
          <w:p w14:paraId="68C0D195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Requerimientos funcionales depurados y consistentes.</w:t>
            </w:r>
          </w:p>
        </w:tc>
        <w:tc>
          <w:tcPr>
            <w:tcW w:w="4493" w:type="dxa"/>
            <w:tcBorders>
              <w:right w:val="single" w:sz="4" w:space="0" w:color="auto"/>
            </w:tcBorders>
            <w:shd w:val="clear" w:color="auto" w:fill="FFFFFF"/>
          </w:tcPr>
          <w:p w14:paraId="7C792370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Pruebas inconsistentes.</w:t>
            </w:r>
          </w:p>
          <w:p w14:paraId="538376E4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Atrasos en el cronograma.</w:t>
            </w:r>
          </w:p>
          <w:p w14:paraId="2A5FEAF7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Redefinición de requerimientos.</w:t>
            </w:r>
          </w:p>
          <w:p w14:paraId="65F1C6F3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Cambios en otros módulos del sistema.</w:t>
            </w:r>
          </w:p>
        </w:tc>
      </w:tr>
      <w:tr w:rsidR="003477E8" w:rsidRPr="00992B89" w14:paraId="35545E59" w14:textId="77777777" w:rsidTr="004966A4">
        <w:trPr>
          <w:cantSplit/>
          <w:trHeight w:val="1316"/>
        </w:trPr>
        <w:tc>
          <w:tcPr>
            <w:tcW w:w="5337" w:type="dxa"/>
            <w:shd w:val="clear" w:color="auto" w:fill="auto"/>
          </w:tcPr>
          <w:p w14:paraId="463B6B3E" w14:textId="4B78499A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 xml:space="preserve">Datos de pruebas </w:t>
            </w:r>
            <w:r w:rsidR="004F76BE" w:rsidRPr="00992B89">
              <w:rPr>
                <w:iCs/>
                <w:color w:val="000000" w:themeColor="text1"/>
              </w:rPr>
              <w:t>insuficiente</w:t>
            </w:r>
            <w:r w:rsidRPr="00992B89">
              <w:rPr>
                <w:color w:val="000000" w:themeColor="text1"/>
              </w:rPr>
              <w:t>.</w:t>
            </w:r>
          </w:p>
        </w:tc>
        <w:tc>
          <w:tcPr>
            <w:tcW w:w="4493" w:type="dxa"/>
            <w:tcBorders>
              <w:right w:val="single" w:sz="4" w:space="0" w:color="auto"/>
            </w:tcBorders>
            <w:shd w:val="clear" w:color="auto" w:fill="FFFFFF"/>
          </w:tcPr>
          <w:p w14:paraId="336B866D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Inversión de tiempo en la generación de datos de prueba.</w:t>
            </w:r>
          </w:p>
          <w:p w14:paraId="0630894F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Atraso en el cronograma.</w:t>
            </w:r>
          </w:p>
          <w:p w14:paraId="573883CD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Inconsistencia en las pruebas.</w:t>
            </w:r>
          </w:p>
        </w:tc>
      </w:tr>
    </w:tbl>
    <w:p w14:paraId="7813B647" w14:textId="77777777" w:rsidR="003477E8" w:rsidRPr="00BD28BE" w:rsidRDefault="003477E8" w:rsidP="00BD28BE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46" w:name="_Toc461691044"/>
      <w:bookmarkStart w:id="47" w:name="_Toc75630724"/>
      <w:r w:rsidRPr="00BD28BE">
        <w:rPr>
          <w:rFonts w:ascii="Calibri" w:hAnsi="Calibri" w:cs="Book Antiqua"/>
          <w:i w:val="0"/>
          <w:sz w:val="24"/>
        </w:rPr>
        <w:t>Restricciones</w:t>
      </w:r>
      <w:bookmarkEnd w:id="46"/>
      <w:bookmarkEnd w:id="47"/>
    </w:p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5387"/>
        <w:gridCol w:w="4536"/>
      </w:tblGrid>
      <w:tr w:rsidR="003477E8" w:rsidRPr="0009623A" w14:paraId="6D7E26ED" w14:textId="77777777" w:rsidTr="0009623A">
        <w:trPr>
          <w:cantSplit/>
        </w:trPr>
        <w:tc>
          <w:tcPr>
            <w:tcW w:w="5387" w:type="dxa"/>
            <w:shd w:val="clear" w:color="auto" w:fill="D9D9D9"/>
          </w:tcPr>
          <w:p w14:paraId="5F5C66AF" w14:textId="77777777" w:rsidR="003477E8" w:rsidRPr="0009623A" w:rsidRDefault="00BD28BE" w:rsidP="00BD28BE">
            <w:pPr>
              <w:spacing w:line="276" w:lineRule="auto"/>
              <w:jc w:val="center"/>
              <w:rPr>
                <w:rFonts w:ascii="Calibri Light" w:hAnsi="Calibri Light" w:cs="Calibri Light"/>
                <w:b/>
                <w:lang w:val="es-ES_tradnl"/>
              </w:rPr>
            </w:pPr>
            <w:r w:rsidRPr="0009623A">
              <w:rPr>
                <w:rFonts w:ascii="Calibri Light" w:hAnsi="Calibri Light" w:cs="Calibri Light"/>
                <w:b/>
                <w:lang w:val="es-ES_tradnl"/>
              </w:rPr>
              <w:t>Restricciones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D9D9D9"/>
          </w:tcPr>
          <w:p w14:paraId="299FA1B3" w14:textId="77777777" w:rsidR="003477E8" w:rsidRPr="0009623A" w:rsidRDefault="00BD28BE" w:rsidP="00BD28BE">
            <w:pPr>
              <w:spacing w:line="276" w:lineRule="auto"/>
              <w:jc w:val="center"/>
              <w:rPr>
                <w:rFonts w:ascii="Calibri Light" w:hAnsi="Calibri Light" w:cs="Calibri Light"/>
                <w:b/>
                <w:lang w:val="es-ES_tradnl"/>
              </w:rPr>
            </w:pPr>
            <w:r w:rsidRPr="0009623A">
              <w:rPr>
                <w:rFonts w:ascii="Calibri Light" w:hAnsi="Calibri Light" w:cs="Calibri Light"/>
                <w:b/>
                <w:lang w:val="es-ES_tradnl"/>
              </w:rPr>
              <w:t>Impacto de la restricción</w:t>
            </w:r>
          </w:p>
        </w:tc>
      </w:tr>
      <w:tr w:rsidR="003477E8" w:rsidRPr="00992B89" w14:paraId="7E57964B" w14:textId="77777777" w:rsidTr="00025B2A">
        <w:trPr>
          <w:cantSplit/>
        </w:trPr>
        <w:tc>
          <w:tcPr>
            <w:tcW w:w="5387" w:type="dxa"/>
            <w:shd w:val="clear" w:color="auto" w:fill="auto"/>
          </w:tcPr>
          <w:p w14:paraId="5D3DC18E" w14:textId="59446DE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La fecha límite para la finalización del plan de pruebas es la primera semana del mes de</w:t>
            </w:r>
            <w:r w:rsidR="004638FA" w:rsidRPr="00992B89">
              <w:rPr>
                <w:iCs/>
                <w:color w:val="000000" w:themeColor="text1"/>
              </w:rPr>
              <w:t xml:space="preserve"> Enero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FFFFFF"/>
          </w:tcPr>
          <w:p w14:paraId="2C786C83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Iniciar a tiempo el paso a producción de la solución</w:t>
            </w:r>
          </w:p>
          <w:p w14:paraId="6E0DFBCC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Incumplimiento en la entrega del proyecto.</w:t>
            </w:r>
          </w:p>
        </w:tc>
      </w:tr>
      <w:tr w:rsidR="003477E8" w:rsidRPr="00992B89" w14:paraId="6612A72C" w14:textId="77777777" w:rsidTr="00025B2A">
        <w:trPr>
          <w:cantSplit/>
        </w:trPr>
        <w:tc>
          <w:tcPr>
            <w:tcW w:w="5387" w:type="dxa"/>
            <w:shd w:val="clear" w:color="auto" w:fill="auto"/>
          </w:tcPr>
          <w:p w14:paraId="0E0CC609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El máximo número de recursos disponibles para pruebas es de XX.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FFFFFF"/>
          </w:tcPr>
          <w:p w14:paraId="70B8851C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Atrasos en el cronograma.</w:t>
            </w:r>
          </w:p>
        </w:tc>
      </w:tr>
      <w:tr w:rsidR="003477E8" w:rsidRPr="00992B89" w14:paraId="1C0D8597" w14:textId="77777777" w:rsidTr="00025B2A">
        <w:trPr>
          <w:cantSplit/>
        </w:trPr>
        <w:tc>
          <w:tcPr>
            <w:tcW w:w="5387" w:type="dxa"/>
            <w:shd w:val="clear" w:color="auto" w:fill="auto"/>
          </w:tcPr>
          <w:p w14:paraId="15C4B632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Utilización de herramientas libres y/o licenciadas.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FFFFFF"/>
          </w:tcPr>
          <w:p w14:paraId="6C9196F2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Incurrir en sanciones por efectos de utilización de software pirata</w:t>
            </w:r>
          </w:p>
          <w:p w14:paraId="75D90E76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Herramientas con funcionalidades limitadas o nulas</w:t>
            </w:r>
          </w:p>
          <w:p w14:paraId="718D9DF2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318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Herramientas con fecha de caducidad</w:t>
            </w:r>
          </w:p>
        </w:tc>
      </w:tr>
    </w:tbl>
    <w:p w14:paraId="68370AD4" w14:textId="77777777" w:rsidR="00EF0088" w:rsidRPr="00EF0088" w:rsidRDefault="00EF0088" w:rsidP="00992B89">
      <w:pPr>
        <w:pStyle w:val="Ttulo1"/>
        <w:numPr>
          <w:ilvl w:val="0"/>
          <w:numId w:val="4"/>
        </w:numPr>
        <w:spacing w:before="360" w:after="0"/>
        <w:rPr>
          <w:rFonts w:ascii="Calibri" w:hAnsi="Calibri" w:cs="Book Antiqua"/>
          <w:sz w:val="28"/>
        </w:rPr>
      </w:pPr>
      <w:bookmarkStart w:id="48" w:name="_Toc242500910"/>
      <w:bookmarkStart w:id="49" w:name="_Toc242521693"/>
      <w:bookmarkStart w:id="50" w:name="_Toc242765959"/>
      <w:bookmarkStart w:id="51" w:name="_Toc249872542"/>
      <w:bookmarkStart w:id="52" w:name="_Toc257124618"/>
      <w:bookmarkStart w:id="53" w:name="_Toc461691045"/>
      <w:bookmarkStart w:id="54" w:name="_Toc75630725"/>
      <w:r w:rsidRPr="00EF0088">
        <w:rPr>
          <w:rFonts w:ascii="Calibri" w:hAnsi="Calibri" w:cs="Book Antiqua"/>
          <w:sz w:val="28"/>
        </w:rPr>
        <w:t>Aprobación</w:t>
      </w:r>
      <w:bookmarkEnd w:id="48"/>
      <w:bookmarkEnd w:id="49"/>
      <w:bookmarkEnd w:id="50"/>
      <w:bookmarkEnd w:id="51"/>
      <w:bookmarkEnd w:id="52"/>
      <w:bookmarkEnd w:id="53"/>
      <w:bookmarkEnd w:id="54"/>
    </w:p>
    <w:bookmarkEnd w:id="8"/>
    <w:p w14:paraId="6D378726" w14:textId="265E4BFC" w:rsidR="00EF0088" w:rsidRPr="00D7793F" w:rsidRDefault="00D536C4" w:rsidP="00EF0088">
      <w:pPr>
        <w:spacing w:line="276" w:lineRule="auto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Martes 10 de enero del 2023</w:t>
      </w:r>
    </w:p>
    <w:p w14:paraId="77A52294" w14:textId="77777777" w:rsidR="00EF0088" w:rsidRPr="00D7793F" w:rsidRDefault="00EF0088" w:rsidP="00EF0088">
      <w:pPr>
        <w:spacing w:line="276" w:lineRule="auto"/>
        <w:ind w:firstLine="720"/>
        <w:jc w:val="right"/>
        <w:rPr>
          <w:rFonts w:ascii="Calibri Light" w:hAnsi="Calibri Light" w:cs="Calibri Light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38"/>
        <w:gridCol w:w="4382"/>
      </w:tblGrid>
      <w:tr w:rsidR="00D7793F" w:rsidRPr="00D7793F" w14:paraId="60D4D49C" w14:textId="77777777" w:rsidTr="0009623A">
        <w:trPr>
          <w:trHeight w:val="317"/>
          <w:jc w:val="center"/>
        </w:trPr>
        <w:tc>
          <w:tcPr>
            <w:tcW w:w="4338" w:type="dxa"/>
          </w:tcPr>
          <w:p w14:paraId="5A4BAB18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Elaborado por:</w:t>
            </w:r>
          </w:p>
        </w:tc>
        <w:tc>
          <w:tcPr>
            <w:tcW w:w="4382" w:type="dxa"/>
          </w:tcPr>
          <w:p w14:paraId="24A610B0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Revisado por:</w:t>
            </w:r>
          </w:p>
        </w:tc>
      </w:tr>
      <w:tr w:rsidR="00D7793F" w:rsidRPr="00D7793F" w14:paraId="33A32323" w14:textId="77777777" w:rsidTr="0009623A">
        <w:trPr>
          <w:trHeight w:val="1259"/>
          <w:jc w:val="center"/>
        </w:trPr>
        <w:tc>
          <w:tcPr>
            <w:tcW w:w="4338" w:type="dxa"/>
          </w:tcPr>
          <w:p w14:paraId="007DCDA8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450EA2D7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3B9CE73C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______________________________</w:t>
            </w:r>
          </w:p>
          <w:p w14:paraId="67D95E88" w14:textId="0CCA87F4" w:rsidR="00EF0088" w:rsidRPr="00D7793F" w:rsidRDefault="00D536C4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GRUPO C</w:t>
            </w:r>
          </w:p>
          <w:p w14:paraId="3DD355C9" w14:textId="77777777" w:rsidR="00EF0088" w:rsidRPr="00D7793F" w:rsidRDefault="00EF0088" w:rsidP="00D536C4">
            <w:pPr>
              <w:autoSpaceDE w:val="0"/>
              <w:autoSpaceDN w:val="0"/>
              <w:adjustRightInd w:val="0"/>
              <w:rPr>
                <w:rFonts w:ascii="Calibri Light" w:hAnsi="Calibri Light" w:cs="Calibri Light"/>
              </w:rPr>
            </w:pPr>
          </w:p>
          <w:p w14:paraId="1A81F0B1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4382" w:type="dxa"/>
          </w:tcPr>
          <w:p w14:paraId="717AAFBA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56EE48EE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265510A0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______________________________</w:t>
            </w:r>
          </w:p>
          <w:p w14:paraId="68F5E72F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Nombre</w:t>
            </w:r>
          </w:p>
          <w:p w14:paraId="05F82226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Cargo</w:t>
            </w:r>
          </w:p>
          <w:p w14:paraId="2908EB2C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</w:tc>
      </w:tr>
      <w:tr w:rsidR="00D7793F" w:rsidRPr="00D7793F" w14:paraId="6407A1DB" w14:textId="77777777" w:rsidTr="0009623A">
        <w:trPr>
          <w:trHeight w:val="1259"/>
          <w:jc w:val="center"/>
        </w:trPr>
        <w:tc>
          <w:tcPr>
            <w:tcW w:w="4338" w:type="dxa"/>
          </w:tcPr>
          <w:p w14:paraId="241A88C5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lastRenderedPageBreak/>
              <w:t>Aprobado por:</w:t>
            </w:r>
          </w:p>
          <w:p w14:paraId="121FD38A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1FE2DD96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21D72A34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______________________________</w:t>
            </w:r>
          </w:p>
          <w:p w14:paraId="1B975398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Nombre</w:t>
            </w:r>
          </w:p>
          <w:p w14:paraId="07895FA1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  <w:b/>
              </w:rPr>
            </w:pPr>
            <w:r w:rsidRPr="00D7793F">
              <w:rPr>
                <w:rFonts w:ascii="Calibri Light" w:hAnsi="Calibri Light" w:cs="Calibri Light"/>
                <w:b/>
              </w:rPr>
              <w:t>Líder del Proyecto</w:t>
            </w:r>
          </w:p>
          <w:p w14:paraId="27357532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07F023C8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4382" w:type="dxa"/>
          </w:tcPr>
          <w:p w14:paraId="46B5B9F6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Aprobado por:</w:t>
            </w:r>
          </w:p>
          <w:p w14:paraId="4BDB5498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2916C19D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03592EE8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______________________________</w:t>
            </w:r>
          </w:p>
          <w:p w14:paraId="122F6BDC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Nombre</w:t>
            </w:r>
          </w:p>
          <w:p w14:paraId="52F067FA" w14:textId="77777777" w:rsidR="00EF0088" w:rsidRPr="00D7793F" w:rsidRDefault="00EF0088" w:rsidP="00EF0088">
            <w:pPr>
              <w:spacing w:line="276" w:lineRule="auto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  <w:b/>
              </w:rPr>
              <w:t>Director de la Unidad de Tecnologías de la Información y Comunicaciones de la Empresa X</w:t>
            </w:r>
          </w:p>
        </w:tc>
      </w:tr>
    </w:tbl>
    <w:p w14:paraId="187F57B8" w14:textId="77777777" w:rsidR="00EF0088" w:rsidRPr="00BF7A4D" w:rsidRDefault="00EF0088" w:rsidP="00EF008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sectPr w:rsidR="00EF0088" w:rsidRPr="00BF7A4D" w:rsidSect="00C329B0">
      <w:headerReference w:type="default" r:id="rId9"/>
      <w:footerReference w:type="default" r:id="rId10"/>
      <w:pgSz w:w="11906" w:h="16838"/>
      <w:pgMar w:top="1440" w:right="1134" w:bottom="1440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755A6" w14:textId="77777777" w:rsidR="006E4FDE" w:rsidRDefault="006E4FDE">
      <w:r>
        <w:separator/>
      </w:r>
    </w:p>
  </w:endnote>
  <w:endnote w:type="continuationSeparator" w:id="0">
    <w:p w14:paraId="0BF3FF51" w14:textId="77777777" w:rsidR="006E4FDE" w:rsidRDefault="006E4FDE">
      <w:r>
        <w:continuationSeparator/>
      </w:r>
    </w:p>
  </w:endnote>
  <w:endnote w:type="continuationNotice" w:id="1">
    <w:p w14:paraId="6C5067BF" w14:textId="77777777" w:rsidR="006E4FDE" w:rsidRDefault="006E4F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3978" w14:textId="77777777" w:rsidR="00025B2A" w:rsidRDefault="003105C1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10E51C5" wp14:editId="07777777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9919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29E3AF83" w14:textId="77777777" w:rsidR="00025B2A" w:rsidRPr="003C470A" w:rsidRDefault="00025B2A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>Nombre del Documento: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 DOCUMENTO DE PLAN DE PRUEBAS</w:t>
    </w:r>
    <w:r w:rsidRPr="003C470A">
      <w:rPr>
        <w:rFonts w:ascii="Calibri" w:hAnsi="Calibri" w:cs="Book Antiqua"/>
        <w:b/>
        <w:sz w:val="20"/>
        <w:szCs w:val="20"/>
      </w:rPr>
      <w:tab/>
    </w:r>
    <w:r w:rsidR="000E52A7" w:rsidRPr="000E52A7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LTD</w:t>
    </w:r>
    <w:r w:rsidR="000E52A7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 w:rsidR="000E52A7">
      <w:rPr>
        <w:rStyle w:val="Nmerodepgina"/>
        <w:rFonts w:ascii="Calibri" w:hAnsi="Calibri"/>
        <w:snapToGrid w:val="0"/>
        <w:sz w:val="20"/>
        <w:szCs w:val="20"/>
        <w:lang w:val="es-ES_tradnl"/>
      </w:rPr>
      <w:t>0</w:t>
    </w:r>
  </w:p>
  <w:p w14:paraId="6C951404" w14:textId="77777777" w:rsidR="00025B2A" w:rsidRPr="003C470A" w:rsidRDefault="00025B2A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>
      <w:rPr>
        <w:rFonts w:ascii="Calibri" w:hAnsi="Calibri" w:cs="Book Antiqua"/>
        <w:b/>
        <w:sz w:val="20"/>
        <w:szCs w:val="20"/>
      </w:rPr>
      <w:t>Plantilla compilada por</w:t>
    </w:r>
    <w:r w:rsidRPr="003C470A">
      <w:rPr>
        <w:rFonts w:ascii="Calibri" w:hAnsi="Calibri" w:cs="Book Antiqua"/>
        <w:b/>
        <w:sz w:val="20"/>
        <w:szCs w:val="20"/>
      </w:rPr>
      <w:t>:</w:t>
    </w:r>
    <w:r>
      <w:rPr>
        <w:rFonts w:ascii="Calibri" w:hAnsi="Calibri" w:cs="Book Antiqua"/>
        <w:b/>
        <w:sz w:val="20"/>
        <w:szCs w:val="20"/>
      </w:rPr>
      <w:t xml:space="preserve"> </w:t>
    </w:r>
    <w:proofErr w:type="spellStart"/>
    <w:r>
      <w:rPr>
        <w:rStyle w:val="Nmerodepgina"/>
        <w:rFonts w:ascii="Calibri" w:hAnsi="Calibri"/>
        <w:snapToGrid w:val="0"/>
        <w:sz w:val="20"/>
        <w:szCs w:val="20"/>
        <w:lang w:val="es-ES_tradnl"/>
      </w:rPr>
      <w:t>Ph.D</w:t>
    </w:r>
    <w:proofErr w:type="spellEnd"/>
    <w:r>
      <w:rPr>
        <w:rStyle w:val="Nmerodepgina"/>
        <w:rFonts w:ascii="Calibri" w:hAnsi="Calibri"/>
        <w:snapToGrid w:val="0"/>
        <w:sz w:val="20"/>
        <w:szCs w:val="20"/>
        <w:lang w:val="es-ES_tradnl"/>
      </w:rPr>
      <w:t>. Franklin Parrales Bravo</w:t>
    </w: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8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22ECF" w14:textId="77777777" w:rsidR="006E4FDE" w:rsidRDefault="006E4FDE">
      <w:r>
        <w:separator/>
      </w:r>
    </w:p>
  </w:footnote>
  <w:footnote w:type="continuationSeparator" w:id="0">
    <w:p w14:paraId="2A5F036F" w14:textId="77777777" w:rsidR="006E4FDE" w:rsidRDefault="006E4FDE">
      <w:r>
        <w:continuationSeparator/>
      </w:r>
    </w:p>
  </w:footnote>
  <w:footnote w:type="continuationNotice" w:id="1">
    <w:p w14:paraId="79E7FC1C" w14:textId="77777777" w:rsidR="006E4FDE" w:rsidRDefault="006E4F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7474" w14:textId="77777777" w:rsidR="00025B2A" w:rsidRDefault="003105C1" w:rsidP="0007313D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58242" behindDoc="1" locked="0" layoutInCell="1" allowOverlap="1" wp14:anchorId="6AD5343B" wp14:editId="07777777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10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 w:rsidRPr="003C470A">
      <w:rPr>
        <w:rFonts w:ascii="Calibri" w:hAnsi="Calibri"/>
        <w:b/>
        <w:sz w:val="20"/>
        <w:szCs w:val="20"/>
      </w:rPr>
      <w:t>Proyecto</w:t>
    </w:r>
    <w:r w:rsidR="00025B2A" w:rsidRPr="003C470A">
      <w:rPr>
        <w:rFonts w:ascii="Calibri" w:hAnsi="Calibri"/>
        <w:sz w:val="20"/>
        <w:szCs w:val="20"/>
      </w:rPr>
      <w:t>:</w:t>
    </w:r>
    <w:r w:rsidR="00025B2A">
      <w:rPr>
        <w:rFonts w:ascii="Calibri" w:hAnsi="Calibri"/>
        <w:sz w:val="20"/>
        <w:szCs w:val="20"/>
      </w:rPr>
      <w:t xml:space="preserve"> </w:t>
    </w:r>
    <w:r w:rsidR="0007313D">
      <w:rPr>
        <w:rFonts w:ascii="Calibri" w:hAnsi="Calibri"/>
        <w:sz w:val="20"/>
        <w:szCs w:val="20"/>
      </w:rPr>
      <w:t>Sistema de agencia de viajes – Espíritu viajero</w:t>
    </w:r>
    <w:r w:rsidR="00025B2A">
      <w:rPr>
        <w:rFonts w:ascii="Calibri" w:hAnsi="Calibri"/>
        <w:sz w:val="20"/>
        <w:szCs w:val="20"/>
      </w:rPr>
      <w:t xml:space="preserve">    </w:t>
    </w:r>
  </w:p>
  <w:p w14:paraId="7BB05472" w14:textId="77777777" w:rsidR="00025B2A" w:rsidRPr="003C470A" w:rsidRDefault="00025B2A" w:rsidP="006C50A0">
    <w:pPr>
      <w:pStyle w:val="Encabezado"/>
      <w:jc w:val="right"/>
      <w:rPr>
        <w:rFonts w:ascii="Calibri" w:hAnsi="Calibri"/>
        <w:sz w:val="20"/>
        <w:szCs w:val="20"/>
      </w:rPr>
    </w:pP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 xml:space="preserve">: </w:t>
    </w:r>
    <w:proofErr w:type="gramStart"/>
    <w:r w:rsidR="0007313D">
      <w:rPr>
        <w:rFonts w:ascii="Calibri" w:hAnsi="Calibri"/>
        <w:sz w:val="20"/>
        <w:szCs w:val="20"/>
      </w:rPr>
      <w:t>1.1</w:t>
    </w:r>
    <w:r>
      <w:rPr>
        <w:rFonts w:ascii="Calibri" w:hAnsi="Calibri"/>
        <w:sz w:val="20"/>
        <w:szCs w:val="20"/>
      </w:rPr>
      <w:t xml:space="preserve">  </w:t>
    </w:r>
    <w:r w:rsidR="0007313D" w:rsidRPr="003C470A">
      <w:rPr>
        <w:rFonts w:ascii="Calibri" w:hAnsi="Calibri"/>
        <w:b/>
        <w:sz w:val="20"/>
        <w:szCs w:val="20"/>
      </w:rPr>
      <w:t>Cliente</w:t>
    </w:r>
    <w:proofErr w:type="gramEnd"/>
    <w:r w:rsidR="0007313D">
      <w:rPr>
        <w:rFonts w:ascii="Calibri" w:hAnsi="Calibri"/>
        <w:b/>
        <w:sz w:val="20"/>
        <w:szCs w:val="20"/>
      </w:rPr>
      <w:t xml:space="preserve">: </w:t>
    </w:r>
    <w:r w:rsidR="0007313D" w:rsidRPr="0007313D">
      <w:rPr>
        <w:rFonts w:ascii="Calibri" w:hAnsi="Calibri"/>
        <w:bCs/>
        <w:sz w:val="20"/>
        <w:szCs w:val="20"/>
      </w:rPr>
      <w:t>XX</w:t>
    </w:r>
  </w:p>
  <w:p w14:paraId="0CEC0446" w14:textId="77777777" w:rsidR="00025B2A" w:rsidRDefault="003105C1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B4C17E8" wp14:editId="07777777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0" t="0" r="0" b="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3E59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  <w:r w:rsidR="00025B2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Symbol" w:hAnsi="Symbol" w:cs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Symbol" w:hAnsi="Symbol" w:cs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cs="Book Antiqua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Wingdings" w:hAnsi="Wingdings" w:cs="Wingdings" w:hint="default"/>
        <w:lang w:val="en-GB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Wingdings" w:hAnsi="Wingdings" w:cs="Wingdings" w:hint="default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Wingdings" w:hAnsi="Wingdings" w:cs="Wingdings" w:hint="default"/>
        <w:lang w:val="en-GB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Wingdings" w:hAnsi="Wingdings" w:cs="Wingdings" w:hint="default"/>
        <w:lang w:val="en-GB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Wingdings" w:hAnsi="Wingdings" w:cs="Wingdings" w:hint="default"/>
        <w:lang w:val="en-GB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Wingdings" w:hAnsi="Wingdings" w:cs="Wingdings" w:hint="default"/>
        <w:lang w:val="en-GB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Wingdings" w:hAnsi="Wingdings" w:cs="Wingdings" w:hint="default"/>
        <w:lang w:val="en-GB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Wingdings" w:hAnsi="Wingdings" w:cs="Wingdings" w:hint="default"/>
        <w:lang w:val="en-GB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Book Antiqua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Book Antiqua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Book Antiqua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Book Antiqua"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Book Antiqua"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Book Antiqua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Book Antiqua"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Book Antiqua"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Book Antiqua" w:hint="default"/>
        <w:b/>
        <w:i w:val="0"/>
        <w:color w:val="auto"/>
      </w:rPr>
    </w:lvl>
  </w:abstractNum>
  <w:abstractNum w:abstractNumId="6" w15:restartNumberingAfterBreak="0">
    <w:nsid w:val="00000008"/>
    <w:multiLevelType w:val="singleLevel"/>
    <w:tmpl w:val="1936B0CC"/>
    <w:name w:val="WW8Num8"/>
    <w:lvl w:ilvl="0">
      <w:start w:val="1"/>
      <w:numFmt w:val="decimal"/>
      <w:lvlText w:val="RN-%1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b/>
        <w:i w:val="0"/>
        <w:sz w:val="28"/>
        <w:szCs w:val="18"/>
      </w:rPr>
    </w:lvl>
  </w:abstractNum>
  <w:abstractNum w:abstractNumId="7" w15:restartNumberingAfterBreak="0">
    <w:nsid w:val="135B4948"/>
    <w:multiLevelType w:val="hybridMultilevel"/>
    <w:tmpl w:val="4BFA3EE4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3860C36"/>
    <w:multiLevelType w:val="multilevel"/>
    <w:tmpl w:val="E4C28A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9" w15:restartNumberingAfterBreak="0">
    <w:nsid w:val="2D6A004D"/>
    <w:multiLevelType w:val="hybridMultilevel"/>
    <w:tmpl w:val="55CCC5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171BDB"/>
    <w:multiLevelType w:val="hybridMultilevel"/>
    <w:tmpl w:val="A2FAFEF0"/>
    <w:lvl w:ilvl="0" w:tplc="DF52F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2AB0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F187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A7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FC4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04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60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EE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E6C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05EBC"/>
    <w:multiLevelType w:val="hybridMultilevel"/>
    <w:tmpl w:val="1E90C1C0"/>
    <w:lvl w:ilvl="0" w:tplc="465495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FF2F9D"/>
    <w:multiLevelType w:val="hybridMultilevel"/>
    <w:tmpl w:val="5BC28DE2"/>
    <w:lvl w:ilvl="0" w:tplc="9C8C4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03E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DBC9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AA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E5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FA4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8F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8F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F8C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2236D"/>
    <w:multiLevelType w:val="hybridMultilevel"/>
    <w:tmpl w:val="7D26AED6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4AAE28C2"/>
    <w:multiLevelType w:val="hybridMultilevel"/>
    <w:tmpl w:val="CAEAEB72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50311EE0"/>
    <w:multiLevelType w:val="hybridMultilevel"/>
    <w:tmpl w:val="326CD30A"/>
    <w:lvl w:ilvl="0" w:tplc="A09AD67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1167D0D"/>
    <w:multiLevelType w:val="hybridMultilevel"/>
    <w:tmpl w:val="65B0A022"/>
    <w:lvl w:ilvl="0" w:tplc="9E9AEB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D885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7E15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FE51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14B9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D641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F04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D0F6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C45D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94D013E"/>
    <w:multiLevelType w:val="hybridMultilevel"/>
    <w:tmpl w:val="A9AE0DEA"/>
    <w:lvl w:ilvl="0" w:tplc="499C5E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86A8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2C80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C0B6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820D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C25B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766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4AAC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B24B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59000152">
    <w:abstractNumId w:val="12"/>
  </w:num>
  <w:num w:numId="2" w16cid:durableId="1885824077">
    <w:abstractNumId w:val="10"/>
  </w:num>
  <w:num w:numId="3" w16cid:durableId="934174315">
    <w:abstractNumId w:val="0"/>
  </w:num>
  <w:num w:numId="4" w16cid:durableId="1917780032">
    <w:abstractNumId w:val="8"/>
  </w:num>
  <w:num w:numId="5" w16cid:durableId="863252174">
    <w:abstractNumId w:val="14"/>
  </w:num>
  <w:num w:numId="6" w16cid:durableId="1625187436">
    <w:abstractNumId w:val="9"/>
  </w:num>
  <w:num w:numId="7" w16cid:durableId="1283734387">
    <w:abstractNumId w:val="17"/>
  </w:num>
  <w:num w:numId="8" w16cid:durableId="1807745578">
    <w:abstractNumId w:val="16"/>
  </w:num>
  <w:num w:numId="9" w16cid:durableId="969674380">
    <w:abstractNumId w:val="11"/>
  </w:num>
  <w:num w:numId="10" w16cid:durableId="1377857267">
    <w:abstractNumId w:val="13"/>
  </w:num>
  <w:num w:numId="11" w16cid:durableId="658268236">
    <w:abstractNumId w:val="7"/>
  </w:num>
  <w:num w:numId="12" w16cid:durableId="757748930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6"/>
    <w:rsid w:val="00001AD7"/>
    <w:rsid w:val="0000347E"/>
    <w:rsid w:val="00005EF0"/>
    <w:rsid w:val="00010A9D"/>
    <w:rsid w:val="00010B87"/>
    <w:rsid w:val="0001530E"/>
    <w:rsid w:val="0001690B"/>
    <w:rsid w:val="00020850"/>
    <w:rsid w:val="000253DD"/>
    <w:rsid w:val="00025B2A"/>
    <w:rsid w:val="00030173"/>
    <w:rsid w:val="0004702D"/>
    <w:rsid w:val="0005518A"/>
    <w:rsid w:val="00056F13"/>
    <w:rsid w:val="00065C0B"/>
    <w:rsid w:val="00067A2D"/>
    <w:rsid w:val="0007313D"/>
    <w:rsid w:val="0007319A"/>
    <w:rsid w:val="00080BDD"/>
    <w:rsid w:val="000872D1"/>
    <w:rsid w:val="0009623A"/>
    <w:rsid w:val="000A2611"/>
    <w:rsid w:val="000A3930"/>
    <w:rsid w:val="000A3FAC"/>
    <w:rsid w:val="000A702B"/>
    <w:rsid w:val="000B022C"/>
    <w:rsid w:val="000C5D78"/>
    <w:rsid w:val="000D413D"/>
    <w:rsid w:val="000D512A"/>
    <w:rsid w:val="000E45A4"/>
    <w:rsid w:val="000E47A0"/>
    <w:rsid w:val="000E52A7"/>
    <w:rsid w:val="000E7B36"/>
    <w:rsid w:val="000F2051"/>
    <w:rsid w:val="000F3BA8"/>
    <w:rsid w:val="00103BD4"/>
    <w:rsid w:val="00114578"/>
    <w:rsid w:val="00121E1B"/>
    <w:rsid w:val="001238CE"/>
    <w:rsid w:val="00125D5B"/>
    <w:rsid w:val="0013297E"/>
    <w:rsid w:val="0013392F"/>
    <w:rsid w:val="0014156E"/>
    <w:rsid w:val="0014368B"/>
    <w:rsid w:val="00147255"/>
    <w:rsid w:val="0014745E"/>
    <w:rsid w:val="00154F7F"/>
    <w:rsid w:val="00164283"/>
    <w:rsid w:val="001717B9"/>
    <w:rsid w:val="00175AD8"/>
    <w:rsid w:val="0018309D"/>
    <w:rsid w:val="00185A1B"/>
    <w:rsid w:val="001905F6"/>
    <w:rsid w:val="001909AC"/>
    <w:rsid w:val="00191906"/>
    <w:rsid w:val="00193D75"/>
    <w:rsid w:val="00194FF2"/>
    <w:rsid w:val="001A7190"/>
    <w:rsid w:val="001A76E4"/>
    <w:rsid w:val="001B47E3"/>
    <w:rsid w:val="001B65DA"/>
    <w:rsid w:val="001B6865"/>
    <w:rsid w:val="001C190F"/>
    <w:rsid w:val="001C2E9C"/>
    <w:rsid w:val="001C3482"/>
    <w:rsid w:val="001C5B4A"/>
    <w:rsid w:val="001D2FA7"/>
    <w:rsid w:val="001D44D5"/>
    <w:rsid w:val="001D5C6D"/>
    <w:rsid w:val="001D5FA8"/>
    <w:rsid w:val="001D5FC2"/>
    <w:rsid w:val="001D6DF9"/>
    <w:rsid w:val="001E2593"/>
    <w:rsid w:val="001E2C92"/>
    <w:rsid w:val="001E438F"/>
    <w:rsid w:val="001E4E0A"/>
    <w:rsid w:val="001E64B0"/>
    <w:rsid w:val="001F0307"/>
    <w:rsid w:val="001F1A10"/>
    <w:rsid w:val="001F3F31"/>
    <w:rsid w:val="001F5FAC"/>
    <w:rsid w:val="002008CF"/>
    <w:rsid w:val="002029A4"/>
    <w:rsid w:val="0020452E"/>
    <w:rsid w:val="00206555"/>
    <w:rsid w:val="002102A0"/>
    <w:rsid w:val="00222F62"/>
    <w:rsid w:val="002463F9"/>
    <w:rsid w:val="0025614A"/>
    <w:rsid w:val="0026246C"/>
    <w:rsid w:val="00263FB0"/>
    <w:rsid w:val="00264DF6"/>
    <w:rsid w:val="00270B41"/>
    <w:rsid w:val="0027290C"/>
    <w:rsid w:val="002753F2"/>
    <w:rsid w:val="00280851"/>
    <w:rsid w:val="00285310"/>
    <w:rsid w:val="00286F4F"/>
    <w:rsid w:val="00287FA7"/>
    <w:rsid w:val="002A15D9"/>
    <w:rsid w:val="002A26AC"/>
    <w:rsid w:val="002A4CE3"/>
    <w:rsid w:val="002A615E"/>
    <w:rsid w:val="002B27F7"/>
    <w:rsid w:val="002B5F41"/>
    <w:rsid w:val="002C7496"/>
    <w:rsid w:val="002C7D20"/>
    <w:rsid w:val="002D331E"/>
    <w:rsid w:val="002D4328"/>
    <w:rsid w:val="002D4D22"/>
    <w:rsid w:val="002D5D0C"/>
    <w:rsid w:val="002E01AA"/>
    <w:rsid w:val="002E1687"/>
    <w:rsid w:val="002E1B54"/>
    <w:rsid w:val="002E42BE"/>
    <w:rsid w:val="002E5A0E"/>
    <w:rsid w:val="0030023B"/>
    <w:rsid w:val="0030737E"/>
    <w:rsid w:val="003100C1"/>
    <w:rsid w:val="003105C1"/>
    <w:rsid w:val="003148CA"/>
    <w:rsid w:val="00331FF3"/>
    <w:rsid w:val="003328B5"/>
    <w:rsid w:val="0033425E"/>
    <w:rsid w:val="0033470A"/>
    <w:rsid w:val="00341074"/>
    <w:rsid w:val="00345527"/>
    <w:rsid w:val="00345ABA"/>
    <w:rsid w:val="003477E8"/>
    <w:rsid w:val="00355EF0"/>
    <w:rsid w:val="00370B1F"/>
    <w:rsid w:val="00370CC6"/>
    <w:rsid w:val="00372121"/>
    <w:rsid w:val="0037552B"/>
    <w:rsid w:val="0037640B"/>
    <w:rsid w:val="00380C8B"/>
    <w:rsid w:val="00397A2A"/>
    <w:rsid w:val="003A610A"/>
    <w:rsid w:val="003A7C1F"/>
    <w:rsid w:val="003B5293"/>
    <w:rsid w:val="003B7A14"/>
    <w:rsid w:val="003C470A"/>
    <w:rsid w:val="003C5DD9"/>
    <w:rsid w:val="003D373E"/>
    <w:rsid w:val="0040025C"/>
    <w:rsid w:val="00403A9D"/>
    <w:rsid w:val="004103DF"/>
    <w:rsid w:val="0041079E"/>
    <w:rsid w:val="00411764"/>
    <w:rsid w:val="00414161"/>
    <w:rsid w:val="00442AED"/>
    <w:rsid w:val="00444D39"/>
    <w:rsid w:val="00453783"/>
    <w:rsid w:val="00455267"/>
    <w:rsid w:val="0046318A"/>
    <w:rsid w:val="004638FA"/>
    <w:rsid w:val="00465232"/>
    <w:rsid w:val="0046767C"/>
    <w:rsid w:val="00472527"/>
    <w:rsid w:val="00472D78"/>
    <w:rsid w:val="00474295"/>
    <w:rsid w:val="004742D1"/>
    <w:rsid w:val="0047464B"/>
    <w:rsid w:val="00481B4B"/>
    <w:rsid w:val="00492D5D"/>
    <w:rsid w:val="00495B4D"/>
    <w:rsid w:val="004966A4"/>
    <w:rsid w:val="004A0265"/>
    <w:rsid w:val="004A4454"/>
    <w:rsid w:val="004A4891"/>
    <w:rsid w:val="004A6234"/>
    <w:rsid w:val="004A7204"/>
    <w:rsid w:val="004B00F5"/>
    <w:rsid w:val="004B4147"/>
    <w:rsid w:val="004C0082"/>
    <w:rsid w:val="004C0EDE"/>
    <w:rsid w:val="004D4FB5"/>
    <w:rsid w:val="004D5F4C"/>
    <w:rsid w:val="004D619E"/>
    <w:rsid w:val="004D658E"/>
    <w:rsid w:val="004E1790"/>
    <w:rsid w:val="004E4735"/>
    <w:rsid w:val="004F103B"/>
    <w:rsid w:val="004F330F"/>
    <w:rsid w:val="004F76BE"/>
    <w:rsid w:val="004F79EA"/>
    <w:rsid w:val="00505479"/>
    <w:rsid w:val="0050592B"/>
    <w:rsid w:val="005109F6"/>
    <w:rsid w:val="00513FEE"/>
    <w:rsid w:val="00514276"/>
    <w:rsid w:val="00514379"/>
    <w:rsid w:val="00521ED9"/>
    <w:rsid w:val="00524AD6"/>
    <w:rsid w:val="00526444"/>
    <w:rsid w:val="0053688C"/>
    <w:rsid w:val="00544D02"/>
    <w:rsid w:val="0054622F"/>
    <w:rsid w:val="00547DD9"/>
    <w:rsid w:val="00551469"/>
    <w:rsid w:val="00553C01"/>
    <w:rsid w:val="0055490C"/>
    <w:rsid w:val="00555F5B"/>
    <w:rsid w:val="00561A51"/>
    <w:rsid w:val="005705A4"/>
    <w:rsid w:val="0057268F"/>
    <w:rsid w:val="005849F4"/>
    <w:rsid w:val="0059381E"/>
    <w:rsid w:val="00596CF3"/>
    <w:rsid w:val="00597881"/>
    <w:rsid w:val="005A41F0"/>
    <w:rsid w:val="005A5998"/>
    <w:rsid w:val="005B10F9"/>
    <w:rsid w:val="005B151B"/>
    <w:rsid w:val="005B1D30"/>
    <w:rsid w:val="005B7576"/>
    <w:rsid w:val="005D3DEA"/>
    <w:rsid w:val="005D654B"/>
    <w:rsid w:val="005D7C27"/>
    <w:rsid w:val="005E145F"/>
    <w:rsid w:val="005E3141"/>
    <w:rsid w:val="005E3A29"/>
    <w:rsid w:val="005E7588"/>
    <w:rsid w:val="0060186C"/>
    <w:rsid w:val="00605082"/>
    <w:rsid w:val="00605F56"/>
    <w:rsid w:val="00607B18"/>
    <w:rsid w:val="00607DE9"/>
    <w:rsid w:val="0061128C"/>
    <w:rsid w:val="00612C00"/>
    <w:rsid w:val="00614CCB"/>
    <w:rsid w:val="00615203"/>
    <w:rsid w:val="00623B1F"/>
    <w:rsid w:val="006258CC"/>
    <w:rsid w:val="00626C5E"/>
    <w:rsid w:val="00630726"/>
    <w:rsid w:val="0063335F"/>
    <w:rsid w:val="0063352F"/>
    <w:rsid w:val="00633C05"/>
    <w:rsid w:val="00641AE6"/>
    <w:rsid w:val="0064379F"/>
    <w:rsid w:val="00646400"/>
    <w:rsid w:val="00646828"/>
    <w:rsid w:val="00650D54"/>
    <w:rsid w:val="006534D7"/>
    <w:rsid w:val="00654D48"/>
    <w:rsid w:val="00663A4B"/>
    <w:rsid w:val="00664BD2"/>
    <w:rsid w:val="00665BE7"/>
    <w:rsid w:val="00666122"/>
    <w:rsid w:val="00670299"/>
    <w:rsid w:val="00671727"/>
    <w:rsid w:val="0067282F"/>
    <w:rsid w:val="006733FB"/>
    <w:rsid w:val="00675ACA"/>
    <w:rsid w:val="00675B51"/>
    <w:rsid w:val="0068191E"/>
    <w:rsid w:val="00681C7B"/>
    <w:rsid w:val="00686F7B"/>
    <w:rsid w:val="00692386"/>
    <w:rsid w:val="00697729"/>
    <w:rsid w:val="006A4C57"/>
    <w:rsid w:val="006B56E8"/>
    <w:rsid w:val="006C50A0"/>
    <w:rsid w:val="006D25B1"/>
    <w:rsid w:val="006E24AA"/>
    <w:rsid w:val="006E4FDE"/>
    <w:rsid w:val="006E75C9"/>
    <w:rsid w:val="006F1F55"/>
    <w:rsid w:val="006F647B"/>
    <w:rsid w:val="006F6DC1"/>
    <w:rsid w:val="006F7063"/>
    <w:rsid w:val="00700CAE"/>
    <w:rsid w:val="00702F26"/>
    <w:rsid w:val="00706E30"/>
    <w:rsid w:val="007074F8"/>
    <w:rsid w:val="007137E1"/>
    <w:rsid w:val="0071497D"/>
    <w:rsid w:val="00716272"/>
    <w:rsid w:val="00724ACD"/>
    <w:rsid w:val="00730141"/>
    <w:rsid w:val="00737510"/>
    <w:rsid w:val="0074702A"/>
    <w:rsid w:val="00762058"/>
    <w:rsid w:val="00763DB4"/>
    <w:rsid w:val="00767432"/>
    <w:rsid w:val="00773F23"/>
    <w:rsid w:val="007809EE"/>
    <w:rsid w:val="007836D3"/>
    <w:rsid w:val="00791796"/>
    <w:rsid w:val="007949FF"/>
    <w:rsid w:val="00795BE5"/>
    <w:rsid w:val="007A2949"/>
    <w:rsid w:val="007A2C6C"/>
    <w:rsid w:val="007A2D2A"/>
    <w:rsid w:val="007B6759"/>
    <w:rsid w:val="007B6890"/>
    <w:rsid w:val="007C3273"/>
    <w:rsid w:val="007C35BB"/>
    <w:rsid w:val="007D5420"/>
    <w:rsid w:val="007D67C1"/>
    <w:rsid w:val="007E2BE3"/>
    <w:rsid w:val="007E4CD6"/>
    <w:rsid w:val="007E7869"/>
    <w:rsid w:val="007F1183"/>
    <w:rsid w:val="007F1FAD"/>
    <w:rsid w:val="0080174D"/>
    <w:rsid w:val="00804B83"/>
    <w:rsid w:val="00806C7C"/>
    <w:rsid w:val="00811044"/>
    <w:rsid w:val="0081106F"/>
    <w:rsid w:val="00812DA3"/>
    <w:rsid w:val="00814793"/>
    <w:rsid w:val="00815224"/>
    <w:rsid w:val="00815B14"/>
    <w:rsid w:val="0081798B"/>
    <w:rsid w:val="00832695"/>
    <w:rsid w:val="008355E2"/>
    <w:rsid w:val="00837034"/>
    <w:rsid w:val="00850796"/>
    <w:rsid w:val="008516A6"/>
    <w:rsid w:val="008549D5"/>
    <w:rsid w:val="008575A4"/>
    <w:rsid w:val="00857C2C"/>
    <w:rsid w:val="00861162"/>
    <w:rsid w:val="0086352D"/>
    <w:rsid w:val="008639E1"/>
    <w:rsid w:val="008678F7"/>
    <w:rsid w:val="00871886"/>
    <w:rsid w:val="008765A1"/>
    <w:rsid w:val="00877B94"/>
    <w:rsid w:val="0088178D"/>
    <w:rsid w:val="00885843"/>
    <w:rsid w:val="00886BAC"/>
    <w:rsid w:val="008A3A31"/>
    <w:rsid w:val="008A3F61"/>
    <w:rsid w:val="008A7789"/>
    <w:rsid w:val="008B05A0"/>
    <w:rsid w:val="008B21FC"/>
    <w:rsid w:val="008B2B05"/>
    <w:rsid w:val="008B4D49"/>
    <w:rsid w:val="008C4798"/>
    <w:rsid w:val="008C664F"/>
    <w:rsid w:val="008D7F92"/>
    <w:rsid w:val="008E0310"/>
    <w:rsid w:val="008F19D7"/>
    <w:rsid w:val="008F1C21"/>
    <w:rsid w:val="008F23AD"/>
    <w:rsid w:val="008F295B"/>
    <w:rsid w:val="00900826"/>
    <w:rsid w:val="00906E6E"/>
    <w:rsid w:val="0091042B"/>
    <w:rsid w:val="00911366"/>
    <w:rsid w:val="00921653"/>
    <w:rsid w:val="00931302"/>
    <w:rsid w:val="00933421"/>
    <w:rsid w:val="00935739"/>
    <w:rsid w:val="00937F00"/>
    <w:rsid w:val="00941027"/>
    <w:rsid w:val="00943E22"/>
    <w:rsid w:val="00944810"/>
    <w:rsid w:val="009457D4"/>
    <w:rsid w:val="009536B3"/>
    <w:rsid w:val="00963868"/>
    <w:rsid w:val="00966B43"/>
    <w:rsid w:val="00977F4A"/>
    <w:rsid w:val="009805DE"/>
    <w:rsid w:val="00981184"/>
    <w:rsid w:val="009832FF"/>
    <w:rsid w:val="009902CB"/>
    <w:rsid w:val="009911E3"/>
    <w:rsid w:val="00992B89"/>
    <w:rsid w:val="00995D31"/>
    <w:rsid w:val="00997C75"/>
    <w:rsid w:val="009A24E7"/>
    <w:rsid w:val="009A41D4"/>
    <w:rsid w:val="009B43E9"/>
    <w:rsid w:val="009B5943"/>
    <w:rsid w:val="009B7F3B"/>
    <w:rsid w:val="009C5107"/>
    <w:rsid w:val="009D1AD1"/>
    <w:rsid w:val="009E1B93"/>
    <w:rsid w:val="009E4279"/>
    <w:rsid w:val="009E7C79"/>
    <w:rsid w:val="009E7CEB"/>
    <w:rsid w:val="00A0043A"/>
    <w:rsid w:val="00A0454C"/>
    <w:rsid w:val="00A10590"/>
    <w:rsid w:val="00A1079C"/>
    <w:rsid w:val="00A15912"/>
    <w:rsid w:val="00A15DA9"/>
    <w:rsid w:val="00A163F1"/>
    <w:rsid w:val="00A2466D"/>
    <w:rsid w:val="00A24AA5"/>
    <w:rsid w:val="00A31CBC"/>
    <w:rsid w:val="00A3332F"/>
    <w:rsid w:val="00A33DF2"/>
    <w:rsid w:val="00A3765A"/>
    <w:rsid w:val="00A37D44"/>
    <w:rsid w:val="00A38DAB"/>
    <w:rsid w:val="00A41C0E"/>
    <w:rsid w:val="00A536FD"/>
    <w:rsid w:val="00A7670E"/>
    <w:rsid w:val="00A770A2"/>
    <w:rsid w:val="00A774E0"/>
    <w:rsid w:val="00A90AED"/>
    <w:rsid w:val="00A96743"/>
    <w:rsid w:val="00A96F5F"/>
    <w:rsid w:val="00AA1927"/>
    <w:rsid w:val="00AA2267"/>
    <w:rsid w:val="00AA6553"/>
    <w:rsid w:val="00AA7836"/>
    <w:rsid w:val="00AA79D2"/>
    <w:rsid w:val="00AB0BE4"/>
    <w:rsid w:val="00AB1176"/>
    <w:rsid w:val="00AB49C1"/>
    <w:rsid w:val="00AB5E65"/>
    <w:rsid w:val="00AB5E82"/>
    <w:rsid w:val="00AB71A3"/>
    <w:rsid w:val="00AC5C28"/>
    <w:rsid w:val="00AD0217"/>
    <w:rsid w:val="00AD10FE"/>
    <w:rsid w:val="00AD1E20"/>
    <w:rsid w:val="00AD727A"/>
    <w:rsid w:val="00AE39A9"/>
    <w:rsid w:val="00AF3D30"/>
    <w:rsid w:val="00AF3DC4"/>
    <w:rsid w:val="00AF4402"/>
    <w:rsid w:val="00B04F64"/>
    <w:rsid w:val="00B10BAB"/>
    <w:rsid w:val="00B1536B"/>
    <w:rsid w:val="00B23E8F"/>
    <w:rsid w:val="00B31CF7"/>
    <w:rsid w:val="00B37570"/>
    <w:rsid w:val="00B475DC"/>
    <w:rsid w:val="00B64DC4"/>
    <w:rsid w:val="00B678E0"/>
    <w:rsid w:val="00B73828"/>
    <w:rsid w:val="00B75EFE"/>
    <w:rsid w:val="00B83958"/>
    <w:rsid w:val="00B91115"/>
    <w:rsid w:val="00B9259B"/>
    <w:rsid w:val="00BC3D7B"/>
    <w:rsid w:val="00BC51EF"/>
    <w:rsid w:val="00BC5B15"/>
    <w:rsid w:val="00BD13B5"/>
    <w:rsid w:val="00BD28BE"/>
    <w:rsid w:val="00BE1F6F"/>
    <w:rsid w:val="00BE302E"/>
    <w:rsid w:val="00BF0D7A"/>
    <w:rsid w:val="00BF696E"/>
    <w:rsid w:val="00BF7808"/>
    <w:rsid w:val="00C00ED5"/>
    <w:rsid w:val="00C0119A"/>
    <w:rsid w:val="00C03C50"/>
    <w:rsid w:val="00C0671A"/>
    <w:rsid w:val="00C157DE"/>
    <w:rsid w:val="00C25D31"/>
    <w:rsid w:val="00C27EC0"/>
    <w:rsid w:val="00C329B0"/>
    <w:rsid w:val="00C4158B"/>
    <w:rsid w:val="00C46282"/>
    <w:rsid w:val="00C46BA2"/>
    <w:rsid w:val="00C514B7"/>
    <w:rsid w:val="00C52174"/>
    <w:rsid w:val="00C636C9"/>
    <w:rsid w:val="00C67250"/>
    <w:rsid w:val="00C758BD"/>
    <w:rsid w:val="00C8477D"/>
    <w:rsid w:val="00C87596"/>
    <w:rsid w:val="00C92599"/>
    <w:rsid w:val="00CA1A99"/>
    <w:rsid w:val="00CA318E"/>
    <w:rsid w:val="00CA43BC"/>
    <w:rsid w:val="00CA47BB"/>
    <w:rsid w:val="00CA5DAC"/>
    <w:rsid w:val="00CA6453"/>
    <w:rsid w:val="00CA73AE"/>
    <w:rsid w:val="00CC0373"/>
    <w:rsid w:val="00CD030E"/>
    <w:rsid w:val="00CD2F16"/>
    <w:rsid w:val="00CD5E24"/>
    <w:rsid w:val="00CE062A"/>
    <w:rsid w:val="00CE08CB"/>
    <w:rsid w:val="00CE4F68"/>
    <w:rsid w:val="00CE677C"/>
    <w:rsid w:val="00CF2B71"/>
    <w:rsid w:val="00CF3105"/>
    <w:rsid w:val="00CF600D"/>
    <w:rsid w:val="00CF6119"/>
    <w:rsid w:val="00D0032D"/>
    <w:rsid w:val="00D004EE"/>
    <w:rsid w:val="00D0081E"/>
    <w:rsid w:val="00D04C48"/>
    <w:rsid w:val="00D05CB7"/>
    <w:rsid w:val="00D11FA6"/>
    <w:rsid w:val="00D12745"/>
    <w:rsid w:val="00D254AC"/>
    <w:rsid w:val="00D25E70"/>
    <w:rsid w:val="00D2710B"/>
    <w:rsid w:val="00D3121A"/>
    <w:rsid w:val="00D34F0C"/>
    <w:rsid w:val="00D3519D"/>
    <w:rsid w:val="00D36C3E"/>
    <w:rsid w:val="00D3708F"/>
    <w:rsid w:val="00D378D4"/>
    <w:rsid w:val="00D42BC0"/>
    <w:rsid w:val="00D43CE9"/>
    <w:rsid w:val="00D47811"/>
    <w:rsid w:val="00D51C14"/>
    <w:rsid w:val="00D536C4"/>
    <w:rsid w:val="00D61148"/>
    <w:rsid w:val="00D62B8D"/>
    <w:rsid w:val="00D675E7"/>
    <w:rsid w:val="00D71CD3"/>
    <w:rsid w:val="00D7793F"/>
    <w:rsid w:val="00D91181"/>
    <w:rsid w:val="00D92FA1"/>
    <w:rsid w:val="00D96E1F"/>
    <w:rsid w:val="00D9704A"/>
    <w:rsid w:val="00DA27CB"/>
    <w:rsid w:val="00DA2A44"/>
    <w:rsid w:val="00DB10BF"/>
    <w:rsid w:val="00DC21BF"/>
    <w:rsid w:val="00DC2988"/>
    <w:rsid w:val="00DC3D69"/>
    <w:rsid w:val="00DC49BE"/>
    <w:rsid w:val="00DC5EC8"/>
    <w:rsid w:val="00DD31B5"/>
    <w:rsid w:val="00DE06D9"/>
    <w:rsid w:val="00DE240C"/>
    <w:rsid w:val="00DE2472"/>
    <w:rsid w:val="00DE2736"/>
    <w:rsid w:val="00DE5EB2"/>
    <w:rsid w:val="00DF0083"/>
    <w:rsid w:val="00DF31AC"/>
    <w:rsid w:val="00DF3642"/>
    <w:rsid w:val="00E07736"/>
    <w:rsid w:val="00E07D2C"/>
    <w:rsid w:val="00E10FD6"/>
    <w:rsid w:val="00E16C37"/>
    <w:rsid w:val="00E17F3D"/>
    <w:rsid w:val="00E316DC"/>
    <w:rsid w:val="00E32671"/>
    <w:rsid w:val="00E3446B"/>
    <w:rsid w:val="00E4055B"/>
    <w:rsid w:val="00E41218"/>
    <w:rsid w:val="00E41F22"/>
    <w:rsid w:val="00E449D7"/>
    <w:rsid w:val="00E47D9F"/>
    <w:rsid w:val="00E57D69"/>
    <w:rsid w:val="00E63727"/>
    <w:rsid w:val="00E63BA5"/>
    <w:rsid w:val="00E70CBC"/>
    <w:rsid w:val="00E74CAE"/>
    <w:rsid w:val="00E76C76"/>
    <w:rsid w:val="00EA3C5E"/>
    <w:rsid w:val="00EA67FC"/>
    <w:rsid w:val="00EB19CF"/>
    <w:rsid w:val="00EB25A7"/>
    <w:rsid w:val="00EB4DAA"/>
    <w:rsid w:val="00EB66F0"/>
    <w:rsid w:val="00EC0D75"/>
    <w:rsid w:val="00EC0DE1"/>
    <w:rsid w:val="00EC3B94"/>
    <w:rsid w:val="00EC64B5"/>
    <w:rsid w:val="00ED018E"/>
    <w:rsid w:val="00ED3C07"/>
    <w:rsid w:val="00ED3E66"/>
    <w:rsid w:val="00ED44BC"/>
    <w:rsid w:val="00ED70F9"/>
    <w:rsid w:val="00EE09D3"/>
    <w:rsid w:val="00EE10DF"/>
    <w:rsid w:val="00EE2B58"/>
    <w:rsid w:val="00EE670D"/>
    <w:rsid w:val="00EF0088"/>
    <w:rsid w:val="00EF35A7"/>
    <w:rsid w:val="00EF5823"/>
    <w:rsid w:val="00EF5826"/>
    <w:rsid w:val="00EF7C13"/>
    <w:rsid w:val="00F03AB8"/>
    <w:rsid w:val="00F03CF7"/>
    <w:rsid w:val="00F10E78"/>
    <w:rsid w:val="00F114F9"/>
    <w:rsid w:val="00F12B4E"/>
    <w:rsid w:val="00F12CC1"/>
    <w:rsid w:val="00F132CF"/>
    <w:rsid w:val="00F15E99"/>
    <w:rsid w:val="00F16BD3"/>
    <w:rsid w:val="00F20B03"/>
    <w:rsid w:val="00F228DE"/>
    <w:rsid w:val="00F235EF"/>
    <w:rsid w:val="00F26D30"/>
    <w:rsid w:val="00F305B8"/>
    <w:rsid w:val="00F3137F"/>
    <w:rsid w:val="00F3192A"/>
    <w:rsid w:val="00F31C12"/>
    <w:rsid w:val="00F335AC"/>
    <w:rsid w:val="00F34BAF"/>
    <w:rsid w:val="00F430A7"/>
    <w:rsid w:val="00F45120"/>
    <w:rsid w:val="00F4663A"/>
    <w:rsid w:val="00F47B88"/>
    <w:rsid w:val="00F50E4E"/>
    <w:rsid w:val="00F516C2"/>
    <w:rsid w:val="00F562A9"/>
    <w:rsid w:val="00F739B5"/>
    <w:rsid w:val="00F8107B"/>
    <w:rsid w:val="00F84CDC"/>
    <w:rsid w:val="00F851E3"/>
    <w:rsid w:val="00F92B3D"/>
    <w:rsid w:val="00F93C5A"/>
    <w:rsid w:val="00F945FF"/>
    <w:rsid w:val="00F94833"/>
    <w:rsid w:val="00F95AEB"/>
    <w:rsid w:val="00FA50FB"/>
    <w:rsid w:val="00FA656D"/>
    <w:rsid w:val="00FA6A70"/>
    <w:rsid w:val="00FB16BB"/>
    <w:rsid w:val="00FB39B8"/>
    <w:rsid w:val="00FB4E58"/>
    <w:rsid w:val="00FB5099"/>
    <w:rsid w:val="00FB6A58"/>
    <w:rsid w:val="00FC257A"/>
    <w:rsid w:val="00FC4B2A"/>
    <w:rsid w:val="00FE0D6B"/>
    <w:rsid w:val="00FF1101"/>
    <w:rsid w:val="00FF34EA"/>
    <w:rsid w:val="00FF392E"/>
    <w:rsid w:val="00FF57F0"/>
    <w:rsid w:val="00FF73A3"/>
    <w:rsid w:val="02BC0389"/>
    <w:rsid w:val="090C86ED"/>
    <w:rsid w:val="0A187E7E"/>
    <w:rsid w:val="10FB79E0"/>
    <w:rsid w:val="12974A41"/>
    <w:rsid w:val="14A24B9B"/>
    <w:rsid w:val="15CEEB03"/>
    <w:rsid w:val="17A8A04B"/>
    <w:rsid w:val="1805305A"/>
    <w:rsid w:val="18BD095D"/>
    <w:rsid w:val="19C84389"/>
    <w:rsid w:val="1AAA49AC"/>
    <w:rsid w:val="1C77706A"/>
    <w:rsid w:val="1ED514EE"/>
    <w:rsid w:val="1FA39F0F"/>
    <w:rsid w:val="2259D4AC"/>
    <w:rsid w:val="229C3334"/>
    <w:rsid w:val="22C88D3B"/>
    <w:rsid w:val="22D6FE12"/>
    <w:rsid w:val="234CF71A"/>
    <w:rsid w:val="238808A1"/>
    <w:rsid w:val="238FF627"/>
    <w:rsid w:val="25100A49"/>
    <w:rsid w:val="25965ABF"/>
    <w:rsid w:val="276FA457"/>
    <w:rsid w:val="27A2317F"/>
    <w:rsid w:val="27C63FE6"/>
    <w:rsid w:val="29249D15"/>
    <w:rsid w:val="293E01E0"/>
    <w:rsid w:val="2B9B080C"/>
    <w:rsid w:val="2C3711AD"/>
    <w:rsid w:val="30668BA9"/>
    <w:rsid w:val="30E30BE7"/>
    <w:rsid w:val="32025C0A"/>
    <w:rsid w:val="324C275D"/>
    <w:rsid w:val="383CC4B9"/>
    <w:rsid w:val="38719D8E"/>
    <w:rsid w:val="3994F262"/>
    <w:rsid w:val="3BB12BD6"/>
    <w:rsid w:val="3D33D3DA"/>
    <w:rsid w:val="40512C76"/>
    <w:rsid w:val="40D55E98"/>
    <w:rsid w:val="426A4A62"/>
    <w:rsid w:val="453EE5BF"/>
    <w:rsid w:val="45BD97B0"/>
    <w:rsid w:val="462DFD81"/>
    <w:rsid w:val="47BA574B"/>
    <w:rsid w:val="4966EFBB"/>
    <w:rsid w:val="4993A6D4"/>
    <w:rsid w:val="4A44E40A"/>
    <w:rsid w:val="4B1754AC"/>
    <w:rsid w:val="4BC74FA0"/>
    <w:rsid w:val="4D51E52A"/>
    <w:rsid w:val="4F18552D"/>
    <w:rsid w:val="5190994E"/>
    <w:rsid w:val="524FF5EF"/>
    <w:rsid w:val="533261FB"/>
    <w:rsid w:val="54BCC7F3"/>
    <w:rsid w:val="56187D4D"/>
    <w:rsid w:val="5648CC7C"/>
    <w:rsid w:val="56F8C770"/>
    <w:rsid w:val="5BFEC5BB"/>
    <w:rsid w:val="5D9A961C"/>
    <w:rsid w:val="5F1D3E20"/>
    <w:rsid w:val="60D236DE"/>
    <w:rsid w:val="60FEB9DD"/>
    <w:rsid w:val="626E073F"/>
    <w:rsid w:val="62EACD90"/>
    <w:rsid w:val="631379C7"/>
    <w:rsid w:val="63B4EF7A"/>
    <w:rsid w:val="65A5A801"/>
    <w:rsid w:val="669537DE"/>
    <w:rsid w:val="68DD48C3"/>
    <w:rsid w:val="6A98AF44"/>
    <w:rsid w:val="6B84A154"/>
    <w:rsid w:val="6C14E985"/>
    <w:rsid w:val="6D7CBB81"/>
    <w:rsid w:val="6DB0B9E6"/>
    <w:rsid w:val="6F4C8A47"/>
    <w:rsid w:val="6F89C1E1"/>
    <w:rsid w:val="71C2F53E"/>
    <w:rsid w:val="7313101A"/>
    <w:rsid w:val="735EC59F"/>
    <w:rsid w:val="756A555A"/>
    <w:rsid w:val="76648084"/>
    <w:rsid w:val="7913AD65"/>
    <w:rsid w:val="7C11E4F2"/>
    <w:rsid w:val="7E34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C7EE948"/>
  <w15:chartTrackingRefBased/>
  <w15:docId w15:val="{E81413CC-BDA6-44E7-B691-E2618C89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link w:val="Ttulo5Car"/>
    <w:qFormat/>
    <w:rsid w:val="00056F13"/>
    <w:pPr>
      <w:widowControl w:val="0"/>
      <w:suppressAutoHyphens w:val="0"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056F13"/>
    <w:pPr>
      <w:widowControl w:val="0"/>
      <w:suppressAutoHyphens w:val="0"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3"/>
      </w:numPr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link w:val="Ttulo8Car"/>
    <w:qFormat/>
    <w:rsid w:val="00056F13"/>
    <w:pPr>
      <w:widowControl w:val="0"/>
      <w:suppressAutoHyphens w:val="0"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3"/>
      </w:numPr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cs="Book Antiqua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lang w:val="en-GB"/>
    </w:rPr>
  </w:style>
  <w:style w:type="character" w:customStyle="1" w:styleId="WW8Num7z0">
    <w:name w:val="WW8Num7z0"/>
    <w:rPr>
      <w:rFonts w:cs="Book Antiqua" w:hint="default"/>
      <w:b/>
      <w:i w:val="0"/>
      <w:color w:val="auto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hint="default"/>
      <w:b/>
      <w:i w:val="0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Pr>
      <w:rFonts w:ascii="Wingdings" w:hAnsi="Wingdings" w:cs="Wingdings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/>
      <w:i w:val="0"/>
      <w:color w:val="auto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6">
    <w:name w:val="WW8Num16z6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b/>
      <w:i w:val="0"/>
      <w:color w:val="auto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CarCar1">
    <w:name w:val="Car Car1"/>
    <w:rPr>
      <w:sz w:val="24"/>
      <w:szCs w:val="24"/>
      <w:lang w:val="es-ES"/>
    </w:rPr>
  </w:style>
  <w:style w:type="character" w:customStyle="1" w:styleId="CarCar">
    <w:name w:val="Car Car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57F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FF57F0"/>
    <w:rPr>
      <w:rFonts w:ascii="Tahoma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805D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9805DE"/>
    <w:rPr>
      <w:sz w:val="16"/>
      <w:szCs w:val="16"/>
      <w:lang w:eastAsia="ar-SA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7F1FAD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rsid w:val="00F9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14B7"/>
    <w:pPr>
      <w:suppressAutoHyphens w:val="0"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514B7"/>
    <w:pPr>
      <w:suppressAutoHyphens w:val="0"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rsid w:val="00263FB0"/>
    <w:pPr>
      <w:suppressAutoHyphens w:val="0"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link w:val="Ttulo2"/>
    <w:rsid w:val="00CF6119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5Car">
    <w:name w:val="Título 5 Car"/>
    <w:link w:val="Ttulo5"/>
    <w:rsid w:val="00056F13"/>
    <w:rPr>
      <w:rFonts w:ascii="Arial" w:hAnsi="Arial"/>
      <w:sz w:val="22"/>
      <w:lang w:val="en-US" w:eastAsia="en-US"/>
    </w:rPr>
  </w:style>
  <w:style w:type="character" w:customStyle="1" w:styleId="Ttulo6Car">
    <w:name w:val="Título 6 Car"/>
    <w:link w:val="Ttulo6"/>
    <w:rsid w:val="00056F13"/>
    <w:rPr>
      <w:rFonts w:ascii="Arial" w:hAnsi="Arial"/>
      <w:i/>
      <w:sz w:val="22"/>
      <w:lang w:val="en-US" w:eastAsia="en-US"/>
    </w:rPr>
  </w:style>
  <w:style w:type="character" w:customStyle="1" w:styleId="Ttulo8Car">
    <w:name w:val="Título 8 Car"/>
    <w:link w:val="Ttulo8"/>
    <w:rsid w:val="00056F13"/>
    <w:rPr>
      <w:rFonts w:ascii="Arial" w:hAnsi="Arial"/>
      <w:i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23E8F"/>
    <w:pPr>
      <w:widowControl w:val="0"/>
      <w:suppressAutoHyphens w:val="0"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uiPriority w:val="99"/>
    <w:rsid w:val="00B23E8F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u w:color="000000"/>
      <w:shd w:val="clear" w:color="auto" w:fill="FFFFFF"/>
      <w:lang w:val="en-AU" w:eastAsia="es-CO"/>
    </w:rPr>
  </w:style>
  <w:style w:type="paragraph" w:customStyle="1" w:styleId="infoblue0">
    <w:name w:val="infoblue"/>
    <w:basedOn w:val="Normal"/>
    <w:rsid w:val="003477E8"/>
    <w:pPr>
      <w:suppressAutoHyphens w:val="0"/>
      <w:spacing w:after="120" w:line="240" w:lineRule="atLeast"/>
      <w:ind w:left="450"/>
    </w:pPr>
    <w:rPr>
      <w:i/>
      <w:iCs/>
      <w:color w:val="0000FF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3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070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ottaller\producto\01.adm_requerimientos\ERS\ESPECIFICACI&#224;N-DE-REQUERIMIEN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E7B6B-3085-42DA-B634-99D3FFB0E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ESPECIFICACIàN-DE-REQUERIMIENTOS</Template>
  <TotalTime>147</TotalTime>
  <Pages>15</Pages>
  <Words>3090</Words>
  <Characters>16998</Characters>
  <Application>Microsoft Office Word</Application>
  <DocSecurity>0</DocSecurity>
  <Lines>141</Lines>
  <Paragraphs>40</Paragraphs>
  <ScaleCrop>false</ScaleCrop>
  <Company/>
  <LinksUpToDate>false</LinksUpToDate>
  <CharactersWithSpaces>20048</CharactersWithSpaces>
  <SharedDoc>false</SharedDoc>
  <HLinks>
    <vt:vector size="180" baseType="variant">
      <vt:variant>
        <vt:i4>1245235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_Toc75630725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_Toc75630724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_Toc75630723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_Toc75630722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_Toc75630721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_Toc75630720</vt:lpwstr>
      </vt:variant>
      <vt:variant>
        <vt:i4>2031664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_Toc75630719</vt:lpwstr>
      </vt:variant>
      <vt:variant>
        <vt:i4>1966128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_Toc75630718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_Toc75630717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_Toc75630716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_Toc75630715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_Toc75630714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_Toc75630713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_Toc75630712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_Toc75630711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_Toc75630710</vt:lpwstr>
      </vt:variant>
      <vt:variant>
        <vt:i4>2031665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_Toc75630709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_Toc75630708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_Toc75630707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_Toc75630706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_Toc75630705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_Toc75630704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_Toc75630703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_Toc75630702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_Toc75630701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_Toc75630700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_Toc75630699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_Toc75630698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_Toc75630697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_Toc75630696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/>
  <dc:creator>X X</dc:creator>
  <cp:keywords/>
  <cp:lastModifiedBy>ANDERSON AGUSTIN JORDAN GARCIA</cp:lastModifiedBy>
  <cp:revision>244</cp:revision>
  <cp:lastPrinted>1900-01-01T05:00:00Z</cp:lastPrinted>
  <dcterms:created xsi:type="dcterms:W3CDTF">2023-01-10T02:50:00Z</dcterms:created>
  <dcterms:modified xsi:type="dcterms:W3CDTF">2023-03-01T08:07:00Z</dcterms:modified>
</cp:coreProperties>
</file>